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387" w:rsidRDefault="00565387">
      <w:pPr>
        <w:spacing w:before="82"/>
        <w:ind w:left="4274" w:right="4289"/>
        <w:jc w:val="center"/>
        <w:rPr>
          <w:sz w:val="22"/>
          <w:szCs w:val="22"/>
        </w:rPr>
      </w:pPr>
    </w:p>
    <w:p w:rsidR="00565387" w:rsidRDefault="00565387">
      <w:pPr>
        <w:spacing w:before="7" w:line="160" w:lineRule="exact"/>
        <w:rPr>
          <w:sz w:val="17"/>
          <w:szCs w:val="17"/>
        </w:rPr>
      </w:pPr>
    </w:p>
    <w:p w:rsidR="00565387" w:rsidRPr="00E70385" w:rsidRDefault="00C63C64">
      <w:pPr>
        <w:spacing w:line="240" w:lineRule="exact"/>
        <w:ind w:left="3561" w:right="3573"/>
        <w:jc w:val="center"/>
        <w:rPr>
          <w:rFonts w:asciiTheme="minorHAnsi" w:eastAsiaTheme="minorHAnsi" w:hAnsiTheme="minorHAnsi" w:cstheme="minorBidi"/>
          <w:b/>
          <w:sz w:val="24"/>
          <w:szCs w:val="24"/>
        </w:rPr>
      </w:pPr>
      <w:r w:rsidRPr="00E70385">
        <w:rPr>
          <w:rFonts w:asciiTheme="minorHAnsi" w:eastAsiaTheme="minorHAnsi" w:hAnsiTheme="minorHAnsi" w:cstheme="minorBidi"/>
          <w:b/>
          <w:sz w:val="24"/>
          <w:szCs w:val="24"/>
        </w:rPr>
        <w:t xml:space="preserve">Project Report </w:t>
      </w:r>
      <w:r w:rsidR="00394810">
        <w:rPr>
          <w:rFonts w:asciiTheme="minorHAnsi" w:eastAsiaTheme="minorHAnsi" w:hAnsiTheme="minorHAnsi" w:cstheme="minorBidi"/>
          <w:b/>
          <w:sz w:val="24"/>
          <w:szCs w:val="24"/>
        </w:rPr>
        <w:t>O</w:t>
      </w:r>
      <w:r w:rsidRPr="00E70385">
        <w:rPr>
          <w:rFonts w:asciiTheme="minorHAnsi" w:eastAsiaTheme="minorHAnsi" w:hAnsiTheme="minorHAnsi" w:cstheme="minorBidi"/>
          <w:b/>
          <w:sz w:val="24"/>
          <w:szCs w:val="24"/>
        </w:rPr>
        <w:t>n</w:t>
      </w:r>
    </w:p>
    <w:p w:rsidR="00565387" w:rsidRPr="00E70385" w:rsidRDefault="00565387">
      <w:pPr>
        <w:spacing w:before="5" w:line="240" w:lineRule="exact"/>
        <w:rPr>
          <w:rFonts w:asciiTheme="minorHAnsi" w:eastAsiaTheme="minorHAnsi" w:hAnsiTheme="minorHAnsi" w:cstheme="minorBidi"/>
          <w:b/>
          <w:sz w:val="24"/>
          <w:szCs w:val="24"/>
        </w:rPr>
      </w:pPr>
    </w:p>
    <w:p w:rsidR="00565387" w:rsidRPr="00E70385" w:rsidRDefault="009704CA" w:rsidP="00445B49">
      <w:pPr>
        <w:spacing w:before="29" w:line="242" w:lineRule="auto"/>
        <w:ind w:left="3157" w:right="1041" w:hanging="997"/>
        <w:rPr>
          <w:rFonts w:asciiTheme="minorHAnsi" w:eastAsiaTheme="minorHAnsi" w:hAnsiTheme="minorHAnsi" w:cstheme="minorBidi"/>
          <w:b/>
          <w:sz w:val="24"/>
          <w:szCs w:val="24"/>
        </w:rPr>
      </w:pPr>
      <w:r w:rsidRPr="00E70385">
        <w:rPr>
          <w:rFonts w:asciiTheme="minorHAnsi" w:eastAsiaTheme="minorHAnsi" w:hAnsiTheme="minorHAnsi" w:cstheme="minorBidi"/>
          <w:b/>
          <w:sz w:val="24"/>
          <w:szCs w:val="24"/>
        </w:rPr>
        <w:t>HORIZON-</w:t>
      </w:r>
      <w:r w:rsidR="002E15F0" w:rsidRPr="00E70385">
        <w:rPr>
          <w:rFonts w:asciiTheme="minorHAnsi" w:eastAsiaTheme="minorHAnsi" w:hAnsiTheme="minorHAnsi" w:cstheme="minorBidi"/>
          <w:b/>
          <w:sz w:val="24"/>
          <w:szCs w:val="24"/>
        </w:rPr>
        <w:t>2020:</w:t>
      </w:r>
      <w:r w:rsidRPr="00E70385">
        <w:rPr>
          <w:rFonts w:asciiTheme="minorHAnsi" w:eastAsiaTheme="minorHAnsi" w:hAnsiTheme="minorHAnsi" w:cstheme="minorBidi"/>
          <w:b/>
          <w:sz w:val="24"/>
          <w:szCs w:val="24"/>
        </w:rPr>
        <w:t xml:space="preserve"> A STEP TOWARDS CRIME FREE INDIA </w:t>
      </w:r>
    </w:p>
    <w:p w:rsidR="00565387" w:rsidRPr="00E70385" w:rsidRDefault="00565387">
      <w:pPr>
        <w:spacing w:before="7" w:line="160" w:lineRule="exact"/>
        <w:rPr>
          <w:rFonts w:asciiTheme="minorHAnsi" w:eastAsiaTheme="minorHAnsi" w:hAnsiTheme="minorHAnsi" w:cstheme="minorBidi"/>
          <w:b/>
          <w:sz w:val="24"/>
          <w:szCs w:val="24"/>
        </w:rPr>
      </w:pPr>
    </w:p>
    <w:p w:rsidR="00445B49" w:rsidRPr="00E70385" w:rsidRDefault="00C63C64">
      <w:pPr>
        <w:ind w:left="2337" w:right="2133"/>
        <w:jc w:val="center"/>
        <w:rPr>
          <w:rFonts w:asciiTheme="minorHAnsi" w:eastAsiaTheme="minorHAnsi" w:hAnsiTheme="minorHAnsi" w:cstheme="minorBidi"/>
          <w:b/>
          <w:sz w:val="24"/>
          <w:szCs w:val="24"/>
        </w:rPr>
      </w:pPr>
      <w:r w:rsidRPr="00E70385">
        <w:rPr>
          <w:rFonts w:asciiTheme="minorHAnsi" w:eastAsiaTheme="minorHAnsi" w:hAnsiTheme="minorHAnsi" w:cstheme="minorBidi"/>
          <w:b/>
          <w:sz w:val="24"/>
          <w:szCs w:val="24"/>
        </w:rPr>
        <w:t>Submitted in partial fulfilment for the award</w:t>
      </w:r>
    </w:p>
    <w:p w:rsidR="00565387" w:rsidRPr="00E70385" w:rsidRDefault="00394810">
      <w:pPr>
        <w:ind w:left="2337" w:right="2133"/>
        <w:jc w:val="center"/>
        <w:rPr>
          <w:rFonts w:asciiTheme="minorHAnsi" w:eastAsiaTheme="minorHAnsi" w:hAnsiTheme="minorHAnsi" w:cstheme="minorBidi"/>
          <w:b/>
          <w:sz w:val="24"/>
          <w:szCs w:val="24"/>
        </w:rPr>
      </w:pPr>
      <w:r w:rsidRPr="00E70385">
        <w:rPr>
          <w:rFonts w:asciiTheme="minorHAnsi" w:eastAsiaTheme="minorHAnsi" w:hAnsiTheme="minorHAnsi" w:cstheme="minorBidi"/>
          <w:b/>
          <w:sz w:val="24"/>
          <w:szCs w:val="24"/>
        </w:rPr>
        <w:t>Of</w:t>
      </w:r>
    </w:p>
    <w:p w:rsidR="00565387" w:rsidRPr="00E70385" w:rsidRDefault="00565387">
      <w:pPr>
        <w:spacing w:before="3" w:line="180" w:lineRule="exact"/>
        <w:rPr>
          <w:rFonts w:asciiTheme="minorHAnsi" w:eastAsiaTheme="minorHAnsi" w:hAnsiTheme="minorHAnsi" w:cstheme="minorBidi"/>
          <w:b/>
          <w:sz w:val="24"/>
          <w:szCs w:val="24"/>
        </w:rPr>
      </w:pPr>
    </w:p>
    <w:p w:rsidR="00565387" w:rsidRPr="00176D25" w:rsidRDefault="00C63C64">
      <w:pPr>
        <w:spacing w:line="280" w:lineRule="exact"/>
        <w:ind w:left="2006" w:right="1676"/>
        <w:jc w:val="center"/>
        <w:rPr>
          <w:rFonts w:asciiTheme="minorHAnsi" w:eastAsiaTheme="minorHAnsi" w:hAnsiTheme="minorHAnsi" w:cstheme="minorBidi"/>
          <w:sz w:val="24"/>
          <w:szCs w:val="24"/>
        </w:rPr>
      </w:pPr>
      <w:r w:rsidRPr="00E70385">
        <w:rPr>
          <w:rFonts w:asciiTheme="minorHAnsi" w:eastAsiaTheme="minorHAnsi" w:hAnsiTheme="minorHAnsi" w:cstheme="minorBidi"/>
          <w:b/>
          <w:sz w:val="24"/>
          <w:szCs w:val="24"/>
        </w:rPr>
        <w:t>PG DIPLOMA IN BIG DATA ANALYTICS</w:t>
      </w:r>
    </w:p>
    <w:p w:rsidR="00565387" w:rsidRDefault="00565387">
      <w:pPr>
        <w:spacing w:line="200" w:lineRule="exact"/>
      </w:pPr>
    </w:p>
    <w:p w:rsidR="00565387" w:rsidRDefault="00565387">
      <w:pPr>
        <w:spacing w:line="200" w:lineRule="exact"/>
      </w:pPr>
    </w:p>
    <w:p w:rsidR="00565387" w:rsidRDefault="00565387">
      <w:pPr>
        <w:spacing w:before="16" w:line="200" w:lineRule="exact"/>
      </w:pPr>
    </w:p>
    <w:p w:rsidR="00565387" w:rsidRDefault="00482E0D">
      <w:pPr>
        <w:ind w:left="207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60.75pt">
            <v:imagedata r:id="rId6" o:title=""/>
          </v:shape>
        </w:pict>
      </w:r>
    </w:p>
    <w:p w:rsidR="00565387" w:rsidRDefault="00565387">
      <w:pPr>
        <w:spacing w:line="200" w:lineRule="exact"/>
      </w:pPr>
    </w:p>
    <w:p w:rsidR="00565387" w:rsidRDefault="00565387">
      <w:pPr>
        <w:spacing w:line="200" w:lineRule="exact"/>
      </w:pPr>
    </w:p>
    <w:p w:rsidR="00565387" w:rsidRDefault="00565387">
      <w:pPr>
        <w:spacing w:before="18" w:line="200" w:lineRule="exact"/>
      </w:pPr>
    </w:p>
    <w:p w:rsidR="009704CA" w:rsidRPr="00176D25" w:rsidRDefault="00C63C64">
      <w:pPr>
        <w:spacing w:before="38" w:line="414" w:lineRule="auto"/>
        <w:ind w:left="959" w:right="1031"/>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CENTRE FOR DEVELOPMENT OF ADVANCED COMPUTING (C-DAC) ADVANCED COMPUTING TRAINING SCHOOL (ACTS) </w:t>
      </w:r>
    </w:p>
    <w:p w:rsidR="00565387" w:rsidRPr="00176D25" w:rsidRDefault="00C63C64">
      <w:pPr>
        <w:spacing w:before="38" w:line="414" w:lineRule="auto"/>
        <w:ind w:left="959" w:right="1031"/>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Knowledge Park, Bengaluru - 560 038</w:t>
      </w:r>
    </w:p>
    <w:p w:rsidR="00565387" w:rsidRDefault="00565387">
      <w:pPr>
        <w:spacing w:before="3" w:line="140" w:lineRule="exact"/>
        <w:rPr>
          <w:sz w:val="15"/>
          <w:szCs w:val="15"/>
        </w:rPr>
      </w:pPr>
    </w:p>
    <w:p w:rsidR="00565387" w:rsidRDefault="00565387">
      <w:pPr>
        <w:spacing w:line="200" w:lineRule="exact"/>
      </w:pPr>
    </w:p>
    <w:p w:rsidR="00565387" w:rsidRDefault="00565387">
      <w:pPr>
        <w:spacing w:line="200" w:lineRule="exact"/>
      </w:pPr>
    </w:p>
    <w:p w:rsidR="00565387" w:rsidRPr="00176D25" w:rsidRDefault="00565387">
      <w:pPr>
        <w:spacing w:line="200" w:lineRule="exact"/>
        <w:rPr>
          <w:rFonts w:asciiTheme="minorHAnsi" w:eastAsiaTheme="minorHAnsi" w:hAnsiTheme="minorHAnsi" w:cstheme="minorBidi"/>
          <w:sz w:val="24"/>
          <w:szCs w:val="24"/>
        </w:rPr>
      </w:pPr>
    </w:p>
    <w:p w:rsidR="00565387" w:rsidRPr="00176D25" w:rsidRDefault="00C63C64">
      <w:pPr>
        <w:spacing w:line="240" w:lineRule="exact"/>
        <w:ind w:left="3749" w:right="3730"/>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Submitted By</w:t>
      </w:r>
    </w:p>
    <w:p w:rsidR="00565387" w:rsidRPr="00176D25" w:rsidRDefault="00565387">
      <w:pPr>
        <w:spacing w:before="4" w:line="160" w:lineRule="exact"/>
        <w:rPr>
          <w:rFonts w:asciiTheme="minorHAnsi" w:eastAsiaTheme="minorHAnsi" w:hAnsiTheme="minorHAnsi" w:cstheme="minorBidi"/>
          <w:sz w:val="24"/>
          <w:szCs w:val="24"/>
        </w:rPr>
      </w:pPr>
    </w:p>
    <w:p w:rsidR="00565387" w:rsidRPr="00176D25" w:rsidRDefault="00565387">
      <w:pPr>
        <w:spacing w:line="200" w:lineRule="exact"/>
        <w:rPr>
          <w:rFonts w:asciiTheme="minorHAnsi" w:eastAsiaTheme="minorHAnsi" w:hAnsiTheme="minorHAnsi" w:cstheme="minorBidi"/>
          <w:sz w:val="24"/>
          <w:szCs w:val="24"/>
        </w:rPr>
      </w:pPr>
    </w:p>
    <w:p w:rsidR="00565387" w:rsidRPr="00176D25" w:rsidRDefault="00565387">
      <w:pPr>
        <w:spacing w:line="200" w:lineRule="exact"/>
        <w:rPr>
          <w:rFonts w:asciiTheme="minorHAnsi" w:eastAsiaTheme="minorHAnsi" w:hAnsiTheme="minorHAnsi" w:cstheme="minorBidi"/>
          <w:sz w:val="24"/>
          <w:szCs w:val="24"/>
        </w:rPr>
        <w:sectPr w:rsidR="00565387" w:rsidRPr="00176D25" w:rsidSect="009704CA">
          <w:pgSz w:w="12240" w:h="15840"/>
          <w:pgMar w:top="1260" w:right="172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rsidR="009704CA" w:rsidRPr="00176D25" w:rsidRDefault="009704CA">
      <w:pPr>
        <w:spacing w:before="36" w:line="245" w:lineRule="auto"/>
        <w:ind w:left="793" w:right="-3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lastRenderedPageBreak/>
        <w:t>ABHISHEK PALO</w:t>
      </w:r>
      <w:r w:rsidR="00C63C64" w:rsidRPr="00176D25">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 xml:space="preserve">                                                                        </w:t>
      </w:r>
    </w:p>
    <w:p w:rsidR="009704CA" w:rsidRPr="00176D25" w:rsidRDefault="009704CA">
      <w:pPr>
        <w:spacing w:before="36" w:line="245" w:lineRule="auto"/>
        <w:ind w:left="793" w:right="-3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ASHWINI CHOURE</w:t>
      </w:r>
      <w:r w:rsidR="00C63C64" w:rsidRPr="00176D25">
        <w:rPr>
          <w:rFonts w:asciiTheme="minorHAnsi" w:eastAsiaTheme="minorHAnsi" w:hAnsiTheme="minorHAnsi" w:cstheme="minorBidi"/>
          <w:sz w:val="24"/>
          <w:szCs w:val="24"/>
        </w:rPr>
        <w:t xml:space="preserve"> </w:t>
      </w:r>
    </w:p>
    <w:p w:rsidR="00565387" w:rsidRPr="00176D25" w:rsidRDefault="009704CA">
      <w:pPr>
        <w:spacing w:before="36" w:line="245" w:lineRule="auto"/>
        <w:ind w:left="793" w:right="-3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DEBJIT MISHRA </w:t>
      </w:r>
    </w:p>
    <w:p w:rsidR="009704CA" w:rsidRPr="00176D25" w:rsidRDefault="009704CA">
      <w:pPr>
        <w:spacing w:before="36" w:line="245" w:lineRule="auto"/>
        <w:ind w:left="793" w:right="-3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SUNNY KUMAR</w:t>
      </w:r>
    </w:p>
    <w:p w:rsidR="00565387" w:rsidRPr="00176D25" w:rsidRDefault="00C63C64">
      <w:pPr>
        <w:spacing w:before="36"/>
        <w:ind w:left="2"/>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br w:type="column"/>
      </w:r>
      <w:r w:rsidRPr="00176D25">
        <w:rPr>
          <w:rFonts w:asciiTheme="minorHAnsi" w:eastAsiaTheme="minorHAnsi" w:hAnsiTheme="minorHAnsi" w:cstheme="minorBidi"/>
          <w:sz w:val="24"/>
          <w:szCs w:val="24"/>
        </w:rPr>
        <w:lastRenderedPageBreak/>
        <w:t>PRN: 17085012500</w:t>
      </w:r>
      <w:r w:rsidR="009704CA" w:rsidRPr="00176D25">
        <w:rPr>
          <w:rFonts w:asciiTheme="minorHAnsi" w:eastAsiaTheme="minorHAnsi" w:hAnsiTheme="minorHAnsi" w:cstheme="minorBidi"/>
          <w:sz w:val="24"/>
          <w:szCs w:val="24"/>
        </w:rPr>
        <w:t>2</w:t>
      </w:r>
    </w:p>
    <w:p w:rsidR="00565387" w:rsidRPr="00176D25" w:rsidRDefault="00C63C64">
      <w:pPr>
        <w:spacing w:before="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PRN: 170850</w:t>
      </w:r>
      <w:r w:rsidR="009704CA" w:rsidRPr="00176D25">
        <w:rPr>
          <w:rFonts w:asciiTheme="minorHAnsi" w:eastAsiaTheme="minorHAnsi" w:hAnsiTheme="minorHAnsi" w:cstheme="minorBidi"/>
          <w:sz w:val="24"/>
          <w:szCs w:val="24"/>
        </w:rPr>
        <w:t>125007</w:t>
      </w:r>
    </w:p>
    <w:p w:rsidR="00565387" w:rsidRPr="00176D25" w:rsidRDefault="00C63C64">
      <w:pPr>
        <w:spacing w:before="4"/>
        <w:ind w:left="14"/>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PRN: 1708501203</w:t>
      </w:r>
      <w:r w:rsidR="009704CA" w:rsidRPr="00176D25">
        <w:rPr>
          <w:rFonts w:asciiTheme="minorHAnsi" w:eastAsiaTheme="minorHAnsi" w:hAnsiTheme="minorHAnsi" w:cstheme="minorBidi"/>
          <w:sz w:val="24"/>
          <w:szCs w:val="24"/>
        </w:rPr>
        <w:t>11</w:t>
      </w:r>
    </w:p>
    <w:p w:rsidR="00565387" w:rsidRPr="00176D25" w:rsidRDefault="00C63C64">
      <w:pPr>
        <w:spacing w:before="6" w:line="240" w:lineRule="exact"/>
        <w:ind w:left="18"/>
        <w:rPr>
          <w:rFonts w:asciiTheme="minorHAnsi" w:eastAsiaTheme="minorHAnsi" w:hAnsiTheme="minorHAnsi" w:cstheme="minorBidi"/>
          <w:sz w:val="24"/>
          <w:szCs w:val="24"/>
        </w:rPr>
        <w:sectPr w:rsidR="00565387" w:rsidRPr="00176D25" w:rsidSect="009704CA">
          <w:type w:val="continuous"/>
          <w:pgSz w:w="12240" w:h="15840"/>
          <w:pgMar w:top="1260" w:right="172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num="2" w:space="720" w:equalWidth="0">
            <w:col w:w="2918" w:space="3031"/>
            <w:col w:w="2851"/>
          </w:cols>
        </w:sectPr>
      </w:pPr>
      <w:r w:rsidRPr="00176D25">
        <w:rPr>
          <w:rFonts w:asciiTheme="minorHAnsi" w:eastAsiaTheme="minorHAnsi" w:hAnsiTheme="minorHAnsi" w:cstheme="minorBidi"/>
          <w:sz w:val="24"/>
          <w:szCs w:val="24"/>
        </w:rPr>
        <w:t>PRN: 1708501250</w:t>
      </w:r>
      <w:r w:rsidR="009704CA" w:rsidRPr="00176D25">
        <w:rPr>
          <w:rFonts w:asciiTheme="minorHAnsi" w:eastAsiaTheme="minorHAnsi" w:hAnsiTheme="minorHAnsi" w:cstheme="minorBidi"/>
          <w:sz w:val="24"/>
          <w:szCs w:val="24"/>
        </w:rPr>
        <w:t>40</w:t>
      </w: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before="8" w:line="260" w:lineRule="exact"/>
        <w:rPr>
          <w:sz w:val="26"/>
          <w:szCs w:val="26"/>
        </w:rPr>
      </w:pPr>
    </w:p>
    <w:p w:rsidR="00565387" w:rsidRPr="002339D3" w:rsidRDefault="00C63C64">
      <w:pPr>
        <w:spacing w:before="36"/>
        <w:ind w:left="3842" w:right="3936"/>
        <w:jc w:val="center"/>
        <w:rPr>
          <w:rFonts w:asciiTheme="minorHAnsi" w:eastAsiaTheme="minorHAnsi" w:hAnsiTheme="minorHAnsi" w:cstheme="minorBidi"/>
          <w:sz w:val="24"/>
          <w:szCs w:val="24"/>
          <w:u w:val="single"/>
        </w:rPr>
      </w:pPr>
      <w:r w:rsidRPr="002339D3">
        <w:rPr>
          <w:rFonts w:asciiTheme="minorHAnsi" w:eastAsiaTheme="minorHAnsi" w:hAnsiTheme="minorHAnsi" w:cstheme="minorBidi"/>
          <w:sz w:val="24"/>
          <w:szCs w:val="24"/>
          <w:u w:val="single"/>
        </w:rPr>
        <w:t>Guided by</w:t>
      </w:r>
    </w:p>
    <w:p w:rsidR="00565387" w:rsidRPr="00176D25" w:rsidRDefault="00565387">
      <w:pPr>
        <w:spacing w:before="5" w:line="260" w:lineRule="exact"/>
        <w:rPr>
          <w:rFonts w:asciiTheme="minorHAnsi" w:eastAsiaTheme="minorHAnsi" w:hAnsiTheme="minorHAnsi" w:cstheme="minorBidi"/>
          <w:sz w:val="24"/>
          <w:szCs w:val="24"/>
        </w:rPr>
      </w:pPr>
    </w:p>
    <w:p w:rsidR="00565387" w:rsidRPr="00176D25" w:rsidRDefault="00C63C64">
      <w:pPr>
        <w:ind w:left="3298" w:right="3316"/>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Mr. </w:t>
      </w:r>
      <w:r w:rsidR="009704CA" w:rsidRPr="00176D25">
        <w:rPr>
          <w:rFonts w:asciiTheme="minorHAnsi" w:eastAsiaTheme="minorHAnsi" w:hAnsiTheme="minorHAnsi" w:cstheme="minorBidi"/>
          <w:sz w:val="24"/>
          <w:szCs w:val="24"/>
        </w:rPr>
        <w:t>MOHIT VED</w:t>
      </w:r>
    </w:p>
    <w:p w:rsidR="009704CA" w:rsidRPr="00176D25" w:rsidRDefault="009704CA" w:rsidP="009704CA">
      <w:pPr>
        <w:tabs>
          <w:tab w:val="left" w:pos="360"/>
          <w:tab w:val="left" w:pos="6840"/>
          <w:tab w:val="left" w:pos="7560"/>
          <w:tab w:val="left" w:pos="8280"/>
        </w:tabs>
        <w:ind w:left="270" w:right="-20"/>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SENIOR TECHNICAL </w:t>
      </w:r>
      <w:r w:rsidR="00B01C45" w:rsidRPr="00176D25">
        <w:rPr>
          <w:rFonts w:asciiTheme="minorHAnsi" w:eastAsiaTheme="minorHAnsi" w:hAnsiTheme="minorHAnsi" w:cstheme="minorBidi"/>
          <w:sz w:val="24"/>
          <w:szCs w:val="24"/>
        </w:rPr>
        <w:t>OFFICER (</w:t>
      </w:r>
      <w:r w:rsidRPr="00176D25">
        <w:rPr>
          <w:rFonts w:asciiTheme="minorHAnsi" w:eastAsiaTheme="minorHAnsi" w:hAnsiTheme="minorHAnsi" w:cstheme="minorBidi"/>
          <w:sz w:val="24"/>
          <w:szCs w:val="24"/>
        </w:rPr>
        <w:t>CDAC R&amp;D BENGALURU)</w:t>
      </w:r>
    </w:p>
    <w:p w:rsidR="00565387" w:rsidRDefault="00565387" w:rsidP="009704CA">
      <w:pPr>
        <w:spacing w:before="9" w:line="160" w:lineRule="exact"/>
        <w:jc w:val="both"/>
        <w:rPr>
          <w:sz w:val="17"/>
          <w:szCs w:val="17"/>
        </w:rPr>
      </w:pPr>
    </w:p>
    <w:p w:rsidR="00565387" w:rsidRDefault="00565387">
      <w:pPr>
        <w:ind w:left="3029" w:right="3035"/>
        <w:jc w:val="center"/>
        <w:rPr>
          <w:sz w:val="21"/>
          <w:szCs w:val="21"/>
        </w:rPr>
        <w:sectPr w:rsidR="00565387" w:rsidSect="009704CA">
          <w:type w:val="continuous"/>
          <w:pgSz w:w="12240" w:h="15840"/>
          <w:pgMar w:top="1260" w:right="172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rsidR="00565387" w:rsidRDefault="00C63C64">
      <w:pPr>
        <w:spacing w:before="61"/>
        <w:ind w:left="3443" w:right="3938"/>
        <w:jc w:val="center"/>
        <w:rPr>
          <w:sz w:val="26"/>
          <w:szCs w:val="26"/>
        </w:rPr>
      </w:pPr>
      <w:r>
        <w:rPr>
          <w:w w:val="101"/>
          <w:sz w:val="26"/>
          <w:szCs w:val="26"/>
        </w:rPr>
        <w:lastRenderedPageBreak/>
        <w:t>CE</w:t>
      </w:r>
      <w:r>
        <w:rPr>
          <w:spacing w:val="-2"/>
          <w:w w:val="101"/>
          <w:sz w:val="26"/>
          <w:szCs w:val="26"/>
        </w:rPr>
        <w:t>R</w:t>
      </w:r>
      <w:r>
        <w:rPr>
          <w:w w:val="101"/>
          <w:sz w:val="26"/>
          <w:szCs w:val="26"/>
        </w:rPr>
        <w:t>TI</w:t>
      </w:r>
      <w:r>
        <w:rPr>
          <w:spacing w:val="-2"/>
          <w:w w:val="101"/>
          <w:sz w:val="26"/>
          <w:szCs w:val="26"/>
        </w:rPr>
        <w:t>F</w:t>
      </w:r>
      <w:r>
        <w:rPr>
          <w:spacing w:val="2"/>
          <w:w w:val="101"/>
          <w:sz w:val="26"/>
          <w:szCs w:val="26"/>
        </w:rPr>
        <w:t>I</w:t>
      </w:r>
      <w:r>
        <w:rPr>
          <w:spacing w:val="-2"/>
          <w:w w:val="101"/>
          <w:sz w:val="26"/>
          <w:szCs w:val="26"/>
        </w:rPr>
        <w:t>C</w:t>
      </w:r>
      <w:r>
        <w:rPr>
          <w:w w:val="101"/>
          <w:sz w:val="26"/>
          <w:szCs w:val="26"/>
        </w:rPr>
        <w:t>ATE</w:t>
      </w:r>
    </w:p>
    <w:p w:rsidR="00565387" w:rsidRDefault="00565387">
      <w:pPr>
        <w:spacing w:line="200" w:lineRule="exact"/>
      </w:pPr>
    </w:p>
    <w:p w:rsidR="00565387" w:rsidRDefault="00565387">
      <w:pPr>
        <w:spacing w:line="200" w:lineRule="exact"/>
      </w:pPr>
    </w:p>
    <w:p w:rsidR="00565387" w:rsidRDefault="00565387">
      <w:pPr>
        <w:spacing w:before="15" w:line="240" w:lineRule="exact"/>
        <w:rPr>
          <w:sz w:val="24"/>
          <w:szCs w:val="24"/>
        </w:rPr>
      </w:pPr>
    </w:p>
    <w:p w:rsidR="00565387" w:rsidRPr="00176D25" w:rsidRDefault="00C63C64">
      <w:pPr>
        <w:ind w:left="2179" w:right="2611"/>
        <w:jc w:val="center"/>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This is to certify that, the project report entitled</w:t>
      </w:r>
    </w:p>
    <w:p w:rsidR="00565387" w:rsidRPr="00176D25" w:rsidRDefault="00565387">
      <w:pPr>
        <w:spacing w:before="7" w:line="180" w:lineRule="exact"/>
        <w:rPr>
          <w:rFonts w:asciiTheme="minorHAnsi" w:eastAsiaTheme="minorHAnsi" w:hAnsiTheme="minorHAnsi" w:cstheme="minorBidi"/>
          <w:sz w:val="24"/>
          <w:szCs w:val="24"/>
        </w:rPr>
      </w:pPr>
    </w:p>
    <w:p w:rsidR="00565387" w:rsidRPr="00D84F6B" w:rsidRDefault="009704CA">
      <w:pPr>
        <w:spacing w:line="242" w:lineRule="auto"/>
        <w:ind w:left="331" w:right="764"/>
        <w:jc w:val="center"/>
        <w:rPr>
          <w:rFonts w:asciiTheme="minorHAnsi" w:eastAsiaTheme="minorHAnsi" w:hAnsiTheme="minorHAnsi" w:cstheme="minorBidi"/>
          <w:b/>
          <w:sz w:val="24"/>
          <w:szCs w:val="24"/>
        </w:rPr>
      </w:pPr>
      <w:r w:rsidRPr="00D84F6B">
        <w:rPr>
          <w:rFonts w:asciiTheme="minorHAnsi" w:eastAsiaTheme="minorHAnsi" w:hAnsiTheme="minorHAnsi" w:cstheme="minorBidi"/>
          <w:b/>
          <w:sz w:val="24"/>
          <w:szCs w:val="24"/>
        </w:rPr>
        <w:t>HORIZON-</w:t>
      </w:r>
      <w:r w:rsidR="00B7143C" w:rsidRPr="00D84F6B">
        <w:rPr>
          <w:rFonts w:asciiTheme="minorHAnsi" w:eastAsiaTheme="minorHAnsi" w:hAnsiTheme="minorHAnsi" w:cstheme="minorBidi"/>
          <w:b/>
          <w:sz w:val="24"/>
          <w:szCs w:val="24"/>
        </w:rPr>
        <w:t>2020:</w:t>
      </w:r>
      <w:r w:rsidRPr="00D84F6B">
        <w:rPr>
          <w:rFonts w:asciiTheme="minorHAnsi" w:eastAsiaTheme="minorHAnsi" w:hAnsiTheme="minorHAnsi" w:cstheme="minorBidi"/>
          <w:b/>
          <w:sz w:val="24"/>
          <w:szCs w:val="24"/>
        </w:rPr>
        <w:t xml:space="preserve"> A STEP TOWARDS CRIME FREE INIDA </w:t>
      </w:r>
    </w:p>
    <w:p w:rsidR="00565387" w:rsidRPr="00176D25" w:rsidRDefault="00565387">
      <w:pPr>
        <w:spacing w:before="17" w:line="280" w:lineRule="exact"/>
        <w:rPr>
          <w:rFonts w:asciiTheme="minorHAnsi" w:eastAsiaTheme="minorHAnsi" w:hAnsiTheme="minorHAnsi" w:cstheme="minorBidi"/>
          <w:sz w:val="24"/>
          <w:szCs w:val="24"/>
        </w:rPr>
      </w:pPr>
    </w:p>
    <w:p w:rsidR="00565387" w:rsidRPr="00875099" w:rsidRDefault="00C63C64">
      <w:pPr>
        <w:ind w:left="3696" w:right="4122"/>
        <w:jc w:val="center"/>
        <w:rPr>
          <w:rFonts w:asciiTheme="minorHAnsi" w:eastAsiaTheme="minorHAnsi" w:hAnsiTheme="minorHAnsi" w:cstheme="minorBidi"/>
          <w:sz w:val="24"/>
          <w:szCs w:val="24"/>
          <w:u w:val="single"/>
        </w:rPr>
      </w:pPr>
      <w:r w:rsidRPr="00875099">
        <w:rPr>
          <w:rFonts w:asciiTheme="minorHAnsi" w:eastAsiaTheme="minorHAnsi" w:hAnsiTheme="minorHAnsi" w:cstheme="minorBidi"/>
          <w:sz w:val="24"/>
          <w:szCs w:val="24"/>
          <w:u w:val="single"/>
        </w:rPr>
        <w:t>Submitted By</w:t>
      </w:r>
    </w:p>
    <w:p w:rsidR="00565387" w:rsidRDefault="00565387">
      <w:pPr>
        <w:spacing w:before="5" w:line="260" w:lineRule="exact"/>
        <w:rPr>
          <w:sz w:val="26"/>
          <w:szCs w:val="26"/>
        </w:rPr>
      </w:pPr>
    </w:p>
    <w:p w:rsidR="009704CA" w:rsidRPr="00176D25" w:rsidRDefault="009704CA" w:rsidP="009704CA">
      <w:pPr>
        <w:spacing w:before="36" w:line="245" w:lineRule="auto"/>
        <w:ind w:left="793" w:right="-38"/>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ABHISHEK PALO                     </w:t>
      </w:r>
      <w:r w:rsidRPr="00176D25">
        <w:rPr>
          <w:rFonts w:asciiTheme="minorHAnsi" w:eastAsiaTheme="minorHAnsi" w:hAnsiTheme="minorHAnsi" w:cstheme="minorBidi"/>
          <w:sz w:val="24"/>
          <w:szCs w:val="24"/>
        </w:rPr>
        <w:tab/>
      </w:r>
      <w:r w:rsidRPr="00176D25">
        <w:rPr>
          <w:rFonts w:asciiTheme="minorHAnsi" w:eastAsiaTheme="minorHAnsi" w:hAnsiTheme="minorHAnsi" w:cstheme="minorBidi"/>
          <w:sz w:val="24"/>
          <w:szCs w:val="24"/>
        </w:rPr>
        <w:tab/>
      </w:r>
      <w:r w:rsidRPr="00176D25">
        <w:rPr>
          <w:rFonts w:asciiTheme="minorHAnsi" w:eastAsiaTheme="minorHAnsi" w:hAnsiTheme="minorHAnsi" w:cstheme="minorBidi"/>
          <w:sz w:val="24"/>
          <w:szCs w:val="24"/>
        </w:rPr>
        <w:tab/>
        <w:t xml:space="preserve"> PRN: 170850125002                                                </w:t>
      </w:r>
    </w:p>
    <w:p w:rsidR="009704CA" w:rsidRPr="00176D25" w:rsidRDefault="00814933" w:rsidP="009704CA">
      <w:pPr>
        <w:spacing w:before="36" w:line="245" w:lineRule="auto"/>
        <w:ind w:left="793" w:right="-38"/>
        <w:rPr>
          <w:rFonts w:asciiTheme="minorHAnsi" w:eastAsiaTheme="minorHAnsi" w:hAnsiTheme="minorHAnsi" w:cstheme="minorBidi"/>
          <w:sz w:val="24"/>
          <w:szCs w:val="24"/>
        </w:rPr>
      </w:pPr>
      <w:r>
        <w:rPr>
          <w:rFonts w:asciiTheme="minorHAnsi" w:eastAsiaTheme="minorHAnsi" w:hAnsiTheme="minorHAnsi" w:cstheme="minorBidi"/>
          <w:sz w:val="24"/>
          <w:szCs w:val="24"/>
        </w:rPr>
        <w:t>ASHWINI CHOURE</w:t>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r>
      <w:r>
        <w:rPr>
          <w:rFonts w:asciiTheme="minorHAnsi" w:eastAsiaTheme="minorHAnsi" w:hAnsiTheme="minorHAnsi" w:cstheme="minorBidi"/>
          <w:sz w:val="24"/>
          <w:szCs w:val="24"/>
        </w:rPr>
        <w:tab/>
        <w:t xml:space="preserve"> </w:t>
      </w:r>
      <w:r w:rsidR="009704CA" w:rsidRPr="00176D25">
        <w:rPr>
          <w:rFonts w:asciiTheme="minorHAnsi" w:eastAsiaTheme="minorHAnsi" w:hAnsiTheme="minorHAnsi" w:cstheme="minorBidi"/>
          <w:sz w:val="24"/>
          <w:szCs w:val="24"/>
        </w:rPr>
        <w:t>PRN: 170850125007</w:t>
      </w:r>
    </w:p>
    <w:p w:rsidR="009704CA" w:rsidRPr="00176D25" w:rsidRDefault="009704CA" w:rsidP="009704CA">
      <w:pPr>
        <w:tabs>
          <w:tab w:val="left" w:pos="5940"/>
          <w:tab w:val="left" w:pos="7740"/>
          <w:tab w:val="left" w:pos="8010"/>
        </w:tabs>
        <w:spacing w:before="4"/>
        <w:ind w:left="73" w:right="1310" w:firstLine="720"/>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 xml:space="preserve">DEBJIT MISHRA                              </w:t>
      </w:r>
      <w:r w:rsidR="00814933">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PRN</w:t>
      </w:r>
      <w:r w:rsidR="00CE6284" w:rsidRPr="00176D25">
        <w:rPr>
          <w:rFonts w:asciiTheme="minorHAnsi" w:eastAsiaTheme="minorHAnsi" w:hAnsiTheme="minorHAnsi" w:cstheme="minorBidi"/>
          <w:sz w:val="24"/>
          <w:szCs w:val="24"/>
        </w:rPr>
        <w:t>: 170850125011</w:t>
      </w:r>
    </w:p>
    <w:p w:rsidR="009704CA" w:rsidRPr="00176D25" w:rsidRDefault="009704CA" w:rsidP="009704CA">
      <w:pPr>
        <w:spacing w:before="6"/>
        <w:ind w:left="73" w:firstLine="720"/>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SUNNY KUMAR</w:t>
      </w:r>
      <w:r w:rsidR="00C63C64" w:rsidRPr="00176D25">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ab/>
      </w:r>
      <w:r w:rsidRPr="00176D25">
        <w:rPr>
          <w:rFonts w:asciiTheme="minorHAnsi" w:eastAsiaTheme="minorHAnsi" w:hAnsiTheme="minorHAnsi" w:cstheme="minorBidi"/>
          <w:sz w:val="24"/>
          <w:szCs w:val="24"/>
        </w:rPr>
        <w:tab/>
      </w:r>
      <w:r w:rsidRPr="00176D25">
        <w:rPr>
          <w:rFonts w:asciiTheme="minorHAnsi" w:eastAsiaTheme="minorHAnsi" w:hAnsiTheme="minorHAnsi" w:cstheme="minorBidi"/>
          <w:sz w:val="24"/>
          <w:szCs w:val="24"/>
        </w:rPr>
        <w:tab/>
      </w:r>
      <w:r w:rsidRPr="00176D25">
        <w:rPr>
          <w:rFonts w:asciiTheme="minorHAnsi" w:eastAsiaTheme="minorHAnsi" w:hAnsiTheme="minorHAnsi" w:cstheme="minorBidi"/>
          <w:sz w:val="24"/>
          <w:szCs w:val="24"/>
        </w:rPr>
        <w:tab/>
      </w:r>
      <w:r w:rsidR="00C63C64" w:rsidRPr="00176D25">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PRN: 17085012040</w:t>
      </w:r>
    </w:p>
    <w:p w:rsidR="00565387" w:rsidRDefault="00C63C64" w:rsidP="009704CA">
      <w:pPr>
        <w:ind w:left="1023" w:right="1669"/>
        <w:jc w:val="center"/>
        <w:rPr>
          <w:sz w:val="22"/>
          <w:szCs w:val="22"/>
        </w:rPr>
      </w:pPr>
      <w:r>
        <w:rPr>
          <w:sz w:val="22"/>
          <w:szCs w:val="22"/>
        </w:rPr>
        <w:t xml:space="preserve">                              </w:t>
      </w:r>
      <w:r>
        <w:rPr>
          <w:spacing w:val="23"/>
          <w:sz w:val="22"/>
          <w:szCs w:val="22"/>
        </w:rPr>
        <w:t xml:space="preserve"> </w:t>
      </w:r>
    </w:p>
    <w:p w:rsidR="00565387" w:rsidRDefault="00565387">
      <w:pPr>
        <w:spacing w:before="6"/>
        <w:ind w:left="1023" w:right="1669"/>
        <w:jc w:val="center"/>
        <w:rPr>
          <w:sz w:val="22"/>
          <w:szCs w:val="22"/>
        </w:rPr>
      </w:pPr>
    </w:p>
    <w:p w:rsidR="00565387" w:rsidRDefault="00565387">
      <w:pPr>
        <w:spacing w:before="10" w:line="140" w:lineRule="exact"/>
        <w:rPr>
          <w:sz w:val="15"/>
          <w:szCs w:val="15"/>
        </w:rPr>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Pr="00176D25" w:rsidRDefault="00C63C64">
      <w:pPr>
        <w:ind w:left="154" w:right="545"/>
        <w:jc w:val="both"/>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is the record of bonafide work carried out by them in partial fulfilment of the requirement for  the  award  of  PG   Diploma   in   Big  Data   Analytics   prescribed  by  Centre  For Development Of Advanced Computing (C-DAC).</w:t>
      </w: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line="200" w:lineRule="exact"/>
      </w:pPr>
    </w:p>
    <w:p w:rsidR="00565387" w:rsidRDefault="00565387">
      <w:pPr>
        <w:spacing w:before="1" w:line="280" w:lineRule="exact"/>
        <w:rPr>
          <w:sz w:val="28"/>
          <w:szCs w:val="28"/>
        </w:rPr>
      </w:pPr>
    </w:p>
    <w:p w:rsidR="009704CA" w:rsidRPr="00C74B4F" w:rsidRDefault="009704CA" w:rsidP="009704CA">
      <w:pPr>
        <w:spacing w:line="360" w:lineRule="auto"/>
        <w:ind w:right="3316"/>
        <w:rPr>
          <w:rFonts w:asciiTheme="minorHAnsi" w:eastAsiaTheme="minorHAnsi" w:hAnsiTheme="minorHAnsi" w:cstheme="minorBidi"/>
          <w:b/>
          <w:sz w:val="24"/>
          <w:szCs w:val="24"/>
        </w:rPr>
      </w:pP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t xml:space="preserve"> </w:t>
      </w:r>
      <w:r w:rsidR="00C63C64" w:rsidRPr="00C74B4F">
        <w:rPr>
          <w:rFonts w:asciiTheme="minorHAnsi" w:eastAsiaTheme="minorHAnsi" w:hAnsiTheme="minorHAnsi" w:cstheme="minorBidi"/>
          <w:b/>
          <w:sz w:val="24"/>
          <w:szCs w:val="24"/>
        </w:rPr>
        <w:t>Mr.</w:t>
      </w:r>
      <w:r w:rsidRPr="00C74B4F">
        <w:rPr>
          <w:rFonts w:asciiTheme="minorHAnsi" w:eastAsiaTheme="minorHAnsi" w:hAnsiTheme="minorHAnsi" w:cstheme="minorBidi"/>
          <w:b/>
          <w:sz w:val="24"/>
          <w:szCs w:val="24"/>
        </w:rPr>
        <w:t xml:space="preserve"> MOHIT VED</w:t>
      </w:r>
    </w:p>
    <w:p w:rsidR="00565387" w:rsidRPr="00C74B4F" w:rsidRDefault="009704CA" w:rsidP="009704CA">
      <w:pPr>
        <w:ind w:right="3316"/>
        <w:rPr>
          <w:b/>
          <w:spacing w:val="1"/>
          <w:sz w:val="22"/>
          <w:szCs w:val="22"/>
        </w:rPr>
      </w:pPr>
      <w:r w:rsidRPr="00C74B4F">
        <w:rPr>
          <w:b/>
          <w:spacing w:val="-2"/>
          <w:sz w:val="26"/>
          <w:szCs w:val="26"/>
        </w:rPr>
        <w:t xml:space="preserve">          </w:t>
      </w:r>
      <w:r w:rsidRPr="00C74B4F">
        <w:rPr>
          <w:b/>
          <w:spacing w:val="-2"/>
          <w:sz w:val="26"/>
          <w:szCs w:val="26"/>
        </w:rPr>
        <w:tab/>
      </w:r>
      <w:r w:rsidRPr="00C74B4F">
        <w:rPr>
          <w:b/>
          <w:spacing w:val="-2"/>
          <w:sz w:val="26"/>
          <w:szCs w:val="26"/>
        </w:rPr>
        <w:tab/>
      </w:r>
      <w:r w:rsidRPr="00C74B4F">
        <w:rPr>
          <w:b/>
          <w:spacing w:val="-2"/>
          <w:sz w:val="26"/>
          <w:szCs w:val="26"/>
        </w:rPr>
        <w:tab/>
      </w:r>
      <w:r w:rsidRPr="00C74B4F">
        <w:rPr>
          <w:b/>
          <w:spacing w:val="-2"/>
          <w:sz w:val="26"/>
          <w:szCs w:val="26"/>
        </w:rPr>
        <w:tab/>
      </w:r>
      <w:r w:rsidRPr="00C74B4F">
        <w:rPr>
          <w:b/>
          <w:spacing w:val="-2"/>
          <w:sz w:val="26"/>
          <w:szCs w:val="26"/>
        </w:rPr>
        <w:tab/>
        <w:t xml:space="preserve">   </w:t>
      </w:r>
      <w:r w:rsidR="00C63C64" w:rsidRPr="00C74B4F">
        <w:rPr>
          <w:rFonts w:asciiTheme="minorHAnsi" w:eastAsiaTheme="minorHAnsi" w:hAnsiTheme="minorHAnsi" w:cstheme="minorBidi"/>
          <w:b/>
          <w:sz w:val="24"/>
          <w:szCs w:val="24"/>
        </w:rPr>
        <w:t>Project Guide</w:t>
      </w:r>
      <w:r w:rsidR="00C63C64" w:rsidRPr="00C74B4F">
        <w:rPr>
          <w:b/>
          <w:sz w:val="26"/>
          <w:szCs w:val="26"/>
        </w:rPr>
        <w:t xml:space="preserve">                                                                            </w:t>
      </w:r>
      <w:r w:rsidR="00C63C64" w:rsidRPr="00C74B4F">
        <w:rPr>
          <w:b/>
          <w:spacing w:val="1"/>
          <w:sz w:val="26"/>
          <w:szCs w:val="26"/>
        </w:rPr>
        <w:t xml:space="preserve"> </w:t>
      </w:r>
    </w:p>
    <w:p w:rsidR="00565387" w:rsidRPr="00C74B4F" w:rsidRDefault="00565387">
      <w:pPr>
        <w:spacing w:before="1" w:line="100" w:lineRule="exact"/>
        <w:rPr>
          <w:b/>
          <w:sz w:val="11"/>
          <w:szCs w:val="11"/>
        </w:rPr>
      </w:pPr>
    </w:p>
    <w:p w:rsidR="00565387" w:rsidRPr="00C74B4F" w:rsidRDefault="00565387">
      <w:pPr>
        <w:spacing w:line="200" w:lineRule="exact"/>
        <w:rPr>
          <w:b/>
        </w:rPr>
      </w:pPr>
    </w:p>
    <w:p w:rsidR="00565387" w:rsidRPr="00C74B4F" w:rsidRDefault="00565387">
      <w:pPr>
        <w:spacing w:line="200" w:lineRule="exact"/>
        <w:rPr>
          <w:b/>
        </w:rPr>
      </w:pPr>
    </w:p>
    <w:p w:rsidR="00565387" w:rsidRPr="00C74B4F" w:rsidRDefault="00565387">
      <w:pPr>
        <w:spacing w:line="200" w:lineRule="exact"/>
        <w:rPr>
          <w:b/>
        </w:rPr>
      </w:pPr>
    </w:p>
    <w:p w:rsidR="00565387" w:rsidRPr="00C74B4F" w:rsidRDefault="00565387">
      <w:pPr>
        <w:spacing w:line="200" w:lineRule="exact"/>
        <w:rPr>
          <w:b/>
        </w:rPr>
      </w:pPr>
    </w:p>
    <w:p w:rsidR="00565387" w:rsidRPr="00C74B4F" w:rsidRDefault="00565387">
      <w:pPr>
        <w:spacing w:line="200" w:lineRule="exact"/>
        <w:rPr>
          <w:b/>
        </w:rPr>
      </w:pPr>
    </w:p>
    <w:p w:rsidR="00565387" w:rsidRPr="00C74B4F" w:rsidRDefault="00565387">
      <w:pPr>
        <w:spacing w:line="200" w:lineRule="exact"/>
        <w:rPr>
          <w:b/>
        </w:rPr>
      </w:pPr>
    </w:p>
    <w:p w:rsidR="00565387" w:rsidRPr="00C74B4F" w:rsidRDefault="00C63C64">
      <w:pPr>
        <w:ind w:left="583" w:right="329"/>
        <w:jc w:val="center"/>
        <w:rPr>
          <w:rFonts w:asciiTheme="minorHAnsi" w:eastAsiaTheme="minorHAnsi" w:hAnsiTheme="minorHAnsi" w:cstheme="minorBidi"/>
          <w:b/>
          <w:sz w:val="24"/>
          <w:szCs w:val="24"/>
        </w:rPr>
      </w:pPr>
      <w:r w:rsidRPr="00C74B4F">
        <w:rPr>
          <w:rFonts w:asciiTheme="minorHAnsi" w:eastAsiaTheme="minorHAnsi" w:hAnsiTheme="minorHAnsi" w:cstheme="minorBidi"/>
          <w:b/>
          <w:sz w:val="24"/>
          <w:szCs w:val="24"/>
        </w:rPr>
        <w:t>Mrs. Janaki C.H.                                                                          Mrs.M.Savitri</w:t>
      </w:r>
    </w:p>
    <w:p w:rsidR="00565387" w:rsidRPr="00C74B4F" w:rsidRDefault="00565387">
      <w:pPr>
        <w:spacing w:before="6" w:line="240" w:lineRule="exact"/>
        <w:rPr>
          <w:rFonts w:asciiTheme="minorHAnsi" w:eastAsiaTheme="minorHAnsi" w:hAnsiTheme="minorHAnsi" w:cstheme="minorBidi"/>
          <w:b/>
          <w:sz w:val="24"/>
          <w:szCs w:val="24"/>
        </w:rPr>
      </w:pPr>
    </w:p>
    <w:p w:rsidR="00565387" w:rsidRPr="00C74B4F" w:rsidRDefault="00C63C64">
      <w:pPr>
        <w:ind w:left="386" w:right="62"/>
        <w:jc w:val="center"/>
        <w:rPr>
          <w:rFonts w:asciiTheme="minorHAnsi" w:eastAsiaTheme="minorHAnsi" w:hAnsiTheme="minorHAnsi" w:cstheme="minorBidi"/>
          <w:b/>
          <w:sz w:val="24"/>
          <w:szCs w:val="24"/>
        </w:rPr>
        <w:sectPr w:rsidR="00565387" w:rsidRPr="00C74B4F" w:rsidSect="009704CA">
          <w:pgSz w:w="12240" w:h="15840"/>
          <w:pgMar w:top="1280" w:right="138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r w:rsidRPr="00C74B4F">
        <w:rPr>
          <w:rFonts w:asciiTheme="minorHAnsi" w:eastAsiaTheme="minorHAnsi" w:hAnsiTheme="minorHAnsi" w:cstheme="minorBidi"/>
          <w:b/>
          <w:sz w:val="24"/>
          <w:szCs w:val="24"/>
        </w:rPr>
        <w:t>Project Co-ordinator                                                                 Course Co-ordinator</w:t>
      </w:r>
    </w:p>
    <w:p w:rsidR="00565387" w:rsidRDefault="00C63C64">
      <w:pPr>
        <w:spacing w:before="61"/>
        <w:ind w:left="2919"/>
        <w:rPr>
          <w:sz w:val="26"/>
          <w:szCs w:val="26"/>
        </w:rPr>
      </w:pPr>
      <w:r>
        <w:rPr>
          <w:spacing w:val="-3"/>
          <w:w w:val="101"/>
          <w:sz w:val="26"/>
          <w:szCs w:val="26"/>
        </w:rPr>
        <w:lastRenderedPageBreak/>
        <w:t>A</w:t>
      </w:r>
      <w:r>
        <w:rPr>
          <w:w w:val="101"/>
          <w:sz w:val="26"/>
          <w:szCs w:val="26"/>
        </w:rPr>
        <w:t>C</w:t>
      </w:r>
      <w:r>
        <w:rPr>
          <w:spacing w:val="2"/>
          <w:w w:val="101"/>
          <w:sz w:val="26"/>
          <w:szCs w:val="26"/>
        </w:rPr>
        <w:t>K</w:t>
      </w:r>
      <w:r>
        <w:rPr>
          <w:w w:val="101"/>
          <w:sz w:val="26"/>
          <w:szCs w:val="26"/>
        </w:rPr>
        <w:t>N</w:t>
      </w:r>
      <w:r>
        <w:rPr>
          <w:spacing w:val="-3"/>
          <w:w w:val="101"/>
          <w:sz w:val="26"/>
          <w:szCs w:val="26"/>
        </w:rPr>
        <w:t>O</w:t>
      </w:r>
      <w:r>
        <w:rPr>
          <w:spacing w:val="-1"/>
          <w:w w:val="101"/>
          <w:sz w:val="26"/>
          <w:szCs w:val="26"/>
        </w:rPr>
        <w:t>W</w:t>
      </w:r>
      <w:r>
        <w:rPr>
          <w:spacing w:val="3"/>
          <w:w w:val="101"/>
          <w:sz w:val="26"/>
          <w:szCs w:val="26"/>
        </w:rPr>
        <w:t>L</w:t>
      </w:r>
      <w:r>
        <w:rPr>
          <w:w w:val="101"/>
          <w:sz w:val="26"/>
          <w:szCs w:val="26"/>
        </w:rPr>
        <w:t>E</w:t>
      </w:r>
      <w:r>
        <w:rPr>
          <w:spacing w:val="-3"/>
          <w:w w:val="101"/>
          <w:sz w:val="26"/>
          <w:szCs w:val="26"/>
        </w:rPr>
        <w:t>D</w:t>
      </w:r>
      <w:r>
        <w:rPr>
          <w:w w:val="101"/>
          <w:sz w:val="26"/>
          <w:szCs w:val="26"/>
        </w:rPr>
        <w:t>GEMENT</w:t>
      </w:r>
    </w:p>
    <w:p w:rsidR="00565387" w:rsidRDefault="00565387">
      <w:pPr>
        <w:spacing w:line="200" w:lineRule="exact"/>
      </w:pPr>
    </w:p>
    <w:p w:rsidR="00565387" w:rsidRDefault="00565387">
      <w:pPr>
        <w:spacing w:before="12" w:line="280" w:lineRule="exact"/>
        <w:rPr>
          <w:sz w:val="28"/>
          <w:szCs w:val="28"/>
        </w:rPr>
      </w:pPr>
    </w:p>
    <w:p w:rsidR="00565387" w:rsidRPr="00176D25" w:rsidRDefault="00C63C64">
      <w:pPr>
        <w:spacing w:line="245" w:lineRule="auto"/>
        <w:ind w:left="154" w:right="137"/>
        <w:jc w:val="both"/>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We would like to express our sincere gratitude to all the people without whom this project would have been highly impossible.</w:t>
      </w:r>
    </w:p>
    <w:p w:rsidR="00565387" w:rsidRPr="00176D25" w:rsidRDefault="00565387">
      <w:pPr>
        <w:spacing w:before="19" w:line="240" w:lineRule="exact"/>
        <w:rPr>
          <w:rFonts w:asciiTheme="minorHAnsi" w:eastAsiaTheme="minorHAnsi" w:hAnsiTheme="minorHAnsi" w:cstheme="minorBidi"/>
          <w:sz w:val="24"/>
          <w:szCs w:val="24"/>
        </w:rPr>
      </w:pPr>
    </w:p>
    <w:p w:rsidR="00565387" w:rsidRPr="00176D25" w:rsidRDefault="00C63C64">
      <w:pPr>
        <w:spacing w:line="246" w:lineRule="auto"/>
        <w:ind w:left="154" w:right="135"/>
        <w:jc w:val="both"/>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We would like to devote our first vote of thanks to our guide Mr.</w:t>
      </w:r>
      <w:r w:rsidR="009704CA" w:rsidRPr="00176D25">
        <w:rPr>
          <w:rFonts w:asciiTheme="minorHAnsi" w:eastAsiaTheme="minorHAnsi" w:hAnsiTheme="minorHAnsi" w:cstheme="minorBidi"/>
          <w:sz w:val="24"/>
          <w:szCs w:val="24"/>
        </w:rPr>
        <w:t xml:space="preserve">Mohit Ved </w:t>
      </w:r>
      <w:r w:rsidRPr="00176D25">
        <w:rPr>
          <w:rFonts w:asciiTheme="minorHAnsi" w:eastAsiaTheme="minorHAnsi" w:hAnsiTheme="minorHAnsi" w:cstheme="minorBidi"/>
          <w:sz w:val="24"/>
          <w:szCs w:val="24"/>
        </w:rPr>
        <w:t xml:space="preserve">for their constant support and encouragement. They have a great hand in the firm </w:t>
      </w:r>
      <w:r w:rsidR="00CE6284" w:rsidRPr="00176D25">
        <w:rPr>
          <w:rFonts w:asciiTheme="minorHAnsi" w:eastAsiaTheme="minorHAnsi" w:hAnsiTheme="minorHAnsi" w:cstheme="minorBidi"/>
          <w:sz w:val="24"/>
          <w:szCs w:val="24"/>
        </w:rPr>
        <w:t>foundation of</w:t>
      </w:r>
      <w:r w:rsidRPr="00176D25">
        <w:rPr>
          <w:rFonts w:asciiTheme="minorHAnsi" w:eastAsiaTheme="minorHAnsi" w:hAnsiTheme="minorHAnsi" w:cstheme="minorBidi"/>
          <w:sz w:val="24"/>
          <w:szCs w:val="24"/>
        </w:rPr>
        <w:t xml:space="preserve"> this project. We are deeply </w:t>
      </w:r>
      <w:r w:rsidR="00CE1CCE" w:rsidRPr="00176D25">
        <w:rPr>
          <w:rFonts w:asciiTheme="minorHAnsi" w:eastAsiaTheme="minorHAnsi" w:hAnsiTheme="minorHAnsi" w:cstheme="minorBidi"/>
          <w:sz w:val="24"/>
          <w:szCs w:val="24"/>
        </w:rPr>
        <w:t>indebted</w:t>
      </w:r>
      <w:r w:rsidRPr="00176D25">
        <w:rPr>
          <w:rFonts w:asciiTheme="minorHAnsi" w:eastAsiaTheme="minorHAnsi" w:hAnsiTheme="minorHAnsi" w:cstheme="minorBidi"/>
          <w:sz w:val="24"/>
          <w:szCs w:val="24"/>
        </w:rPr>
        <w:t xml:space="preserve"> for their </w:t>
      </w:r>
      <w:r w:rsidR="004A59D0" w:rsidRPr="00176D25">
        <w:rPr>
          <w:rFonts w:asciiTheme="minorHAnsi" w:eastAsiaTheme="minorHAnsi" w:hAnsiTheme="minorHAnsi" w:cstheme="minorBidi"/>
          <w:sz w:val="24"/>
          <w:szCs w:val="24"/>
        </w:rPr>
        <w:t>valuable suggestions</w:t>
      </w:r>
      <w:r w:rsidRPr="00176D25">
        <w:rPr>
          <w:rFonts w:asciiTheme="minorHAnsi" w:eastAsiaTheme="minorHAnsi" w:hAnsiTheme="minorHAnsi" w:cstheme="minorBidi"/>
          <w:sz w:val="24"/>
          <w:szCs w:val="24"/>
        </w:rPr>
        <w:t xml:space="preserve">, scholarly  guidance and </w:t>
      </w:r>
      <w:r w:rsidR="00CE6284" w:rsidRPr="00176D25">
        <w:rPr>
          <w:rFonts w:asciiTheme="minorHAnsi" w:eastAsiaTheme="minorHAnsi" w:hAnsiTheme="minorHAnsi" w:cstheme="minorBidi"/>
          <w:sz w:val="24"/>
          <w:szCs w:val="24"/>
        </w:rPr>
        <w:t>constructive criticisms</w:t>
      </w:r>
      <w:r w:rsidRPr="00176D25">
        <w:rPr>
          <w:rFonts w:asciiTheme="minorHAnsi" w:eastAsiaTheme="minorHAnsi" w:hAnsiTheme="minorHAnsi" w:cstheme="minorBidi"/>
          <w:sz w:val="24"/>
          <w:szCs w:val="24"/>
        </w:rPr>
        <w:t xml:space="preserve"> along with constant </w:t>
      </w:r>
      <w:r w:rsidR="00CE6284" w:rsidRPr="00176D25">
        <w:rPr>
          <w:rFonts w:asciiTheme="minorHAnsi" w:eastAsiaTheme="minorHAnsi" w:hAnsiTheme="minorHAnsi" w:cstheme="minorBidi"/>
          <w:sz w:val="24"/>
          <w:szCs w:val="24"/>
        </w:rPr>
        <w:t>encouragement at</w:t>
      </w:r>
      <w:r w:rsidRPr="00176D25">
        <w:rPr>
          <w:rFonts w:asciiTheme="minorHAnsi" w:eastAsiaTheme="minorHAnsi" w:hAnsiTheme="minorHAnsi" w:cstheme="minorBidi"/>
          <w:sz w:val="24"/>
          <w:szCs w:val="24"/>
        </w:rPr>
        <w:t xml:space="preserve"> each and every step for successful completion of the project.</w:t>
      </w:r>
    </w:p>
    <w:p w:rsidR="00565387" w:rsidRPr="00176D25" w:rsidRDefault="00565387">
      <w:pPr>
        <w:spacing w:before="19" w:line="240" w:lineRule="exact"/>
        <w:rPr>
          <w:rFonts w:asciiTheme="minorHAnsi" w:eastAsiaTheme="minorHAnsi" w:hAnsiTheme="minorHAnsi" w:cstheme="minorBidi"/>
          <w:sz w:val="24"/>
          <w:szCs w:val="24"/>
        </w:rPr>
      </w:pPr>
    </w:p>
    <w:p w:rsidR="00565387" w:rsidRPr="00176D25" w:rsidRDefault="00C63C64">
      <w:pPr>
        <w:spacing w:line="245" w:lineRule="auto"/>
        <w:ind w:left="154" w:right="135"/>
        <w:jc w:val="both"/>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We would also like to thank our Project Co-ordinator Mrs. Janaki for inspiring us towards completion of this project.</w:t>
      </w:r>
    </w:p>
    <w:p w:rsidR="00565387" w:rsidRPr="00176D25" w:rsidRDefault="00565387" w:rsidP="009704CA">
      <w:pPr>
        <w:spacing w:before="19" w:line="240" w:lineRule="exact"/>
        <w:jc w:val="both"/>
        <w:rPr>
          <w:rFonts w:asciiTheme="minorHAnsi" w:eastAsiaTheme="minorHAnsi" w:hAnsiTheme="minorHAnsi" w:cstheme="minorBidi"/>
          <w:sz w:val="24"/>
          <w:szCs w:val="24"/>
        </w:rPr>
      </w:pPr>
    </w:p>
    <w:p w:rsidR="00565387" w:rsidRPr="00176D25" w:rsidRDefault="00C63C64" w:rsidP="009704CA">
      <w:pPr>
        <w:spacing w:line="244" w:lineRule="auto"/>
        <w:ind w:left="154" w:right="125"/>
        <w:jc w:val="both"/>
        <w:rPr>
          <w:rFonts w:asciiTheme="minorHAnsi" w:eastAsiaTheme="minorHAnsi" w:hAnsiTheme="minorHAnsi" w:cstheme="minorBidi"/>
          <w:sz w:val="24"/>
          <w:szCs w:val="24"/>
        </w:rPr>
      </w:pPr>
      <w:r w:rsidRPr="00176D25">
        <w:rPr>
          <w:rFonts w:asciiTheme="minorHAnsi" w:eastAsiaTheme="minorHAnsi" w:hAnsiTheme="minorHAnsi" w:cstheme="minorBidi"/>
          <w:sz w:val="24"/>
          <w:szCs w:val="24"/>
        </w:rPr>
        <w:t>Last but not the least we would like to thank all those who assisted us directly or indirectly for</w:t>
      </w:r>
      <w:r w:rsidR="009704CA" w:rsidRPr="00176D25">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their</w:t>
      </w:r>
      <w:r w:rsidR="009704CA" w:rsidRPr="00176D25">
        <w:rPr>
          <w:rFonts w:asciiTheme="minorHAnsi" w:eastAsiaTheme="minorHAnsi" w:hAnsiTheme="minorHAnsi" w:cstheme="minorBidi"/>
          <w:sz w:val="24"/>
          <w:szCs w:val="24"/>
        </w:rPr>
        <w:t xml:space="preserve"> </w:t>
      </w:r>
      <w:r w:rsidRPr="00176D25">
        <w:rPr>
          <w:rFonts w:asciiTheme="minorHAnsi" w:eastAsiaTheme="minorHAnsi" w:hAnsiTheme="minorHAnsi" w:cstheme="minorBidi"/>
          <w:sz w:val="24"/>
          <w:szCs w:val="24"/>
        </w:rPr>
        <w:t>valuable time and help.</w:t>
      </w:r>
    </w:p>
    <w:p w:rsidR="009704CA" w:rsidRPr="00176D25" w:rsidRDefault="009704CA" w:rsidP="009704CA">
      <w:pPr>
        <w:spacing w:line="244" w:lineRule="auto"/>
        <w:ind w:left="154" w:right="125"/>
        <w:jc w:val="both"/>
        <w:rPr>
          <w:rFonts w:asciiTheme="minorHAnsi" w:eastAsiaTheme="minorHAnsi" w:hAnsiTheme="minorHAnsi" w:cstheme="minorBidi"/>
          <w:sz w:val="24"/>
          <w:szCs w:val="24"/>
        </w:rPr>
        <w:sectPr w:rsidR="009704CA" w:rsidRPr="00176D25" w:rsidSect="009704CA">
          <w:pgSz w:w="12240" w:h="15840"/>
          <w:pgMar w:top="1280" w:right="172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pPr>
    </w:p>
    <w:p w:rsidR="00035FE2" w:rsidRDefault="00035FE2" w:rsidP="00037D91">
      <w:pPr>
        <w:pStyle w:val="Heading1"/>
      </w:pPr>
      <w:r>
        <w:lastRenderedPageBreak/>
        <w:t>TA</w:t>
      </w:r>
      <w:r>
        <w:rPr>
          <w:spacing w:val="-2"/>
        </w:rPr>
        <w:t>B</w:t>
      </w:r>
      <w:r>
        <w:t>LE</w:t>
      </w:r>
      <w:r>
        <w:rPr>
          <w:spacing w:val="9"/>
        </w:rPr>
        <w:t xml:space="preserve"> </w:t>
      </w:r>
      <w:r>
        <w:t>OF</w:t>
      </w:r>
      <w:r>
        <w:rPr>
          <w:spacing w:val="5"/>
        </w:rPr>
        <w:t xml:space="preserve"> </w:t>
      </w:r>
      <w:r>
        <w:rPr>
          <w:spacing w:val="-2"/>
          <w:w w:val="101"/>
        </w:rPr>
        <w:t>C</w:t>
      </w:r>
      <w:r>
        <w:rPr>
          <w:w w:val="101"/>
        </w:rPr>
        <w:t>ONT</w:t>
      </w:r>
      <w:r>
        <w:rPr>
          <w:spacing w:val="-3"/>
          <w:w w:val="101"/>
        </w:rPr>
        <w:t>E</w:t>
      </w:r>
      <w:r>
        <w:rPr>
          <w:w w:val="101"/>
        </w:rPr>
        <w:t>N</w:t>
      </w:r>
      <w:r>
        <w:rPr>
          <w:spacing w:val="-3"/>
          <w:w w:val="101"/>
        </w:rPr>
        <w:t>T</w:t>
      </w:r>
      <w:r>
        <w:rPr>
          <w:w w:val="101"/>
        </w:rPr>
        <w:t>S</w:t>
      </w:r>
    </w:p>
    <w:p w:rsidR="00035FE2" w:rsidRDefault="00035FE2">
      <w:pPr>
        <w:spacing w:before="61"/>
        <w:ind w:left="3650" w:right="3698"/>
        <w:jc w:val="center"/>
        <w:rPr>
          <w:w w:val="101"/>
          <w:sz w:val="26"/>
          <w:szCs w:val="26"/>
        </w:rPr>
      </w:pPr>
    </w:p>
    <w:p w:rsidR="00565387" w:rsidRDefault="00565387">
      <w:pPr>
        <w:spacing w:before="5" w:line="120" w:lineRule="exact"/>
        <w:rPr>
          <w:sz w:val="13"/>
          <w:szCs w:val="13"/>
        </w:rPr>
      </w:pPr>
    </w:p>
    <w:p w:rsidR="00565387" w:rsidRDefault="00565387">
      <w:pPr>
        <w:spacing w:line="200" w:lineRule="exact"/>
      </w:pPr>
    </w:p>
    <w:sdt>
      <w:sdtPr>
        <w:rPr>
          <w:rFonts w:ascii="Times New Roman" w:eastAsia="Times New Roman" w:hAnsi="Times New Roman" w:cs="Times New Roman"/>
          <w:color w:val="auto"/>
          <w:sz w:val="20"/>
          <w:szCs w:val="20"/>
        </w:rPr>
        <w:id w:val="-1834445721"/>
        <w:docPartObj>
          <w:docPartGallery w:val="Table of Contents"/>
          <w:docPartUnique/>
        </w:docPartObj>
      </w:sdtPr>
      <w:sdtEndPr>
        <w:rPr>
          <w:b/>
          <w:bCs/>
          <w:noProof/>
        </w:rPr>
      </w:sdtEndPr>
      <w:sdtContent>
        <w:p w:rsidR="00CF7932" w:rsidRDefault="00CF7932">
          <w:pPr>
            <w:pStyle w:val="TOCHeading"/>
          </w:pPr>
          <w:r>
            <w:t>Contents</w:t>
          </w:r>
        </w:p>
        <w:p w:rsidR="00CF7932" w:rsidRPr="00C91C1A" w:rsidRDefault="00CF7932">
          <w:pPr>
            <w:pStyle w:val="TOC1"/>
            <w:tabs>
              <w:tab w:val="right" w:leader="dot" w:pos="879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4920501" w:history="1">
            <w:r w:rsidRPr="00C91C1A">
              <w:rPr>
                <w:rStyle w:val="Hyperlink"/>
                <w:rFonts w:asciiTheme="minorHAnsi" w:hAnsiTheme="minorHAnsi"/>
                <w:noProof/>
                <w:w w:val="101"/>
                <w:sz w:val="24"/>
                <w:szCs w:val="24"/>
              </w:rPr>
              <w:t>A</w:t>
            </w:r>
            <w:r w:rsidRPr="00C91C1A">
              <w:rPr>
                <w:rStyle w:val="Hyperlink"/>
                <w:rFonts w:asciiTheme="minorHAnsi" w:hAnsiTheme="minorHAnsi"/>
                <w:noProof/>
                <w:spacing w:val="-2"/>
                <w:w w:val="101"/>
                <w:sz w:val="24"/>
                <w:szCs w:val="24"/>
              </w:rPr>
              <w:t>B</w:t>
            </w:r>
            <w:r w:rsidRPr="00C91C1A">
              <w:rPr>
                <w:rStyle w:val="Hyperlink"/>
                <w:rFonts w:asciiTheme="minorHAnsi" w:hAnsiTheme="minorHAnsi"/>
                <w:noProof/>
                <w:w w:val="101"/>
                <w:sz w:val="24"/>
                <w:szCs w:val="24"/>
              </w:rPr>
              <w:t>ST</w:t>
            </w:r>
            <w:r w:rsidRPr="00C91C1A">
              <w:rPr>
                <w:rStyle w:val="Hyperlink"/>
                <w:rFonts w:asciiTheme="minorHAnsi" w:hAnsiTheme="minorHAnsi"/>
                <w:noProof/>
                <w:spacing w:val="-2"/>
                <w:w w:val="101"/>
                <w:sz w:val="24"/>
                <w:szCs w:val="24"/>
              </w:rPr>
              <w:t>R</w:t>
            </w:r>
            <w:r w:rsidRPr="00C91C1A">
              <w:rPr>
                <w:rStyle w:val="Hyperlink"/>
                <w:rFonts w:asciiTheme="minorHAnsi" w:hAnsiTheme="minorHAnsi"/>
                <w:noProof/>
                <w:w w:val="101"/>
                <w:sz w:val="24"/>
                <w:szCs w:val="24"/>
              </w:rPr>
              <w:t>ACT</w:t>
            </w:r>
            <w:r w:rsidRPr="00C91C1A">
              <w:rPr>
                <w:rFonts w:asciiTheme="minorHAnsi" w:hAnsiTheme="minorHAnsi"/>
                <w:noProof/>
                <w:webHidden/>
                <w:sz w:val="24"/>
                <w:szCs w:val="24"/>
              </w:rPr>
              <w:tab/>
            </w:r>
            <w:r w:rsidRPr="00C91C1A">
              <w:rPr>
                <w:rFonts w:asciiTheme="minorHAnsi" w:hAnsiTheme="minorHAnsi"/>
                <w:noProof/>
                <w:webHidden/>
                <w:sz w:val="24"/>
                <w:szCs w:val="24"/>
              </w:rPr>
              <w:fldChar w:fldCharType="begin"/>
            </w:r>
            <w:r w:rsidRPr="00C91C1A">
              <w:rPr>
                <w:rFonts w:asciiTheme="minorHAnsi" w:hAnsiTheme="minorHAnsi"/>
                <w:noProof/>
                <w:webHidden/>
                <w:sz w:val="24"/>
                <w:szCs w:val="24"/>
              </w:rPr>
              <w:instrText xml:space="preserve"> PAGEREF _Toc504920501 \h </w:instrText>
            </w:r>
            <w:r w:rsidRPr="00C91C1A">
              <w:rPr>
                <w:rFonts w:asciiTheme="minorHAnsi" w:hAnsiTheme="minorHAnsi"/>
                <w:noProof/>
                <w:webHidden/>
                <w:sz w:val="24"/>
                <w:szCs w:val="24"/>
              </w:rPr>
            </w:r>
            <w:r w:rsidRPr="00C91C1A">
              <w:rPr>
                <w:rFonts w:asciiTheme="minorHAnsi" w:hAnsiTheme="minorHAnsi"/>
                <w:noProof/>
                <w:webHidden/>
                <w:sz w:val="24"/>
                <w:szCs w:val="24"/>
              </w:rPr>
              <w:fldChar w:fldCharType="separate"/>
            </w:r>
            <w:r w:rsidRPr="00C91C1A">
              <w:rPr>
                <w:rFonts w:asciiTheme="minorHAnsi" w:hAnsiTheme="minorHAnsi"/>
                <w:noProof/>
                <w:webHidden/>
                <w:sz w:val="24"/>
                <w:szCs w:val="24"/>
              </w:rPr>
              <w:t>5</w:t>
            </w:r>
            <w:r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2" w:history="1">
            <w:r w:rsidR="00CF7932" w:rsidRPr="00C91C1A">
              <w:rPr>
                <w:rStyle w:val="Hyperlink"/>
                <w:rFonts w:asciiTheme="minorHAnsi" w:hAnsiTheme="minorHAnsi"/>
                <w:noProof/>
                <w:sz w:val="24"/>
                <w:szCs w:val="24"/>
              </w:rPr>
              <w:t>INTRODUCTION</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_Toc504920502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6</w:t>
            </w:r>
            <w:r w:rsidR="00CF7932"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3" w:history="1">
            <w:r w:rsidR="00CF7932" w:rsidRPr="00C91C1A">
              <w:rPr>
                <w:rStyle w:val="Hyperlink"/>
                <w:rFonts w:asciiTheme="minorHAnsi" w:hAnsiTheme="minorHAnsi"/>
                <w:noProof/>
                <w:sz w:val="24"/>
                <w:szCs w:val="24"/>
              </w:rPr>
              <w:t>AIMS AND OBJECTIVES</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_Toc504920503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7</w:t>
            </w:r>
            <w:r w:rsidR="00CF7932"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4" w:history="1">
            <w:r w:rsidR="00CF7932" w:rsidRPr="00C91C1A">
              <w:rPr>
                <w:rStyle w:val="Hyperlink"/>
                <w:rFonts w:asciiTheme="minorHAnsi" w:hAnsiTheme="minorHAnsi"/>
                <w:noProof/>
                <w:sz w:val="24"/>
                <w:szCs w:val="24"/>
              </w:rPr>
              <w:t>DATASETS</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_Toc504920504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8</w:t>
            </w:r>
            <w:r w:rsidR="00CF7932"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5" w:history="1">
            <w:r w:rsidR="00CF7932" w:rsidRPr="00C91C1A">
              <w:rPr>
                <w:rStyle w:val="Hyperlink"/>
                <w:rFonts w:asciiTheme="minorHAnsi" w:hAnsiTheme="minorHAnsi"/>
                <w:noProof/>
                <w:sz w:val="24"/>
                <w:szCs w:val="24"/>
              </w:rPr>
              <w:t>PROBLEM STATEMENTS</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_Toc504920505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9</w:t>
            </w:r>
            <w:r w:rsidR="00CF7932"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6" w:history="1">
            <w:r w:rsidR="00CF7932" w:rsidRPr="00C91C1A">
              <w:rPr>
                <w:rStyle w:val="Hyperlink"/>
                <w:rFonts w:asciiTheme="minorHAnsi" w:hAnsiTheme="minorHAnsi"/>
                <w:noProof/>
                <w:sz w:val="24"/>
                <w:szCs w:val="24"/>
              </w:rPr>
              <w:t>METHODOLOGY</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_Toc504920506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10</w:t>
            </w:r>
            <w:r w:rsidR="00CF7932" w:rsidRPr="00C91C1A">
              <w:rPr>
                <w:rFonts w:asciiTheme="minorHAnsi" w:hAnsiTheme="minorHAnsi"/>
                <w:noProof/>
                <w:webHidden/>
                <w:sz w:val="24"/>
                <w:szCs w:val="24"/>
              </w:rPr>
              <w:fldChar w:fldCharType="end"/>
            </w:r>
          </w:hyperlink>
        </w:p>
        <w:p w:rsidR="00CF7932" w:rsidRPr="00C91C1A" w:rsidRDefault="00482E0D">
          <w:pPr>
            <w:pStyle w:val="TOC1"/>
            <w:tabs>
              <w:tab w:val="right" w:leader="dot" w:pos="8790"/>
            </w:tabs>
            <w:rPr>
              <w:rFonts w:asciiTheme="minorHAnsi" w:eastAsiaTheme="minorEastAsia" w:hAnsiTheme="minorHAnsi" w:cstheme="minorBidi"/>
              <w:noProof/>
              <w:sz w:val="24"/>
              <w:szCs w:val="24"/>
            </w:rPr>
          </w:pPr>
          <w:hyperlink w:anchor="_Toc504920507" w:history="1">
            <w:r w:rsidR="00CF7932" w:rsidRPr="00C91C1A">
              <w:rPr>
                <w:rStyle w:val="Hyperlink"/>
                <w:rFonts w:asciiTheme="minorHAnsi" w:hAnsiTheme="minorHAnsi"/>
                <w:noProof/>
                <w:sz w:val="24"/>
                <w:szCs w:val="24"/>
              </w:rPr>
              <w:t>CODES</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_Toc504920507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11</w:t>
            </w:r>
            <w:r w:rsidR="00CF7932" w:rsidRPr="00C91C1A">
              <w:rPr>
                <w:rFonts w:asciiTheme="minorHAnsi" w:hAnsiTheme="minorHAnsi"/>
                <w:noProof/>
                <w:webHidden/>
                <w:sz w:val="24"/>
                <w:szCs w:val="24"/>
              </w:rPr>
              <w:fldChar w:fldCharType="end"/>
            </w:r>
          </w:hyperlink>
        </w:p>
        <w:p w:rsidR="00CF7932" w:rsidRDefault="00482E0D">
          <w:pPr>
            <w:pStyle w:val="TOC1"/>
            <w:tabs>
              <w:tab w:val="right" w:leader="dot" w:pos="8790"/>
            </w:tabs>
            <w:rPr>
              <w:rFonts w:asciiTheme="minorHAnsi" w:eastAsiaTheme="minorEastAsia" w:hAnsiTheme="minorHAnsi" w:cstheme="minorBidi"/>
              <w:noProof/>
              <w:sz w:val="22"/>
              <w:szCs w:val="22"/>
            </w:rPr>
          </w:pPr>
          <w:hyperlink w:anchor="_Toc504920508" w:history="1">
            <w:r w:rsidR="00CF7932" w:rsidRPr="00C91C1A">
              <w:rPr>
                <w:rStyle w:val="Hyperlink"/>
                <w:rFonts w:asciiTheme="minorHAnsi" w:hAnsiTheme="minorHAnsi"/>
                <w:noProof/>
                <w:sz w:val="24"/>
                <w:szCs w:val="24"/>
              </w:rPr>
              <w:t>CONCLUSION</w:t>
            </w:r>
            <w:r w:rsidR="00CF7932" w:rsidRPr="00C91C1A">
              <w:rPr>
                <w:rFonts w:asciiTheme="minorHAnsi" w:hAnsiTheme="minorHAnsi"/>
                <w:noProof/>
                <w:webHidden/>
                <w:sz w:val="24"/>
                <w:szCs w:val="24"/>
              </w:rPr>
              <w:tab/>
            </w:r>
            <w:r w:rsidR="00CF7932" w:rsidRPr="00C91C1A">
              <w:rPr>
                <w:rFonts w:asciiTheme="minorHAnsi" w:hAnsiTheme="minorHAnsi"/>
                <w:noProof/>
                <w:webHidden/>
                <w:sz w:val="24"/>
                <w:szCs w:val="24"/>
              </w:rPr>
              <w:fldChar w:fldCharType="begin"/>
            </w:r>
            <w:r w:rsidR="00CF7932" w:rsidRPr="00C91C1A">
              <w:rPr>
                <w:rFonts w:asciiTheme="minorHAnsi" w:hAnsiTheme="minorHAnsi"/>
                <w:noProof/>
                <w:webHidden/>
                <w:sz w:val="24"/>
                <w:szCs w:val="24"/>
              </w:rPr>
              <w:instrText xml:space="preserve"> PAGEREF _Toc504920508 \h </w:instrText>
            </w:r>
            <w:r w:rsidR="00CF7932" w:rsidRPr="00C91C1A">
              <w:rPr>
                <w:rFonts w:asciiTheme="minorHAnsi" w:hAnsiTheme="minorHAnsi"/>
                <w:noProof/>
                <w:webHidden/>
                <w:sz w:val="24"/>
                <w:szCs w:val="24"/>
              </w:rPr>
            </w:r>
            <w:r w:rsidR="00CF7932" w:rsidRPr="00C91C1A">
              <w:rPr>
                <w:rFonts w:asciiTheme="minorHAnsi" w:hAnsiTheme="minorHAnsi"/>
                <w:noProof/>
                <w:webHidden/>
                <w:sz w:val="24"/>
                <w:szCs w:val="24"/>
              </w:rPr>
              <w:fldChar w:fldCharType="separate"/>
            </w:r>
            <w:r w:rsidR="00CF7932" w:rsidRPr="00C91C1A">
              <w:rPr>
                <w:rFonts w:asciiTheme="minorHAnsi" w:hAnsiTheme="minorHAnsi"/>
                <w:noProof/>
                <w:webHidden/>
                <w:sz w:val="24"/>
                <w:szCs w:val="24"/>
              </w:rPr>
              <w:t>11</w:t>
            </w:r>
            <w:r w:rsidR="00CF7932" w:rsidRPr="00C91C1A">
              <w:rPr>
                <w:rFonts w:asciiTheme="minorHAnsi" w:hAnsiTheme="minorHAnsi"/>
                <w:noProof/>
                <w:webHidden/>
                <w:sz w:val="24"/>
                <w:szCs w:val="24"/>
              </w:rPr>
              <w:fldChar w:fldCharType="end"/>
            </w:r>
          </w:hyperlink>
        </w:p>
        <w:p w:rsidR="00CF7932" w:rsidRDefault="00CF7932">
          <w:r>
            <w:rPr>
              <w:b/>
              <w:bCs/>
              <w:noProof/>
            </w:rPr>
            <w:fldChar w:fldCharType="end"/>
          </w:r>
        </w:p>
      </w:sdtContent>
    </w:sdt>
    <w:p w:rsidR="009704CA" w:rsidRDefault="009704CA" w:rsidP="00CF7932">
      <w:pPr>
        <w:spacing w:before="61"/>
        <w:ind w:right="3101"/>
        <w:rPr>
          <w:sz w:val="26"/>
          <w:szCs w:val="26"/>
        </w:rPr>
      </w:pPr>
    </w:p>
    <w:p w:rsidR="009704CA" w:rsidRDefault="009704CA" w:rsidP="00CF7932">
      <w:pPr>
        <w:spacing w:before="61"/>
        <w:ind w:right="3101"/>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9704CA" w:rsidRDefault="009704CA">
      <w:pPr>
        <w:spacing w:before="61"/>
        <w:ind w:left="2935" w:right="3101"/>
        <w:jc w:val="center"/>
        <w:rPr>
          <w:sz w:val="26"/>
          <w:szCs w:val="26"/>
        </w:rPr>
      </w:pPr>
    </w:p>
    <w:p w:rsidR="00035FE2" w:rsidRDefault="00035FE2" w:rsidP="003B7DE7">
      <w:pPr>
        <w:pStyle w:val="Heading1"/>
      </w:pPr>
      <w:bookmarkStart w:id="0" w:name="_Toc504920501"/>
      <w:r>
        <w:rPr>
          <w:w w:val="101"/>
        </w:rPr>
        <w:t>A</w:t>
      </w:r>
      <w:r>
        <w:rPr>
          <w:spacing w:val="-2"/>
          <w:w w:val="101"/>
        </w:rPr>
        <w:t>B</w:t>
      </w:r>
      <w:r>
        <w:rPr>
          <w:w w:val="101"/>
        </w:rPr>
        <w:t>ST</w:t>
      </w:r>
      <w:r>
        <w:rPr>
          <w:spacing w:val="-2"/>
          <w:w w:val="101"/>
        </w:rPr>
        <w:t>R</w:t>
      </w:r>
      <w:r>
        <w:rPr>
          <w:w w:val="101"/>
        </w:rPr>
        <w:t>ACT</w:t>
      </w:r>
      <w:bookmarkEnd w:id="0"/>
    </w:p>
    <w:p w:rsidR="009704CA" w:rsidRDefault="009704CA">
      <w:pPr>
        <w:spacing w:before="61"/>
        <w:ind w:left="2935" w:right="3101"/>
        <w:jc w:val="center"/>
        <w:rPr>
          <w:sz w:val="26"/>
          <w:szCs w:val="26"/>
        </w:rPr>
      </w:pPr>
    </w:p>
    <w:p w:rsidR="00565387" w:rsidRDefault="00565387">
      <w:pPr>
        <w:spacing w:before="9" w:line="140" w:lineRule="exact"/>
        <w:rPr>
          <w:sz w:val="15"/>
          <w:szCs w:val="15"/>
        </w:rPr>
      </w:pPr>
    </w:p>
    <w:p w:rsidR="0024283E" w:rsidRPr="00650FD3" w:rsidRDefault="001E75BA" w:rsidP="001940FC">
      <w:pPr>
        <w:ind w:firstLine="1440"/>
        <w:rPr>
          <w:rFonts w:asciiTheme="minorHAnsi" w:eastAsiaTheme="minorHAnsi" w:hAnsiTheme="minorHAnsi" w:cstheme="minorBidi"/>
          <w:sz w:val="24"/>
          <w:szCs w:val="24"/>
        </w:rPr>
      </w:pPr>
      <w:r w:rsidRPr="00650FD3">
        <w:rPr>
          <w:rFonts w:asciiTheme="minorHAnsi" w:eastAsiaTheme="minorHAnsi" w:hAnsiTheme="minorHAnsi" w:cstheme="minorBidi"/>
          <w:sz w:val="24"/>
          <w:szCs w:val="24"/>
        </w:rPr>
        <w:t xml:space="preserve">Law and </w:t>
      </w:r>
      <w:r w:rsidR="00C1166E">
        <w:rPr>
          <w:rFonts w:asciiTheme="minorHAnsi" w:eastAsiaTheme="minorHAnsi" w:hAnsiTheme="minorHAnsi" w:cstheme="minorBidi"/>
          <w:sz w:val="24"/>
          <w:szCs w:val="24"/>
        </w:rPr>
        <w:t xml:space="preserve">justice is one </w:t>
      </w:r>
      <w:r w:rsidR="0060554B">
        <w:rPr>
          <w:rFonts w:asciiTheme="minorHAnsi" w:eastAsiaTheme="minorHAnsi" w:hAnsiTheme="minorHAnsi" w:cstheme="minorBidi"/>
          <w:sz w:val="24"/>
          <w:szCs w:val="24"/>
        </w:rPr>
        <w:t>division</w:t>
      </w:r>
      <w:r w:rsidRPr="00650FD3">
        <w:rPr>
          <w:rFonts w:asciiTheme="minorHAnsi" w:eastAsiaTheme="minorHAnsi" w:hAnsiTheme="minorHAnsi" w:cstheme="minorBidi"/>
          <w:sz w:val="24"/>
          <w:szCs w:val="24"/>
        </w:rPr>
        <w:t xml:space="preserve"> in India </w:t>
      </w:r>
      <w:r w:rsidR="00C62507">
        <w:rPr>
          <w:rFonts w:asciiTheme="minorHAnsi" w:eastAsiaTheme="minorHAnsi" w:hAnsiTheme="minorHAnsi" w:cstheme="minorBidi"/>
          <w:sz w:val="24"/>
          <w:szCs w:val="24"/>
        </w:rPr>
        <w:t xml:space="preserve">where </w:t>
      </w:r>
      <w:r w:rsidRPr="00650FD3">
        <w:rPr>
          <w:rFonts w:asciiTheme="minorHAnsi" w:eastAsiaTheme="minorHAnsi" w:hAnsiTheme="minorHAnsi" w:cstheme="minorBidi"/>
          <w:sz w:val="24"/>
          <w:szCs w:val="24"/>
        </w:rPr>
        <w:t xml:space="preserve"> advancements in technologies have not been utilized to the fullest potential. Be it organized or unorganized crime, the security, intelligence &amp; record keeping systems even today follow very old practices that can be made lot better using statistical analysis </w:t>
      </w:r>
      <w:r w:rsidR="00964A02" w:rsidRPr="00650FD3">
        <w:rPr>
          <w:rFonts w:asciiTheme="minorHAnsi" w:eastAsiaTheme="minorHAnsi" w:hAnsiTheme="minorHAnsi" w:cstheme="minorBidi"/>
          <w:sz w:val="24"/>
          <w:szCs w:val="24"/>
        </w:rPr>
        <w:t>techniques like</w:t>
      </w:r>
      <w:r w:rsidRPr="00650FD3">
        <w:rPr>
          <w:rFonts w:asciiTheme="minorHAnsi" w:eastAsiaTheme="minorHAnsi" w:hAnsiTheme="minorHAnsi" w:cstheme="minorBidi"/>
          <w:sz w:val="24"/>
          <w:szCs w:val="24"/>
        </w:rPr>
        <w:t xml:space="preserve"> ML and Data Visualization </w:t>
      </w:r>
      <w:r w:rsidR="00C62507">
        <w:rPr>
          <w:rFonts w:asciiTheme="minorHAnsi" w:eastAsiaTheme="minorHAnsi" w:hAnsiTheme="minorHAnsi" w:cstheme="minorBidi"/>
          <w:sz w:val="24"/>
          <w:szCs w:val="24"/>
        </w:rPr>
        <w:t xml:space="preserve">and </w:t>
      </w:r>
      <w:r w:rsidRPr="00650FD3">
        <w:rPr>
          <w:rFonts w:asciiTheme="minorHAnsi" w:eastAsiaTheme="minorHAnsi" w:hAnsiTheme="minorHAnsi" w:cstheme="minorBidi"/>
          <w:sz w:val="24"/>
          <w:szCs w:val="24"/>
        </w:rPr>
        <w:t xml:space="preserve"> </w:t>
      </w:r>
      <w:r w:rsidR="00A20D30" w:rsidRPr="00650FD3">
        <w:rPr>
          <w:rFonts w:asciiTheme="minorHAnsi" w:eastAsiaTheme="minorHAnsi" w:hAnsiTheme="minorHAnsi" w:cstheme="minorBidi"/>
          <w:sz w:val="24"/>
          <w:szCs w:val="24"/>
        </w:rPr>
        <w:t xml:space="preserve"> </w:t>
      </w:r>
      <w:r w:rsidR="00C62507" w:rsidRPr="00650FD3">
        <w:rPr>
          <w:rFonts w:asciiTheme="minorHAnsi" w:eastAsiaTheme="minorHAnsi" w:hAnsiTheme="minorHAnsi" w:cstheme="minorBidi"/>
          <w:sz w:val="24"/>
          <w:szCs w:val="24"/>
        </w:rPr>
        <w:t xml:space="preserve">easily </w:t>
      </w:r>
      <w:r w:rsidR="00964A02" w:rsidRPr="00650FD3">
        <w:rPr>
          <w:rFonts w:asciiTheme="minorHAnsi" w:eastAsiaTheme="minorHAnsi" w:hAnsiTheme="minorHAnsi" w:cstheme="minorBidi"/>
          <w:sz w:val="24"/>
          <w:szCs w:val="24"/>
        </w:rPr>
        <w:t xml:space="preserve">made </w:t>
      </w:r>
      <w:r w:rsidR="00A20D30" w:rsidRPr="00650FD3">
        <w:rPr>
          <w:rFonts w:asciiTheme="minorHAnsi" w:eastAsiaTheme="minorHAnsi" w:hAnsiTheme="minorHAnsi" w:cstheme="minorBidi"/>
          <w:sz w:val="24"/>
          <w:szCs w:val="24"/>
        </w:rPr>
        <w:t xml:space="preserve">available </w:t>
      </w:r>
      <w:r w:rsidRPr="00650FD3">
        <w:rPr>
          <w:rFonts w:asciiTheme="minorHAnsi" w:eastAsiaTheme="minorHAnsi" w:hAnsiTheme="minorHAnsi" w:cstheme="minorBidi"/>
          <w:sz w:val="24"/>
          <w:szCs w:val="24"/>
        </w:rPr>
        <w:t xml:space="preserve">at a </w:t>
      </w:r>
      <w:r w:rsidR="0020140C" w:rsidRPr="00650FD3">
        <w:rPr>
          <w:rFonts w:asciiTheme="minorHAnsi" w:eastAsiaTheme="minorHAnsi" w:hAnsiTheme="minorHAnsi" w:cstheme="minorBidi"/>
          <w:sz w:val="24"/>
          <w:szCs w:val="24"/>
        </w:rPr>
        <w:t>granular levels</w:t>
      </w:r>
      <w:r w:rsidRPr="00650FD3">
        <w:rPr>
          <w:rFonts w:asciiTheme="minorHAnsi" w:eastAsiaTheme="minorHAnsi" w:hAnsiTheme="minorHAnsi" w:cstheme="minorBidi"/>
          <w:sz w:val="24"/>
          <w:szCs w:val="24"/>
        </w:rPr>
        <w:t>.</w:t>
      </w:r>
    </w:p>
    <w:p w:rsidR="00C63C64" w:rsidRDefault="00C63C64"/>
    <w:p w:rsidR="00C63C64" w:rsidRDefault="00C63C64"/>
    <w:p w:rsidR="001651D1" w:rsidRPr="00EE7CEC" w:rsidRDefault="001651D1" w:rsidP="001940FC">
      <w:pPr>
        <w:ind w:firstLine="1440"/>
        <w:rPr>
          <w:rFonts w:asciiTheme="minorHAnsi" w:eastAsiaTheme="minorHAnsi" w:hAnsiTheme="minorHAnsi" w:cstheme="minorBidi"/>
          <w:sz w:val="24"/>
          <w:szCs w:val="24"/>
        </w:rPr>
      </w:pPr>
      <w:r w:rsidRPr="00EE7CEC">
        <w:rPr>
          <w:rFonts w:asciiTheme="minorHAnsi" w:eastAsiaTheme="minorHAnsi" w:hAnsiTheme="minorHAnsi" w:cstheme="minorBidi"/>
          <w:sz w:val="24"/>
          <w:szCs w:val="24"/>
        </w:rPr>
        <w:t>In this project we take up one such segment of th</w:t>
      </w:r>
      <w:r w:rsidR="004E6A5A" w:rsidRPr="00EE7CEC">
        <w:rPr>
          <w:rFonts w:asciiTheme="minorHAnsi" w:eastAsiaTheme="minorHAnsi" w:hAnsiTheme="minorHAnsi" w:cstheme="minorBidi"/>
          <w:sz w:val="24"/>
          <w:szCs w:val="24"/>
        </w:rPr>
        <w:t>e law and Justice sector</w:t>
      </w:r>
      <w:r w:rsidRPr="00EE7CEC">
        <w:rPr>
          <w:rFonts w:asciiTheme="minorHAnsi" w:eastAsiaTheme="minorHAnsi" w:hAnsiTheme="minorHAnsi" w:cstheme="minorBidi"/>
          <w:sz w:val="24"/>
          <w:szCs w:val="24"/>
        </w:rPr>
        <w:t xml:space="preserve">, which is </w:t>
      </w:r>
      <w:r w:rsidR="004E6A5A" w:rsidRPr="00EE7CEC">
        <w:rPr>
          <w:rFonts w:asciiTheme="minorHAnsi" w:eastAsiaTheme="minorHAnsi" w:hAnsiTheme="minorHAnsi" w:cstheme="minorBidi"/>
          <w:sz w:val="24"/>
          <w:szCs w:val="24"/>
        </w:rPr>
        <w:t xml:space="preserve">to measure and predict the crime pattern across states in India </w:t>
      </w:r>
      <w:r w:rsidRPr="00EE7CEC">
        <w:rPr>
          <w:rFonts w:asciiTheme="minorHAnsi" w:eastAsiaTheme="minorHAnsi" w:hAnsiTheme="minorHAnsi" w:cstheme="minorBidi"/>
          <w:sz w:val="24"/>
          <w:szCs w:val="24"/>
        </w:rPr>
        <w:t xml:space="preserve">and propose a fault proof system for enhancing </w:t>
      </w:r>
      <w:r w:rsidR="004E6A5A" w:rsidRPr="00EE7CEC">
        <w:rPr>
          <w:rFonts w:asciiTheme="minorHAnsi" w:eastAsiaTheme="minorHAnsi" w:hAnsiTheme="minorHAnsi" w:cstheme="minorBidi"/>
          <w:sz w:val="24"/>
          <w:szCs w:val="24"/>
        </w:rPr>
        <w:t>awareness among end users</w:t>
      </w:r>
      <w:r w:rsidRPr="00EE7CEC">
        <w:rPr>
          <w:rFonts w:asciiTheme="minorHAnsi" w:eastAsiaTheme="minorHAnsi" w:hAnsiTheme="minorHAnsi" w:cstheme="minorBidi"/>
          <w:sz w:val="24"/>
          <w:szCs w:val="24"/>
        </w:rPr>
        <w:t xml:space="preserve">. </w:t>
      </w:r>
      <w:r w:rsidR="00746611" w:rsidRPr="00EE7CEC">
        <w:rPr>
          <w:rFonts w:asciiTheme="minorHAnsi" w:eastAsiaTheme="minorHAnsi" w:hAnsiTheme="minorHAnsi" w:cstheme="minorBidi"/>
          <w:sz w:val="24"/>
          <w:szCs w:val="24"/>
        </w:rPr>
        <w:t xml:space="preserve">In the existing system, the crime data available has no structured and measurable form which can provide meaningful observations and insights to public and law enforcing agencies. All this makes it a difficult information gathering and sharing model. </w:t>
      </w:r>
    </w:p>
    <w:p w:rsidR="00746611" w:rsidRPr="00EE7CEC" w:rsidRDefault="00746611">
      <w:pPr>
        <w:rPr>
          <w:rFonts w:asciiTheme="minorHAnsi" w:eastAsiaTheme="minorHAnsi" w:hAnsiTheme="minorHAnsi" w:cstheme="minorBidi"/>
          <w:sz w:val="24"/>
          <w:szCs w:val="24"/>
        </w:rPr>
      </w:pPr>
    </w:p>
    <w:p w:rsidR="00C63C64" w:rsidRPr="00EE7CEC" w:rsidRDefault="001651D1" w:rsidP="001940FC">
      <w:pPr>
        <w:ind w:firstLine="1440"/>
        <w:rPr>
          <w:rFonts w:asciiTheme="minorHAnsi" w:eastAsiaTheme="minorHAnsi" w:hAnsiTheme="minorHAnsi" w:cstheme="minorBidi"/>
          <w:sz w:val="24"/>
          <w:szCs w:val="24"/>
        </w:rPr>
      </w:pPr>
      <w:r w:rsidRPr="00EE7CEC">
        <w:rPr>
          <w:rFonts w:asciiTheme="minorHAnsi" w:eastAsiaTheme="minorHAnsi" w:hAnsiTheme="minorHAnsi" w:cstheme="minorBidi"/>
          <w:sz w:val="24"/>
          <w:szCs w:val="24"/>
        </w:rPr>
        <w:t xml:space="preserve">In this project we propose a </w:t>
      </w:r>
      <w:r w:rsidR="00DC28A2" w:rsidRPr="00EE7CEC">
        <w:rPr>
          <w:rFonts w:asciiTheme="minorHAnsi" w:eastAsiaTheme="minorHAnsi" w:hAnsiTheme="minorHAnsi" w:cstheme="minorBidi"/>
          <w:sz w:val="24"/>
          <w:szCs w:val="24"/>
        </w:rPr>
        <w:t xml:space="preserve">ML and DV based analytic model </w:t>
      </w:r>
      <w:r w:rsidR="00EE7CEC" w:rsidRPr="00EE7CEC">
        <w:rPr>
          <w:rFonts w:asciiTheme="minorHAnsi" w:eastAsiaTheme="minorHAnsi" w:hAnsiTheme="minorHAnsi" w:cstheme="minorBidi"/>
          <w:sz w:val="24"/>
          <w:szCs w:val="24"/>
        </w:rPr>
        <w:t xml:space="preserve">and </w:t>
      </w:r>
      <w:r w:rsidR="007C772D" w:rsidRPr="00EE7CEC">
        <w:rPr>
          <w:rFonts w:asciiTheme="minorHAnsi" w:eastAsiaTheme="minorHAnsi" w:hAnsiTheme="minorHAnsi" w:cstheme="minorBidi"/>
          <w:sz w:val="24"/>
          <w:szCs w:val="24"/>
        </w:rPr>
        <w:t>application which</w:t>
      </w:r>
      <w:r w:rsidRPr="00EE7CEC">
        <w:rPr>
          <w:rFonts w:asciiTheme="minorHAnsi" w:eastAsiaTheme="minorHAnsi" w:hAnsiTheme="minorHAnsi" w:cstheme="minorBidi"/>
          <w:sz w:val="24"/>
          <w:szCs w:val="24"/>
        </w:rPr>
        <w:t xml:space="preserve"> combines many </w:t>
      </w:r>
      <w:r w:rsidR="00DC28A2" w:rsidRPr="00EE7CEC">
        <w:rPr>
          <w:rFonts w:asciiTheme="minorHAnsi" w:eastAsiaTheme="minorHAnsi" w:hAnsiTheme="minorHAnsi" w:cstheme="minorBidi"/>
          <w:sz w:val="24"/>
          <w:szCs w:val="24"/>
        </w:rPr>
        <w:t xml:space="preserve">features such as </w:t>
      </w:r>
      <w:r w:rsidR="00A119A9" w:rsidRPr="00EE7CEC">
        <w:rPr>
          <w:rFonts w:asciiTheme="minorHAnsi" w:eastAsiaTheme="minorHAnsi" w:hAnsiTheme="minorHAnsi" w:cstheme="minorBidi"/>
          <w:sz w:val="24"/>
          <w:szCs w:val="24"/>
        </w:rPr>
        <w:t>descriptive,</w:t>
      </w:r>
      <w:r w:rsidR="00DC28A2" w:rsidRPr="00EE7CEC">
        <w:rPr>
          <w:rFonts w:asciiTheme="minorHAnsi" w:eastAsiaTheme="minorHAnsi" w:hAnsiTheme="minorHAnsi" w:cstheme="minorBidi"/>
          <w:sz w:val="24"/>
          <w:szCs w:val="24"/>
        </w:rPr>
        <w:t xml:space="preserve"> </w:t>
      </w:r>
      <w:r w:rsidR="00EE7CEC" w:rsidRPr="00EE7CEC">
        <w:rPr>
          <w:rFonts w:asciiTheme="minorHAnsi" w:eastAsiaTheme="minorHAnsi" w:hAnsiTheme="minorHAnsi" w:cstheme="minorBidi"/>
          <w:sz w:val="24"/>
          <w:szCs w:val="24"/>
        </w:rPr>
        <w:t xml:space="preserve">comparative and </w:t>
      </w:r>
      <w:r w:rsidR="00A119A9" w:rsidRPr="00EE7CEC">
        <w:rPr>
          <w:rFonts w:asciiTheme="minorHAnsi" w:eastAsiaTheme="minorHAnsi" w:hAnsiTheme="minorHAnsi" w:cstheme="minorBidi"/>
          <w:sz w:val="24"/>
          <w:szCs w:val="24"/>
        </w:rPr>
        <w:t>predictive study</w:t>
      </w:r>
      <w:r w:rsidR="00EE7CEC" w:rsidRPr="00EE7CEC">
        <w:rPr>
          <w:rFonts w:asciiTheme="minorHAnsi" w:eastAsiaTheme="minorHAnsi" w:hAnsiTheme="minorHAnsi" w:cstheme="minorBidi"/>
          <w:sz w:val="24"/>
          <w:szCs w:val="24"/>
        </w:rPr>
        <w:t xml:space="preserve"> of the crime pattern across district and </w:t>
      </w:r>
      <w:r w:rsidR="00A119A9" w:rsidRPr="00EE7CEC">
        <w:rPr>
          <w:rFonts w:asciiTheme="minorHAnsi" w:eastAsiaTheme="minorHAnsi" w:hAnsiTheme="minorHAnsi" w:cstheme="minorBidi"/>
          <w:sz w:val="24"/>
          <w:szCs w:val="24"/>
        </w:rPr>
        <w:t>states in</w:t>
      </w:r>
      <w:r w:rsidR="00EE7CEC" w:rsidRPr="00EE7CEC">
        <w:rPr>
          <w:rFonts w:asciiTheme="minorHAnsi" w:eastAsiaTheme="minorHAnsi" w:hAnsiTheme="minorHAnsi" w:cstheme="minorBidi"/>
          <w:sz w:val="24"/>
          <w:szCs w:val="24"/>
        </w:rPr>
        <w:t xml:space="preserve"> India broadly categorized into crime against women, children and oppressed classes. The statistical </w:t>
      </w:r>
      <w:r w:rsidR="007C772D" w:rsidRPr="00EE7CEC">
        <w:rPr>
          <w:rFonts w:asciiTheme="minorHAnsi" w:eastAsiaTheme="minorHAnsi" w:hAnsiTheme="minorHAnsi" w:cstheme="minorBidi"/>
          <w:sz w:val="24"/>
          <w:szCs w:val="24"/>
        </w:rPr>
        <w:t>analytic</w:t>
      </w:r>
      <w:r w:rsidR="001940FC">
        <w:rPr>
          <w:rFonts w:asciiTheme="minorHAnsi" w:eastAsiaTheme="minorHAnsi" w:hAnsiTheme="minorHAnsi" w:cstheme="minorBidi"/>
          <w:sz w:val="24"/>
          <w:szCs w:val="24"/>
        </w:rPr>
        <w:t xml:space="preserve"> t</w:t>
      </w:r>
      <w:r w:rsidR="007C772D" w:rsidRPr="00EE7CEC">
        <w:rPr>
          <w:rFonts w:asciiTheme="minorHAnsi" w:eastAsiaTheme="minorHAnsi" w:hAnsiTheme="minorHAnsi" w:cstheme="minorBidi"/>
          <w:sz w:val="24"/>
          <w:szCs w:val="24"/>
        </w:rPr>
        <w:t>echniques</w:t>
      </w:r>
      <w:r w:rsidR="00EE7CEC" w:rsidRPr="00EE7CEC">
        <w:rPr>
          <w:rFonts w:asciiTheme="minorHAnsi" w:eastAsiaTheme="minorHAnsi" w:hAnsiTheme="minorHAnsi" w:cstheme="minorBidi"/>
          <w:sz w:val="24"/>
          <w:szCs w:val="24"/>
        </w:rPr>
        <w:t xml:space="preserve"> and graphical representation makes it relatively easier to comprehend and take precautionary or corrective measures as appropriate. </w:t>
      </w:r>
    </w:p>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p w:rsidR="00C63C64" w:rsidRDefault="00C63C64" w:rsidP="00C3320D">
      <w:pPr>
        <w:pStyle w:val="Heading1"/>
      </w:pPr>
      <w:bookmarkStart w:id="1" w:name="_Toc504920502"/>
      <w:r w:rsidRPr="00C63C64">
        <w:t>INTRODUCTION</w:t>
      </w:r>
      <w:bookmarkEnd w:id="1"/>
    </w:p>
    <w:p w:rsidR="00C63C64" w:rsidRPr="00C63C64" w:rsidRDefault="00C63C64" w:rsidP="00C63C64">
      <w:pPr>
        <w:jc w:val="center"/>
        <w:rPr>
          <w:sz w:val="24"/>
          <w:szCs w:val="24"/>
        </w:rPr>
      </w:pPr>
    </w:p>
    <w:p w:rsidR="00C63C64" w:rsidRPr="00E80907" w:rsidRDefault="00C63C64" w:rsidP="00C63C64">
      <w:pPr>
        <w:pStyle w:val="SectionBody"/>
        <w:rPr>
          <w:rFonts w:asciiTheme="minorHAnsi" w:eastAsiaTheme="minorHAnsi" w:hAnsiTheme="minorHAnsi" w:cstheme="minorBidi"/>
          <w:sz w:val="24"/>
          <w:szCs w:val="24"/>
          <w:lang w:bidi="ar-SA"/>
        </w:rPr>
      </w:pPr>
      <w:bookmarkStart w:id="2" w:name="_Toc163464102"/>
      <w:bookmarkStart w:id="3" w:name="_Toc163464279"/>
      <w:r w:rsidRPr="00E80907">
        <w:rPr>
          <w:rFonts w:asciiTheme="minorHAnsi" w:eastAsiaTheme="minorHAnsi" w:hAnsiTheme="minorHAnsi" w:cstheme="minorBidi"/>
          <w:sz w:val="24"/>
          <w:szCs w:val="24"/>
          <w:lang w:bidi="ar-SA"/>
        </w:rPr>
        <w:t xml:space="preserve">The last few decades has seen a big increase in India’s </w:t>
      </w:r>
      <w:r w:rsidR="00CE6284" w:rsidRPr="00E80907">
        <w:rPr>
          <w:rFonts w:asciiTheme="minorHAnsi" w:eastAsiaTheme="minorHAnsi" w:hAnsiTheme="minorHAnsi" w:cstheme="minorBidi"/>
          <w:sz w:val="24"/>
          <w:szCs w:val="24"/>
          <w:lang w:bidi="ar-SA"/>
        </w:rPr>
        <w:t>population owing</w:t>
      </w:r>
      <w:r w:rsidRPr="00E80907">
        <w:rPr>
          <w:rFonts w:asciiTheme="minorHAnsi" w:eastAsiaTheme="minorHAnsi" w:hAnsiTheme="minorHAnsi" w:cstheme="minorBidi"/>
          <w:sz w:val="24"/>
          <w:szCs w:val="24"/>
          <w:lang w:bidi="ar-SA"/>
        </w:rPr>
        <w:t xml:space="preserve"> to better health </w:t>
      </w:r>
      <w:r w:rsidR="00CE6284" w:rsidRPr="00E80907">
        <w:rPr>
          <w:rFonts w:asciiTheme="minorHAnsi" w:eastAsiaTheme="minorHAnsi" w:hAnsiTheme="minorHAnsi" w:cstheme="minorBidi"/>
          <w:sz w:val="24"/>
          <w:szCs w:val="24"/>
          <w:lang w:bidi="ar-SA"/>
        </w:rPr>
        <w:t>care,</w:t>
      </w:r>
      <w:r w:rsidRPr="00E80907">
        <w:rPr>
          <w:rFonts w:asciiTheme="minorHAnsi" w:eastAsiaTheme="minorHAnsi" w:hAnsiTheme="minorHAnsi" w:cstheme="minorBidi"/>
          <w:sz w:val="24"/>
          <w:szCs w:val="24"/>
          <w:lang w:bidi="ar-SA"/>
        </w:rPr>
        <w:t xml:space="preserve"> ever expanding economy and </w:t>
      </w:r>
      <w:r w:rsidR="00CE6284" w:rsidRPr="00E80907">
        <w:rPr>
          <w:rFonts w:asciiTheme="minorHAnsi" w:eastAsiaTheme="minorHAnsi" w:hAnsiTheme="minorHAnsi" w:cstheme="minorBidi"/>
          <w:sz w:val="24"/>
          <w:szCs w:val="24"/>
          <w:lang w:bidi="ar-SA"/>
        </w:rPr>
        <w:t>a stable</w:t>
      </w:r>
      <w:r w:rsidRPr="00E80907">
        <w:rPr>
          <w:rFonts w:asciiTheme="minorHAnsi" w:eastAsiaTheme="minorHAnsi" w:hAnsiTheme="minorHAnsi" w:cstheme="minorBidi"/>
          <w:sz w:val="24"/>
          <w:szCs w:val="24"/>
          <w:lang w:bidi="ar-SA"/>
        </w:rPr>
        <w:t xml:space="preserve"> </w:t>
      </w:r>
      <w:r w:rsidR="00CE6284" w:rsidRPr="00E80907">
        <w:rPr>
          <w:rFonts w:asciiTheme="minorHAnsi" w:eastAsiaTheme="minorHAnsi" w:hAnsiTheme="minorHAnsi" w:cstheme="minorBidi"/>
          <w:sz w:val="24"/>
          <w:szCs w:val="24"/>
          <w:lang w:bidi="ar-SA"/>
        </w:rPr>
        <w:t xml:space="preserve">administration. </w:t>
      </w:r>
      <w:r w:rsidRPr="00E80907">
        <w:rPr>
          <w:rFonts w:asciiTheme="minorHAnsi" w:eastAsiaTheme="minorHAnsi" w:hAnsiTheme="minorHAnsi" w:cstheme="minorBidi"/>
          <w:sz w:val="24"/>
          <w:szCs w:val="24"/>
          <w:lang w:bidi="ar-SA"/>
        </w:rPr>
        <w:t xml:space="preserve">There has been noticeable movement of masses from rural heartland to bigger cities in search of better opportunities. As such, there has been a greater focus to carry out independent comprehensive study on the crime pattern in changing times and demography which would in turn provide more visibility and awareness for initiating corrective </w:t>
      </w:r>
      <w:r w:rsidR="00CE6284" w:rsidRPr="00E80907">
        <w:rPr>
          <w:rFonts w:asciiTheme="minorHAnsi" w:eastAsiaTheme="minorHAnsi" w:hAnsiTheme="minorHAnsi" w:cstheme="minorBidi"/>
          <w:sz w:val="24"/>
          <w:szCs w:val="24"/>
          <w:lang w:bidi="ar-SA"/>
        </w:rPr>
        <w:t>and precautionary</w:t>
      </w:r>
      <w:r w:rsidRPr="00E80907">
        <w:rPr>
          <w:rFonts w:asciiTheme="minorHAnsi" w:eastAsiaTheme="minorHAnsi" w:hAnsiTheme="minorHAnsi" w:cstheme="minorBidi"/>
          <w:sz w:val="24"/>
          <w:szCs w:val="24"/>
          <w:lang w:bidi="ar-SA"/>
        </w:rPr>
        <w:t xml:space="preserve"> measures.</w:t>
      </w:r>
    </w:p>
    <w:p w:rsidR="00C63C64" w:rsidRPr="00C63C64" w:rsidRDefault="00C63C64" w:rsidP="00C63C64">
      <w:pPr>
        <w:pStyle w:val="SectionBody"/>
        <w:rPr>
          <w:rFonts w:ascii="Times New Roman" w:hAnsi="Times New Roman" w:cs="Times New Roman"/>
          <w:sz w:val="24"/>
          <w:szCs w:val="24"/>
        </w:rPr>
      </w:pPr>
      <w:r w:rsidRPr="00E80907">
        <w:rPr>
          <w:rFonts w:asciiTheme="minorHAnsi" w:eastAsiaTheme="minorHAnsi" w:hAnsiTheme="minorHAnsi" w:cstheme="minorBidi"/>
          <w:sz w:val="24"/>
          <w:szCs w:val="24"/>
          <w:lang w:bidi="ar-SA"/>
        </w:rPr>
        <w:t xml:space="preserve">Horizon 20-20 aims at taking a closer look and doing </w:t>
      </w:r>
      <w:r w:rsidR="00CE6284" w:rsidRPr="00E80907">
        <w:rPr>
          <w:rFonts w:asciiTheme="minorHAnsi" w:eastAsiaTheme="minorHAnsi" w:hAnsiTheme="minorHAnsi" w:cstheme="minorBidi"/>
          <w:sz w:val="24"/>
          <w:szCs w:val="24"/>
          <w:lang w:bidi="ar-SA"/>
        </w:rPr>
        <w:t>an</w:t>
      </w:r>
      <w:r w:rsidRPr="00E80907">
        <w:rPr>
          <w:rFonts w:asciiTheme="minorHAnsi" w:eastAsiaTheme="minorHAnsi" w:hAnsiTheme="minorHAnsi" w:cstheme="minorBidi"/>
          <w:sz w:val="24"/>
          <w:szCs w:val="24"/>
          <w:lang w:bidi="ar-SA"/>
        </w:rPr>
        <w:t xml:space="preserve"> in-depth-study at the current crime patterns, possible factors and investigating the possibility to predict criminal events for specific areas. The application will make use of new generation software technologies as ML and Big Data tools to analyze and predict. </w:t>
      </w:r>
    </w:p>
    <w:bookmarkEnd w:id="2"/>
    <w:bookmarkEnd w:id="3"/>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85025" w:rsidRDefault="00C85025" w:rsidP="00C3320D">
      <w:pPr>
        <w:pStyle w:val="Heading1"/>
      </w:pPr>
      <w:bookmarkStart w:id="4" w:name="_Toc504474955"/>
    </w:p>
    <w:p w:rsidR="00C63C64" w:rsidRPr="00C3320D" w:rsidRDefault="00C63C64" w:rsidP="00C3320D">
      <w:pPr>
        <w:pStyle w:val="Heading1"/>
      </w:pPr>
      <w:bookmarkStart w:id="5" w:name="_Toc504920503"/>
      <w:r w:rsidRPr="00C3320D">
        <w:t>AIMS AND O</w:t>
      </w:r>
      <w:bookmarkEnd w:id="4"/>
      <w:r w:rsidRPr="00C3320D">
        <w:t>BJECTIVES</w:t>
      </w:r>
      <w:bookmarkEnd w:id="5"/>
    </w:p>
    <w:p w:rsidR="00C63C64" w:rsidRDefault="00C63C64" w:rsidP="00C63C64">
      <w:pPr>
        <w:pStyle w:val="SectionBody"/>
        <w:numPr>
          <w:ilvl w:val="0"/>
          <w:numId w:val="0"/>
        </w:numPr>
      </w:pPr>
    </w:p>
    <w:p w:rsidR="00C63C64" w:rsidRPr="00C63C64" w:rsidRDefault="00C63C64" w:rsidP="00C63C64">
      <w:pPr>
        <w:pStyle w:val="SectionBody"/>
        <w:numPr>
          <w:ilvl w:val="0"/>
          <w:numId w:val="0"/>
        </w:numPr>
        <w:rPr>
          <w:rFonts w:ascii="Times New Roman" w:hAnsi="Times New Roman" w:cs="Times New Roman"/>
          <w:sz w:val="24"/>
          <w:szCs w:val="24"/>
        </w:rPr>
      </w:pPr>
      <w:r w:rsidRPr="00C63C64">
        <w:rPr>
          <w:rFonts w:ascii="Times New Roman" w:hAnsi="Times New Roman" w:cs="Times New Roman"/>
          <w:sz w:val="24"/>
          <w:szCs w:val="24"/>
        </w:rPr>
        <w:t>Objectives are stated below:-</w:t>
      </w:r>
    </w:p>
    <w:p w:rsidR="00C63C64" w:rsidRPr="004F3BA3" w:rsidRDefault="00C63C64" w:rsidP="00C63C64">
      <w:pPr>
        <w:pStyle w:val="SectionBody"/>
        <w:rPr>
          <w:rFonts w:asciiTheme="minorHAnsi" w:eastAsiaTheme="minorHAnsi" w:hAnsiTheme="minorHAnsi" w:cstheme="minorBidi"/>
          <w:sz w:val="24"/>
          <w:szCs w:val="24"/>
          <w:lang w:bidi="ar-SA"/>
        </w:rPr>
      </w:pPr>
      <w:r w:rsidRPr="004F3BA3">
        <w:rPr>
          <w:rFonts w:asciiTheme="minorHAnsi" w:eastAsiaTheme="minorHAnsi" w:hAnsiTheme="minorHAnsi" w:cstheme="minorBidi"/>
          <w:sz w:val="24"/>
          <w:szCs w:val="24"/>
          <w:lang w:bidi="ar-SA"/>
        </w:rPr>
        <w:t>Descriptive summary of crime patterns region-wise.</w:t>
      </w:r>
    </w:p>
    <w:p w:rsidR="00C63C64" w:rsidRPr="004F3BA3" w:rsidRDefault="00C63C64" w:rsidP="00C63C64">
      <w:pPr>
        <w:pStyle w:val="SectionBody"/>
        <w:rPr>
          <w:rFonts w:asciiTheme="minorHAnsi" w:eastAsiaTheme="minorHAnsi" w:hAnsiTheme="minorHAnsi" w:cstheme="minorBidi"/>
          <w:sz w:val="24"/>
          <w:szCs w:val="24"/>
          <w:lang w:bidi="ar-SA"/>
        </w:rPr>
      </w:pPr>
      <w:r w:rsidRPr="004F3BA3">
        <w:rPr>
          <w:rFonts w:asciiTheme="minorHAnsi" w:eastAsiaTheme="minorHAnsi" w:hAnsiTheme="minorHAnsi" w:cstheme="minorBidi"/>
          <w:sz w:val="24"/>
          <w:szCs w:val="24"/>
          <w:lang w:bidi="ar-SA"/>
        </w:rPr>
        <w:t>Groupings of high disturbed, moderate disturbed and low disturbed regions.</w:t>
      </w:r>
    </w:p>
    <w:p w:rsidR="00C63C64" w:rsidRPr="004F3BA3" w:rsidRDefault="00C63C64" w:rsidP="00C63C64">
      <w:pPr>
        <w:pStyle w:val="SectionBody"/>
        <w:rPr>
          <w:rFonts w:asciiTheme="minorHAnsi" w:eastAsiaTheme="minorHAnsi" w:hAnsiTheme="minorHAnsi" w:cstheme="minorBidi"/>
          <w:sz w:val="24"/>
          <w:szCs w:val="24"/>
          <w:lang w:bidi="ar-SA"/>
        </w:rPr>
      </w:pPr>
      <w:r w:rsidRPr="004F3BA3">
        <w:rPr>
          <w:rFonts w:asciiTheme="minorHAnsi" w:eastAsiaTheme="minorHAnsi" w:hAnsiTheme="minorHAnsi" w:cstheme="minorBidi"/>
          <w:sz w:val="24"/>
          <w:szCs w:val="24"/>
          <w:lang w:bidi="ar-SA"/>
        </w:rPr>
        <w:t>Prediction of criminal activities for specific regions</w:t>
      </w:r>
    </w:p>
    <w:p w:rsidR="00C63C64" w:rsidRPr="004F3BA3" w:rsidRDefault="00C63C64" w:rsidP="00C63C64">
      <w:pPr>
        <w:pStyle w:val="SectionBody"/>
        <w:rPr>
          <w:rFonts w:asciiTheme="minorHAnsi" w:eastAsiaTheme="minorHAnsi" w:hAnsiTheme="minorHAnsi" w:cstheme="minorBidi"/>
          <w:sz w:val="24"/>
          <w:szCs w:val="24"/>
          <w:lang w:bidi="ar-SA"/>
        </w:rPr>
      </w:pPr>
      <w:r w:rsidRPr="004F3BA3">
        <w:rPr>
          <w:rFonts w:asciiTheme="minorHAnsi" w:eastAsiaTheme="minorHAnsi" w:hAnsiTheme="minorHAnsi" w:cstheme="minorBidi"/>
          <w:sz w:val="24"/>
          <w:szCs w:val="24"/>
          <w:lang w:bidi="ar-SA"/>
        </w:rPr>
        <w:t>Comparative study of criminal activities over the years (decline/increase)</w:t>
      </w:r>
    </w:p>
    <w:p w:rsidR="00C63C64" w:rsidRPr="004F3BA3" w:rsidRDefault="00C63C64" w:rsidP="00C63C64">
      <w:pPr>
        <w:pStyle w:val="SectionBody"/>
        <w:rPr>
          <w:rFonts w:asciiTheme="minorHAnsi" w:eastAsiaTheme="minorHAnsi" w:hAnsiTheme="minorHAnsi" w:cstheme="minorBidi"/>
          <w:sz w:val="24"/>
          <w:szCs w:val="24"/>
          <w:lang w:bidi="ar-SA"/>
        </w:rPr>
      </w:pPr>
      <w:r w:rsidRPr="004F3BA3">
        <w:rPr>
          <w:rFonts w:asciiTheme="minorHAnsi" w:eastAsiaTheme="minorHAnsi" w:hAnsiTheme="minorHAnsi" w:cstheme="minorBidi"/>
          <w:sz w:val="24"/>
          <w:szCs w:val="24"/>
          <w:lang w:bidi="ar-SA"/>
        </w:rPr>
        <w:t>The output will be in form of graphical representation for quick and easier understanding.</w:t>
      </w: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2E046E" w:rsidRDefault="002E046E" w:rsidP="00C3320D">
      <w:pPr>
        <w:pStyle w:val="Heading1"/>
      </w:pPr>
    </w:p>
    <w:p w:rsidR="00C63C64" w:rsidRDefault="00C63C64" w:rsidP="00C3320D">
      <w:pPr>
        <w:pStyle w:val="Heading1"/>
      </w:pPr>
      <w:bookmarkStart w:id="6" w:name="_Toc504920504"/>
      <w:r w:rsidRPr="00C3320D">
        <w:t>DATASETS</w:t>
      </w:r>
      <w:bookmarkEnd w:id="6"/>
    </w:p>
    <w:p w:rsidR="00A279AD" w:rsidRDefault="00A279AD" w:rsidP="00A279AD"/>
    <w:p w:rsidR="00A279AD" w:rsidRPr="00747C86" w:rsidRDefault="00747C86" w:rsidP="00A279AD">
      <w:pPr>
        <w:rPr>
          <w:rFonts w:asciiTheme="minorHAnsi" w:hAnsiTheme="minorHAnsi"/>
          <w:sz w:val="22"/>
          <w:szCs w:val="22"/>
        </w:rPr>
      </w:pPr>
      <w:r>
        <w:rPr>
          <w:rFonts w:asciiTheme="minorHAnsi" w:hAnsiTheme="minorHAnsi"/>
          <w:sz w:val="22"/>
          <w:szCs w:val="22"/>
        </w:rPr>
        <w:t xml:space="preserve">The </w:t>
      </w:r>
      <w:r w:rsidRPr="00747C86">
        <w:rPr>
          <w:rFonts w:asciiTheme="minorHAnsi" w:hAnsiTheme="minorHAnsi"/>
          <w:sz w:val="22"/>
          <w:szCs w:val="22"/>
        </w:rPr>
        <w:t>dataset</w:t>
      </w:r>
      <w:r>
        <w:rPr>
          <w:rFonts w:asciiTheme="minorHAnsi" w:hAnsiTheme="minorHAnsi"/>
          <w:sz w:val="22"/>
          <w:szCs w:val="22"/>
        </w:rPr>
        <w:t>s</w:t>
      </w:r>
      <w:r w:rsidR="00A279AD" w:rsidRPr="00747C86">
        <w:rPr>
          <w:rFonts w:asciiTheme="minorHAnsi" w:hAnsiTheme="minorHAnsi"/>
          <w:sz w:val="22"/>
          <w:szCs w:val="22"/>
        </w:rPr>
        <w:t xml:space="preserve"> contains complete information about various aspects of crimes happened</w:t>
      </w:r>
    </w:p>
    <w:p w:rsidR="00A279AD" w:rsidRDefault="00A279AD" w:rsidP="00747C86">
      <w:pPr>
        <w:rPr>
          <w:rFonts w:asciiTheme="minorHAnsi" w:hAnsiTheme="minorHAnsi"/>
          <w:sz w:val="22"/>
          <w:szCs w:val="22"/>
        </w:rPr>
      </w:pPr>
      <w:r w:rsidRPr="00747C86">
        <w:rPr>
          <w:rFonts w:asciiTheme="minorHAnsi" w:hAnsiTheme="minorHAnsi"/>
          <w:sz w:val="22"/>
          <w:szCs w:val="22"/>
        </w:rPr>
        <w:t xml:space="preserve">in India from 2001-14. </w:t>
      </w:r>
    </w:p>
    <w:p w:rsidR="009E7A18" w:rsidRDefault="009E7A18" w:rsidP="00747C86">
      <w:pPr>
        <w:rPr>
          <w:rFonts w:asciiTheme="minorHAnsi" w:hAnsiTheme="minorHAnsi"/>
          <w:sz w:val="22"/>
          <w:szCs w:val="22"/>
        </w:rPr>
      </w:pPr>
    </w:p>
    <w:p w:rsidR="009E7A18" w:rsidRPr="009E7A18" w:rsidRDefault="009E7A18" w:rsidP="00747C86">
      <w:pPr>
        <w:rPr>
          <w:rFonts w:asciiTheme="minorHAnsi" w:hAnsiTheme="minorHAnsi"/>
          <w:sz w:val="22"/>
          <w:szCs w:val="22"/>
        </w:rPr>
      </w:pPr>
      <w:r w:rsidRPr="009E7A18">
        <w:rPr>
          <w:rFonts w:asciiTheme="minorHAnsi" w:hAnsiTheme="minorHAnsi"/>
          <w:sz w:val="22"/>
          <w:szCs w:val="22"/>
        </w:rPr>
        <w:t xml:space="preserve">Reference- </w:t>
      </w:r>
      <w:hyperlink r:id="rId7" w:tgtFrame="_blank" w:history="1">
        <w:r w:rsidRPr="009E7A18">
          <w:rPr>
            <w:rStyle w:val="Hyperlink"/>
            <w:rFonts w:asciiTheme="minorHAnsi" w:eastAsiaTheme="majorEastAsia" w:hAnsiTheme="minorHAnsi" w:cs="Arial"/>
            <w:color w:val="1155CC"/>
            <w:sz w:val="22"/>
            <w:szCs w:val="22"/>
            <w:shd w:val="clear" w:color="auto" w:fill="FFFFFF"/>
          </w:rPr>
          <w:t>https://www.kaggle.com/rajanand/crime-in-india</w:t>
        </w:r>
      </w:hyperlink>
    </w:p>
    <w:p w:rsidR="00A279AD" w:rsidRPr="00747C86" w:rsidRDefault="00A279AD" w:rsidP="00A279AD">
      <w:pPr>
        <w:rPr>
          <w:rFonts w:asciiTheme="minorHAnsi" w:hAnsiTheme="minorHAnsi"/>
          <w:sz w:val="22"/>
          <w:szCs w:val="22"/>
        </w:rPr>
      </w:pPr>
    </w:p>
    <w:p w:rsidR="00A279AD" w:rsidRPr="00747C86" w:rsidRDefault="00747C86" w:rsidP="00A279AD">
      <w:pPr>
        <w:rPr>
          <w:rFonts w:asciiTheme="minorHAnsi" w:hAnsiTheme="minorHAnsi"/>
          <w:sz w:val="22"/>
          <w:szCs w:val="22"/>
        </w:rPr>
      </w:pPr>
      <w:r w:rsidRPr="00747C86">
        <w:rPr>
          <w:rFonts w:asciiTheme="minorHAnsi" w:hAnsiTheme="minorHAnsi"/>
          <w:sz w:val="22"/>
          <w:szCs w:val="22"/>
        </w:rPr>
        <w:t>I:</w:t>
      </w:r>
      <w:r w:rsidR="00A279AD" w:rsidRPr="00747C86">
        <w:rPr>
          <w:rFonts w:asciiTheme="minorHAnsi" w:hAnsiTheme="minorHAnsi"/>
          <w:sz w:val="22"/>
          <w:szCs w:val="22"/>
        </w:rPr>
        <w:t xml:space="preserve"> SC/ST Cases Reported and their Disposal by Police and Court</w:t>
      </w:r>
    </w:p>
    <w:p w:rsidR="00A279AD" w:rsidRPr="006A29E5" w:rsidRDefault="00A279AD" w:rsidP="006A29E5">
      <w:pPr>
        <w:pStyle w:val="ListParagraph"/>
        <w:numPr>
          <w:ilvl w:val="0"/>
          <w:numId w:val="10"/>
        </w:numPr>
      </w:pPr>
      <w:r w:rsidRPr="006A29E5">
        <w:t>Crime against SCs</w:t>
      </w:r>
    </w:p>
    <w:p w:rsidR="00A279AD" w:rsidRPr="00747C86" w:rsidRDefault="00A279AD" w:rsidP="006A29E5">
      <w:pPr>
        <w:pStyle w:val="ListParagraph"/>
        <w:numPr>
          <w:ilvl w:val="0"/>
          <w:numId w:val="10"/>
        </w:numPr>
      </w:pPr>
      <w:r w:rsidRPr="00747C86">
        <w:t>Crime against STs</w:t>
      </w:r>
    </w:p>
    <w:p w:rsidR="00A279AD" w:rsidRPr="00747C86" w:rsidRDefault="00747C86" w:rsidP="00A279AD">
      <w:pPr>
        <w:rPr>
          <w:rFonts w:asciiTheme="minorHAnsi" w:hAnsiTheme="minorHAnsi"/>
          <w:sz w:val="22"/>
          <w:szCs w:val="22"/>
        </w:rPr>
      </w:pPr>
      <w:r w:rsidRPr="00747C86">
        <w:rPr>
          <w:rFonts w:asciiTheme="minorHAnsi" w:hAnsiTheme="minorHAnsi"/>
          <w:sz w:val="22"/>
          <w:szCs w:val="22"/>
        </w:rPr>
        <w:t>II:</w:t>
      </w:r>
      <w:r w:rsidR="00A279AD" w:rsidRPr="00747C86">
        <w:rPr>
          <w:rFonts w:asciiTheme="minorHAnsi" w:hAnsiTheme="minorHAnsi"/>
          <w:sz w:val="22"/>
          <w:szCs w:val="22"/>
        </w:rPr>
        <w:t xml:space="preserve"> Children Cases Reported and their Disposal by Police and Court</w:t>
      </w:r>
    </w:p>
    <w:p w:rsidR="00A279AD" w:rsidRPr="00747C86" w:rsidRDefault="00A279AD" w:rsidP="00A279AD">
      <w:pPr>
        <w:rPr>
          <w:rFonts w:asciiTheme="minorHAnsi" w:hAnsiTheme="minorHAnsi"/>
          <w:sz w:val="22"/>
          <w:szCs w:val="22"/>
        </w:rPr>
      </w:pPr>
    </w:p>
    <w:p w:rsidR="00A279AD" w:rsidRPr="00747C86" w:rsidRDefault="00A279AD" w:rsidP="006A29E5">
      <w:pPr>
        <w:pStyle w:val="ListParagraph"/>
        <w:numPr>
          <w:ilvl w:val="0"/>
          <w:numId w:val="10"/>
        </w:numPr>
      </w:pPr>
      <w:r w:rsidRPr="00747C86">
        <w:t>Buying of Girls for Prostitution (Section 373 IPC)</w:t>
      </w:r>
    </w:p>
    <w:p w:rsidR="00A279AD" w:rsidRPr="00747C86" w:rsidRDefault="00A279AD" w:rsidP="006A29E5">
      <w:pPr>
        <w:pStyle w:val="ListParagraph"/>
        <w:numPr>
          <w:ilvl w:val="0"/>
          <w:numId w:val="10"/>
        </w:numPr>
      </w:pPr>
      <w:r w:rsidRPr="00747C86">
        <w:t>Child Marriage Restraint Act, 1929</w:t>
      </w:r>
    </w:p>
    <w:p w:rsidR="00A279AD" w:rsidRPr="00747C86" w:rsidRDefault="00A279AD" w:rsidP="006A29E5">
      <w:pPr>
        <w:pStyle w:val="ListParagraph"/>
        <w:numPr>
          <w:ilvl w:val="0"/>
          <w:numId w:val="10"/>
        </w:numPr>
      </w:pPr>
      <w:r w:rsidRPr="00747C86">
        <w:t>Foeticide (Section 315 and 316 IPC)</w:t>
      </w:r>
    </w:p>
    <w:p w:rsidR="00A279AD" w:rsidRPr="00747C86" w:rsidRDefault="00A279AD" w:rsidP="006A29E5">
      <w:pPr>
        <w:pStyle w:val="ListParagraph"/>
        <w:numPr>
          <w:ilvl w:val="0"/>
          <w:numId w:val="10"/>
        </w:numPr>
      </w:pPr>
      <w:r w:rsidRPr="00747C86">
        <w:t>Murder (Section 302, 315 IPC)</w:t>
      </w:r>
    </w:p>
    <w:p w:rsidR="00A279AD" w:rsidRPr="00747C86" w:rsidRDefault="00A279AD" w:rsidP="006A29E5">
      <w:pPr>
        <w:pStyle w:val="ListParagraph"/>
        <w:numPr>
          <w:ilvl w:val="0"/>
          <w:numId w:val="10"/>
        </w:numPr>
      </w:pPr>
      <w:r w:rsidRPr="00747C86">
        <w:t>Other Crimes against Children</w:t>
      </w:r>
    </w:p>
    <w:p w:rsidR="00A279AD" w:rsidRPr="00747C86" w:rsidRDefault="00A279AD" w:rsidP="006A29E5">
      <w:pPr>
        <w:pStyle w:val="ListParagraph"/>
        <w:numPr>
          <w:ilvl w:val="0"/>
          <w:numId w:val="10"/>
        </w:numPr>
      </w:pPr>
      <w:r w:rsidRPr="00747C86">
        <w:t>Total Crimes against Children</w:t>
      </w:r>
    </w:p>
    <w:p w:rsidR="00747C86" w:rsidRDefault="00747C86" w:rsidP="00A279AD">
      <w:pPr>
        <w:rPr>
          <w:rFonts w:asciiTheme="minorHAnsi" w:hAnsiTheme="minorHAnsi"/>
          <w:sz w:val="22"/>
          <w:szCs w:val="22"/>
        </w:rPr>
      </w:pPr>
    </w:p>
    <w:p w:rsidR="00A279AD" w:rsidRPr="00747C86" w:rsidRDefault="00747C86" w:rsidP="00A279AD">
      <w:pPr>
        <w:rPr>
          <w:rFonts w:asciiTheme="minorHAnsi" w:hAnsiTheme="minorHAnsi"/>
          <w:sz w:val="22"/>
          <w:szCs w:val="22"/>
        </w:rPr>
      </w:pPr>
      <w:r w:rsidRPr="00747C86">
        <w:rPr>
          <w:rFonts w:asciiTheme="minorHAnsi" w:hAnsiTheme="minorHAnsi"/>
          <w:sz w:val="22"/>
          <w:szCs w:val="22"/>
        </w:rPr>
        <w:t>II</w:t>
      </w:r>
      <w:r>
        <w:rPr>
          <w:rFonts w:asciiTheme="minorHAnsi" w:hAnsiTheme="minorHAnsi"/>
          <w:sz w:val="22"/>
          <w:szCs w:val="22"/>
        </w:rPr>
        <w:t>I</w:t>
      </w:r>
      <w:r w:rsidRPr="00747C86">
        <w:rPr>
          <w:rFonts w:asciiTheme="minorHAnsi" w:hAnsiTheme="minorHAnsi"/>
          <w:sz w:val="22"/>
          <w:szCs w:val="22"/>
        </w:rPr>
        <w:t xml:space="preserve">: </w:t>
      </w:r>
      <w:r w:rsidR="00A279AD" w:rsidRPr="00747C86">
        <w:rPr>
          <w:rFonts w:asciiTheme="minorHAnsi" w:hAnsiTheme="minorHAnsi"/>
          <w:sz w:val="22"/>
          <w:szCs w:val="22"/>
        </w:rPr>
        <w:t xml:space="preserve">Cases under Crime </w:t>
      </w:r>
      <w:r w:rsidRPr="00747C86">
        <w:rPr>
          <w:rFonts w:asciiTheme="minorHAnsi" w:hAnsiTheme="minorHAnsi"/>
          <w:sz w:val="22"/>
          <w:szCs w:val="22"/>
        </w:rPr>
        <w:t>against</w:t>
      </w:r>
      <w:r w:rsidR="00A279AD" w:rsidRPr="00747C86">
        <w:rPr>
          <w:rFonts w:asciiTheme="minorHAnsi" w:hAnsiTheme="minorHAnsi"/>
          <w:sz w:val="22"/>
          <w:szCs w:val="22"/>
        </w:rPr>
        <w:t xml:space="preserve"> Women</w:t>
      </w:r>
    </w:p>
    <w:p w:rsidR="00A279AD" w:rsidRPr="00747C86" w:rsidRDefault="00A279AD" w:rsidP="006A29E5">
      <w:pPr>
        <w:pStyle w:val="ListParagraph"/>
        <w:numPr>
          <w:ilvl w:val="0"/>
          <w:numId w:val="10"/>
        </w:numPr>
      </w:pPr>
      <w:r w:rsidRPr="00747C86">
        <w:t>Rape</w:t>
      </w:r>
    </w:p>
    <w:p w:rsidR="00A279AD" w:rsidRPr="00747C86" w:rsidRDefault="00A279AD" w:rsidP="006A29E5">
      <w:pPr>
        <w:pStyle w:val="ListParagraph"/>
        <w:numPr>
          <w:ilvl w:val="0"/>
          <w:numId w:val="10"/>
        </w:numPr>
      </w:pPr>
      <w:r w:rsidRPr="00747C86">
        <w:t>Kidnapping &amp; Abduction of Women &amp; Girls</w:t>
      </w:r>
    </w:p>
    <w:p w:rsidR="00A279AD" w:rsidRPr="00747C86" w:rsidRDefault="00A279AD" w:rsidP="006A29E5">
      <w:pPr>
        <w:pStyle w:val="ListParagraph"/>
        <w:numPr>
          <w:ilvl w:val="0"/>
          <w:numId w:val="10"/>
        </w:numPr>
      </w:pPr>
      <w:r w:rsidRPr="00747C86">
        <w:t>Dowry Deaths</w:t>
      </w:r>
    </w:p>
    <w:p w:rsidR="00A279AD" w:rsidRPr="00747C86" w:rsidRDefault="00747C86" w:rsidP="006A29E5">
      <w:pPr>
        <w:pStyle w:val="ListParagraph"/>
        <w:numPr>
          <w:ilvl w:val="0"/>
          <w:numId w:val="10"/>
        </w:numPr>
      </w:pPr>
      <w:r w:rsidRPr="00747C86">
        <w:t>Cruelty</w:t>
      </w:r>
      <w:r w:rsidR="00A279AD" w:rsidRPr="00747C86">
        <w:t xml:space="preserve"> by Husband and Relatives</w:t>
      </w:r>
    </w:p>
    <w:p w:rsidR="00A279AD" w:rsidRPr="00747C86" w:rsidRDefault="00A279AD" w:rsidP="006A29E5">
      <w:pPr>
        <w:pStyle w:val="ListParagraph"/>
        <w:numPr>
          <w:ilvl w:val="0"/>
          <w:numId w:val="10"/>
        </w:numPr>
      </w:pPr>
      <w:r w:rsidRPr="00747C86">
        <w:t>Importation of Girls</w:t>
      </w:r>
    </w:p>
    <w:p w:rsidR="00A279AD" w:rsidRPr="00747C86" w:rsidRDefault="00A279AD" w:rsidP="006A29E5">
      <w:pPr>
        <w:pStyle w:val="ListParagraph"/>
        <w:numPr>
          <w:ilvl w:val="0"/>
          <w:numId w:val="10"/>
        </w:numPr>
      </w:pPr>
      <w:r w:rsidRPr="00747C86">
        <w:t>Assault</w:t>
      </w:r>
    </w:p>
    <w:p w:rsidR="00A279AD" w:rsidRPr="00747C86" w:rsidRDefault="00A279AD" w:rsidP="006A29E5">
      <w:pPr>
        <w:pStyle w:val="ListParagraph"/>
        <w:numPr>
          <w:ilvl w:val="0"/>
          <w:numId w:val="10"/>
        </w:numPr>
      </w:pPr>
      <w:r w:rsidRPr="00747C86">
        <w:t xml:space="preserve">Total Crimes </w:t>
      </w:r>
      <w:r w:rsidR="00747C86" w:rsidRPr="00747C86">
        <w:t>against</w:t>
      </w:r>
      <w:r w:rsidRPr="00747C86">
        <w:t xml:space="preserve"> Women</w:t>
      </w:r>
    </w:p>
    <w:p w:rsidR="00A279AD" w:rsidRPr="00747C86" w:rsidRDefault="00A279AD" w:rsidP="006A29E5">
      <w:pPr>
        <w:pStyle w:val="ListParagraph"/>
        <w:numPr>
          <w:ilvl w:val="0"/>
          <w:numId w:val="10"/>
        </w:numPr>
      </w:pPr>
      <w:r w:rsidRPr="00747C86">
        <w:t>Importation of Girls</w:t>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ab/>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Some of the data</w:t>
      </w:r>
      <w:r w:rsidR="00FF78EB">
        <w:rPr>
          <w:rFonts w:asciiTheme="minorHAnsi" w:hAnsiTheme="minorHAnsi"/>
          <w:sz w:val="22"/>
          <w:szCs w:val="22"/>
        </w:rPr>
        <w:t>sets</w:t>
      </w:r>
      <w:r w:rsidRPr="00747C86">
        <w:rPr>
          <w:rFonts w:asciiTheme="minorHAnsi" w:hAnsiTheme="minorHAnsi"/>
          <w:sz w:val="22"/>
          <w:szCs w:val="22"/>
        </w:rPr>
        <w:t xml:space="preserve"> contains district level </w:t>
      </w:r>
      <w:r w:rsidR="00FF78EB">
        <w:rPr>
          <w:rFonts w:asciiTheme="minorHAnsi" w:hAnsiTheme="minorHAnsi"/>
          <w:sz w:val="22"/>
          <w:szCs w:val="22"/>
        </w:rPr>
        <w:t>information</w:t>
      </w:r>
      <w:r w:rsidRPr="00747C86">
        <w:rPr>
          <w:rFonts w:asciiTheme="minorHAnsi" w:hAnsiTheme="minorHAnsi"/>
          <w:sz w:val="22"/>
          <w:szCs w:val="22"/>
        </w:rPr>
        <w:t xml:space="preserve">. </w:t>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Th</w:t>
      </w:r>
      <w:r w:rsidR="00FF78EB">
        <w:rPr>
          <w:rFonts w:asciiTheme="minorHAnsi" w:hAnsiTheme="minorHAnsi"/>
          <w:sz w:val="22"/>
          <w:szCs w:val="22"/>
        </w:rPr>
        <w:t xml:space="preserve">e districts are police district headquarters </w:t>
      </w:r>
      <w:r w:rsidR="00FF78EB" w:rsidRPr="00747C86">
        <w:rPr>
          <w:rFonts w:asciiTheme="minorHAnsi" w:hAnsiTheme="minorHAnsi"/>
          <w:sz w:val="22"/>
          <w:szCs w:val="22"/>
        </w:rPr>
        <w:t>or</w:t>
      </w:r>
      <w:r w:rsidRPr="00747C86">
        <w:rPr>
          <w:rFonts w:asciiTheme="minorHAnsi" w:hAnsiTheme="minorHAnsi"/>
          <w:sz w:val="22"/>
          <w:szCs w:val="22"/>
        </w:rPr>
        <w:t xml:space="preserve"> special police unit. </w:t>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 xml:space="preserve">Therefore these may be different from revenue districts. </w:t>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 xml:space="preserve">Most of the data is from 2001 to 2010. </w:t>
      </w:r>
    </w:p>
    <w:p w:rsidR="00A279AD" w:rsidRPr="00747C86" w:rsidRDefault="00A279AD" w:rsidP="00A279AD">
      <w:pPr>
        <w:rPr>
          <w:rFonts w:asciiTheme="minorHAnsi" w:hAnsiTheme="minorHAnsi"/>
          <w:sz w:val="22"/>
          <w:szCs w:val="22"/>
        </w:rPr>
      </w:pPr>
      <w:r w:rsidRPr="00747C86">
        <w:rPr>
          <w:rFonts w:asciiTheme="minorHAnsi" w:hAnsiTheme="minorHAnsi"/>
          <w:sz w:val="22"/>
          <w:szCs w:val="22"/>
        </w:rPr>
        <w:t>But there are few files which has data only from 2011 and few are having 2001-14.</w:t>
      </w: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C63C64" w:rsidRDefault="00C63C64" w:rsidP="00C63C64">
      <w:pPr>
        <w:jc w:val="center"/>
        <w:rPr>
          <w:sz w:val="28"/>
        </w:rPr>
      </w:pPr>
    </w:p>
    <w:p w:rsidR="00530946" w:rsidRDefault="00530946" w:rsidP="00C3320D">
      <w:pPr>
        <w:pStyle w:val="Heading1"/>
      </w:pPr>
      <w:bookmarkStart w:id="7" w:name="_Toc504920505"/>
    </w:p>
    <w:p w:rsidR="002870A1" w:rsidRDefault="002870A1" w:rsidP="002870A1"/>
    <w:p w:rsidR="002870A1" w:rsidRDefault="002870A1" w:rsidP="002870A1"/>
    <w:p w:rsidR="002870A1" w:rsidRDefault="002870A1" w:rsidP="002870A1"/>
    <w:p w:rsidR="002870A1" w:rsidRDefault="002870A1" w:rsidP="002870A1"/>
    <w:p w:rsidR="002870A1" w:rsidRDefault="002870A1" w:rsidP="002870A1"/>
    <w:p w:rsidR="002870A1" w:rsidRPr="002870A1" w:rsidRDefault="002870A1" w:rsidP="002870A1"/>
    <w:p w:rsidR="00C63C64" w:rsidRDefault="00C63C64" w:rsidP="00C3320D">
      <w:pPr>
        <w:pStyle w:val="Heading1"/>
        <w:rPr>
          <w:sz w:val="28"/>
        </w:rPr>
      </w:pPr>
      <w:r w:rsidRPr="00C3320D">
        <w:t>PROBLEM STATEMENTS</w:t>
      </w:r>
      <w:bookmarkEnd w:id="7"/>
      <w:r>
        <w:rPr>
          <w:sz w:val="28"/>
        </w:rPr>
        <w:t xml:space="preserve"> </w:t>
      </w:r>
    </w:p>
    <w:p w:rsidR="00C63C64" w:rsidRDefault="00C63C64" w:rsidP="00C63C64">
      <w:pPr>
        <w:jc w:val="center"/>
        <w:rPr>
          <w:sz w:val="28"/>
        </w:rPr>
      </w:pPr>
    </w:p>
    <w:p w:rsidR="00C63C64" w:rsidRPr="002569F1" w:rsidRDefault="00C63C64" w:rsidP="00C63C64">
      <w:pPr>
        <w:rPr>
          <w:rFonts w:asciiTheme="minorHAnsi" w:hAnsiTheme="minorHAnsi"/>
          <w:b/>
          <w:sz w:val="24"/>
          <w:szCs w:val="24"/>
          <w:u w:val="single"/>
        </w:rPr>
      </w:pPr>
      <w:r w:rsidRPr="002569F1">
        <w:rPr>
          <w:rFonts w:asciiTheme="minorHAnsi" w:hAnsiTheme="minorHAnsi"/>
          <w:b/>
          <w:sz w:val="24"/>
          <w:szCs w:val="24"/>
          <w:u w:val="single"/>
        </w:rPr>
        <w:t>Descriptive analysis</w:t>
      </w:r>
    </w:p>
    <w:p w:rsidR="00C63C64" w:rsidRPr="00C63C64" w:rsidRDefault="00C63C64" w:rsidP="00C63C64">
      <w:pPr>
        <w:rPr>
          <w:sz w:val="24"/>
          <w:szCs w:val="24"/>
        </w:rPr>
      </w:pPr>
    </w:p>
    <w:p w:rsidR="00C63C64" w:rsidRPr="00C63C64" w:rsidRDefault="00C63C64" w:rsidP="00C63C64">
      <w:pPr>
        <w:pStyle w:val="ListParagraph"/>
        <w:numPr>
          <w:ilvl w:val="0"/>
          <w:numId w:val="6"/>
        </w:numPr>
        <w:rPr>
          <w:sz w:val="24"/>
          <w:szCs w:val="24"/>
        </w:rPr>
      </w:pPr>
      <w:r w:rsidRPr="00C63C64">
        <w:rPr>
          <w:sz w:val="24"/>
          <w:szCs w:val="24"/>
        </w:rPr>
        <w:t>District wise analysis</w:t>
      </w:r>
    </w:p>
    <w:p w:rsidR="00C63C64" w:rsidRPr="00C63C64" w:rsidRDefault="00C63C64" w:rsidP="00C63C64">
      <w:pPr>
        <w:pStyle w:val="ListParagraph"/>
        <w:numPr>
          <w:ilvl w:val="0"/>
          <w:numId w:val="6"/>
        </w:numPr>
        <w:rPr>
          <w:sz w:val="24"/>
          <w:szCs w:val="24"/>
        </w:rPr>
      </w:pPr>
      <w:r w:rsidRPr="00C63C64">
        <w:rPr>
          <w:sz w:val="24"/>
          <w:szCs w:val="24"/>
        </w:rPr>
        <w:t>State wise analysis</w:t>
      </w:r>
    </w:p>
    <w:p w:rsidR="00C63C64" w:rsidRPr="00C63C64" w:rsidRDefault="00C63C64" w:rsidP="00C63C64">
      <w:pPr>
        <w:pStyle w:val="ListParagraph"/>
        <w:numPr>
          <w:ilvl w:val="0"/>
          <w:numId w:val="6"/>
        </w:numPr>
        <w:rPr>
          <w:sz w:val="24"/>
          <w:szCs w:val="24"/>
        </w:rPr>
      </w:pPr>
      <w:r w:rsidRPr="00C63C64">
        <w:rPr>
          <w:sz w:val="24"/>
          <w:szCs w:val="24"/>
        </w:rPr>
        <w:t>Nature and density of crime in a particular locality for people to take corrective and precautionary measures.</w:t>
      </w:r>
    </w:p>
    <w:p w:rsidR="00C63C64" w:rsidRPr="00C63C64" w:rsidRDefault="00C63C64" w:rsidP="00C63C64">
      <w:pPr>
        <w:pStyle w:val="ListParagraph"/>
        <w:numPr>
          <w:ilvl w:val="0"/>
          <w:numId w:val="6"/>
        </w:numPr>
        <w:rPr>
          <w:sz w:val="24"/>
          <w:szCs w:val="24"/>
        </w:rPr>
      </w:pPr>
      <w:r w:rsidRPr="00C63C64">
        <w:rPr>
          <w:sz w:val="24"/>
          <w:szCs w:val="24"/>
        </w:rPr>
        <w:t>Overall crime awareness for an immigrant to a new city (depending on the data the person can take measures to choose and reside in a locality of his/her choice.</w:t>
      </w:r>
    </w:p>
    <w:p w:rsidR="00C63C64" w:rsidRPr="00C63C64" w:rsidRDefault="00C63C64" w:rsidP="00C63C64">
      <w:pPr>
        <w:pStyle w:val="ListParagraph"/>
        <w:numPr>
          <w:ilvl w:val="0"/>
          <w:numId w:val="6"/>
        </w:numPr>
        <w:rPr>
          <w:sz w:val="24"/>
          <w:szCs w:val="24"/>
        </w:rPr>
      </w:pPr>
      <w:r w:rsidRPr="00C63C64">
        <w:rPr>
          <w:sz w:val="24"/>
          <w:szCs w:val="24"/>
        </w:rPr>
        <w:t>Administration efficacy in dealing with criminal incidents (how efficiently police functions in a district/state).</w:t>
      </w:r>
    </w:p>
    <w:p w:rsidR="00C63C64" w:rsidRPr="00C63C64" w:rsidRDefault="00C63C64" w:rsidP="00C63C64">
      <w:pPr>
        <w:pStyle w:val="ListParagraph"/>
        <w:numPr>
          <w:ilvl w:val="0"/>
          <w:numId w:val="6"/>
        </w:numPr>
        <w:rPr>
          <w:sz w:val="24"/>
          <w:szCs w:val="24"/>
        </w:rPr>
      </w:pPr>
      <w:r w:rsidRPr="00C63C64">
        <w:rPr>
          <w:sz w:val="24"/>
          <w:szCs w:val="24"/>
        </w:rPr>
        <w:t>Crime against women.</w:t>
      </w:r>
    </w:p>
    <w:p w:rsidR="00C63C64" w:rsidRPr="00C63C64" w:rsidRDefault="00C63C64" w:rsidP="00C63C64">
      <w:pPr>
        <w:pStyle w:val="ListParagraph"/>
        <w:numPr>
          <w:ilvl w:val="0"/>
          <w:numId w:val="6"/>
        </w:numPr>
        <w:rPr>
          <w:sz w:val="24"/>
          <w:szCs w:val="24"/>
        </w:rPr>
      </w:pPr>
      <w:r w:rsidRPr="00C63C64">
        <w:rPr>
          <w:sz w:val="24"/>
          <w:szCs w:val="24"/>
        </w:rPr>
        <w:t>Crime against oppressed classes.</w:t>
      </w:r>
    </w:p>
    <w:p w:rsidR="00C63C64" w:rsidRPr="002569F1" w:rsidRDefault="00C63C64" w:rsidP="00C63C64">
      <w:pPr>
        <w:rPr>
          <w:rFonts w:asciiTheme="minorHAnsi" w:hAnsiTheme="minorHAnsi"/>
          <w:b/>
          <w:sz w:val="24"/>
          <w:szCs w:val="24"/>
          <w:u w:val="single"/>
        </w:rPr>
      </w:pPr>
      <w:r w:rsidRPr="002569F1">
        <w:rPr>
          <w:rFonts w:asciiTheme="minorHAnsi" w:hAnsiTheme="minorHAnsi"/>
          <w:b/>
          <w:sz w:val="24"/>
          <w:szCs w:val="24"/>
          <w:u w:val="single"/>
        </w:rPr>
        <w:t>Comparative analysis</w:t>
      </w:r>
    </w:p>
    <w:p w:rsidR="00C63C64" w:rsidRPr="00C63C64" w:rsidRDefault="00C63C64" w:rsidP="00C63C64">
      <w:pPr>
        <w:rPr>
          <w:sz w:val="24"/>
          <w:szCs w:val="24"/>
        </w:rPr>
      </w:pPr>
    </w:p>
    <w:p w:rsidR="00C63C64" w:rsidRPr="004F3BA3" w:rsidRDefault="00C63C64" w:rsidP="00C63C64">
      <w:pPr>
        <w:pStyle w:val="ListParagraph"/>
        <w:numPr>
          <w:ilvl w:val="0"/>
          <w:numId w:val="7"/>
        </w:numPr>
        <w:rPr>
          <w:sz w:val="24"/>
          <w:szCs w:val="24"/>
        </w:rPr>
      </w:pPr>
      <w:r w:rsidRPr="004F3BA3">
        <w:rPr>
          <w:sz w:val="24"/>
          <w:szCs w:val="24"/>
        </w:rPr>
        <w:t>District wise</w:t>
      </w:r>
    </w:p>
    <w:p w:rsidR="00C63C64" w:rsidRPr="004F3BA3" w:rsidRDefault="00C63C64" w:rsidP="00C63C64">
      <w:pPr>
        <w:pStyle w:val="ListParagraph"/>
        <w:numPr>
          <w:ilvl w:val="0"/>
          <w:numId w:val="7"/>
        </w:numPr>
        <w:rPr>
          <w:sz w:val="24"/>
          <w:szCs w:val="24"/>
        </w:rPr>
      </w:pPr>
      <w:r w:rsidRPr="004F3BA3">
        <w:rPr>
          <w:sz w:val="24"/>
          <w:szCs w:val="24"/>
        </w:rPr>
        <w:t>State wise</w:t>
      </w:r>
    </w:p>
    <w:p w:rsidR="00C63C64" w:rsidRPr="004F3BA3" w:rsidRDefault="00C63C64" w:rsidP="00C63C64">
      <w:pPr>
        <w:pStyle w:val="ListParagraph"/>
        <w:numPr>
          <w:ilvl w:val="0"/>
          <w:numId w:val="7"/>
        </w:numPr>
        <w:rPr>
          <w:sz w:val="24"/>
          <w:szCs w:val="24"/>
        </w:rPr>
      </w:pPr>
      <w:r w:rsidRPr="004F3BA3">
        <w:rPr>
          <w:sz w:val="24"/>
          <w:szCs w:val="24"/>
        </w:rPr>
        <w:t xml:space="preserve">Crime against women </w:t>
      </w:r>
      <w:r w:rsidR="00CE6284" w:rsidRPr="004F3BA3">
        <w:rPr>
          <w:sz w:val="24"/>
          <w:szCs w:val="24"/>
        </w:rPr>
        <w:t>vs.</w:t>
      </w:r>
      <w:r w:rsidRPr="004F3BA3">
        <w:rPr>
          <w:sz w:val="24"/>
          <w:szCs w:val="24"/>
        </w:rPr>
        <w:t xml:space="preserve"> all cases</w:t>
      </w:r>
    </w:p>
    <w:p w:rsidR="00C63C64" w:rsidRPr="004F3BA3" w:rsidRDefault="00C63C64" w:rsidP="00C63C64">
      <w:pPr>
        <w:pStyle w:val="ListParagraph"/>
        <w:numPr>
          <w:ilvl w:val="0"/>
          <w:numId w:val="7"/>
        </w:numPr>
        <w:rPr>
          <w:sz w:val="24"/>
          <w:szCs w:val="24"/>
        </w:rPr>
      </w:pPr>
      <w:r w:rsidRPr="004F3BA3">
        <w:rPr>
          <w:sz w:val="24"/>
          <w:szCs w:val="24"/>
        </w:rPr>
        <w:t xml:space="preserve">Crime against oppressed classes </w:t>
      </w:r>
      <w:r w:rsidR="00CE6284" w:rsidRPr="004F3BA3">
        <w:rPr>
          <w:sz w:val="24"/>
          <w:szCs w:val="24"/>
        </w:rPr>
        <w:t>vs.</w:t>
      </w:r>
      <w:r w:rsidRPr="004F3BA3">
        <w:rPr>
          <w:sz w:val="24"/>
          <w:szCs w:val="24"/>
        </w:rPr>
        <w:t xml:space="preserve"> crime against  general class</w:t>
      </w:r>
    </w:p>
    <w:p w:rsidR="00C63C64" w:rsidRPr="00C63C64" w:rsidRDefault="00C63C64" w:rsidP="00C63C64">
      <w:pPr>
        <w:pStyle w:val="ListParagraph"/>
        <w:numPr>
          <w:ilvl w:val="0"/>
          <w:numId w:val="7"/>
        </w:numPr>
        <w:rPr>
          <w:rFonts w:ascii="Times New Roman" w:hAnsi="Times New Roman" w:cs="Times New Roman"/>
          <w:sz w:val="24"/>
          <w:szCs w:val="24"/>
        </w:rPr>
      </w:pPr>
      <w:r w:rsidRPr="004F3BA3">
        <w:rPr>
          <w:sz w:val="24"/>
          <w:szCs w:val="24"/>
        </w:rPr>
        <w:t xml:space="preserve">Number of conviction under trials </w:t>
      </w:r>
      <w:r w:rsidR="00CE6284" w:rsidRPr="004F3BA3">
        <w:rPr>
          <w:sz w:val="24"/>
          <w:szCs w:val="24"/>
        </w:rPr>
        <w:t>vs.</w:t>
      </w:r>
      <w:r w:rsidRPr="004F3BA3">
        <w:rPr>
          <w:sz w:val="24"/>
          <w:szCs w:val="24"/>
        </w:rPr>
        <w:t xml:space="preserve"> no. of cases</w:t>
      </w:r>
      <w:r w:rsidRPr="00C63C64">
        <w:rPr>
          <w:rFonts w:ascii="Times New Roman" w:hAnsi="Times New Roman" w:cs="Times New Roman"/>
          <w:sz w:val="24"/>
          <w:szCs w:val="24"/>
        </w:rPr>
        <w:t>.</w:t>
      </w:r>
    </w:p>
    <w:p w:rsidR="00C63C64" w:rsidRPr="004F3BA3" w:rsidRDefault="00C63C64" w:rsidP="00C63C64">
      <w:pPr>
        <w:pStyle w:val="ListParagraph"/>
        <w:numPr>
          <w:ilvl w:val="0"/>
          <w:numId w:val="7"/>
        </w:numPr>
        <w:rPr>
          <w:sz w:val="24"/>
          <w:szCs w:val="24"/>
        </w:rPr>
      </w:pPr>
      <w:r w:rsidRPr="004F3BA3">
        <w:rPr>
          <w:sz w:val="24"/>
          <w:szCs w:val="24"/>
        </w:rPr>
        <w:t xml:space="preserve">Crime by </w:t>
      </w:r>
      <w:r w:rsidR="00CE6284" w:rsidRPr="004F3BA3">
        <w:rPr>
          <w:sz w:val="24"/>
          <w:szCs w:val="24"/>
        </w:rPr>
        <w:t>Juvenile</w:t>
      </w:r>
      <w:r w:rsidRPr="004F3BA3">
        <w:rPr>
          <w:sz w:val="24"/>
          <w:szCs w:val="24"/>
        </w:rPr>
        <w:t xml:space="preserve"> </w:t>
      </w:r>
      <w:r w:rsidR="00CE6284" w:rsidRPr="004F3BA3">
        <w:rPr>
          <w:sz w:val="24"/>
          <w:szCs w:val="24"/>
        </w:rPr>
        <w:t>vs.</w:t>
      </w:r>
      <w:r w:rsidRPr="004F3BA3">
        <w:rPr>
          <w:sz w:val="24"/>
          <w:szCs w:val="24"/>
        </w:rPr>
        <w:t xml:space="preserve"> regular cases</w:t>
      </w:r>
    </w:p>
    <w:p w:rsidR="00C63C64" w:rsidRPr="00C63C64" w:rsidRDefault="00C63C64" w:rsidP="00C63C64">
      <w:pPr>
        <w:rPr>
          <w:sz w:val="24"/>
          <w:szCs w:val="24"/>
        </w:rPr>
      </w:pPr>
    </w:p>
    <w:p w:rsidR="00C63C64" w:rsidRPr="00C63C64" w:rsidRDefault="00C63C64" w:rsidP="00C63C64">
      <w:pPr>
        <w:rPr>
          <w:sz w:val="24"/>
          <w:szCs w:val="24"/>
        </w:rPr>
      </w:pPr>
    </w:p>
    <w:p w:rsidR="00C63C64" w:rsidRPr="002569F1" w:rsidRDefault="00C63C64" w:rsidP="00C63C64">
      <w:pPr>
        <w:rPr>
          <w:rFonts w:asciiTheme="minorHAnsi" w:hAnsiTheme="minorHAnsi"/>
          <w:b/>
          <w:sz w:val="24"/>
          <w:szCs w:val="24"/>
          <w:u w:val="single"/>
        </w:rPr>
      </w:pPr>
      <w:r w:rsidRPr="002569F1">
        <w:rPr>
          <w:rFonts w:asciiTheme="minorHAnsi" w:hAnsiTheme="minorHAnsi"/>
          <w:b/>
          <w:sz w:val="24"/>
          <w:szCs w:val="24"/>
          <w:u w:val="single"/>
        </w:rPr>
        <w:t>Predictive analysis</w:t>
      </w:r>
    </w:p>
    <w:p w:rsidR="00C63C64" w:rsidRPr="00C63C64" w:rsidRDefault="00C63C64" w:rsidP="00C63C64">
      <w:pPr>
        <w:rPr>
          <w:sz w:val="24"/>
          <w:szCs w:val="24"/>
        </w:rPr>
      </w:pPr>
    </w:p>
    <w:p w:rsidR="00C63C64" w:rsidRPr="004F3BA3" w:rsidRDefault="00C63C64" w:rsidP="00C63C64">
      <w:pPr>
        <w:pStyle w:val="ListParagraph"/>
        <w:numPr>
          <w:ilvl w:val="0"/>
          <w:numId w:val="8"/>
        </w:numPr>
        <w:rPr>
          <w:sz w:val="24"/>
          <w:szCs w:val="24"/>
        </w:rPr>
      </w:pPr>
      <w:r w:rsidRPr="004F3BA3">
        <w:rPr>
          <w:sz w:val="24"/>
          <w:szCs w:val="24"/>
        </w:rPr>
        <w:t>District wise crime</w:t>
      </w:r>
    </w:p>
    <w:p w:rsidR="00C63C64" w:rsidRPr="004F3BA3" w:rsidRDefault="00C63C64" w:rsidP="00C63C64">
      <w:pPr>
        <w:pStyle w:val="ListParagraph"/>
        <w:numPr>
          <w:ilvl w:val="0"/>
          <w:numId w:val="8"/>
        </w:numPr>
        <w:rPr>
          <w:sz w:val="24"/>
          <w:szCs w:val="24"/>
        </w:rPr>
      </w:pPr>
      <w:r w:rsidRPr="004F3BA3">
        <w:rPr>
          <w:sz w:val="24"/>
          <w:szCs w:val="24"/>
        </w:rPr>
        <w:t xml:space="preserve">State wise crime </w:t>
      </w:r>
    </w:p>
    <w:p w:rsidR="00C63C64" w:rsidRPr="004F3BA3" w:rsidRDefault="00C63C64" w:rsidP="00C63C64">
      <w:pPr>
        <w:pStyle w:val="ListParagraph"/>
        <w:numPr>
          <w:ilvl w:val="0"/>
          <w:numId w:val="8"/>
        </w:numPr>
        <w:rPr>
          <w:sz w:val="24"/>
          <w:szCs w:val="24"/>
        </w:rPr>
      </w:pPr>
      <w:r w:rsidRPr="004F3BA3">
        <w:rPr>
          <w:sz w:val="24"/>
          <w:szCs w:val="24"/>
        </w:rPr>
        <w:t xml:space="preserve">Graphical representation of the data </w:t>
      </w:r>
      <w:r w:rsidR="00CE6284" w:rsidRPr="004F3BA3">
        <w:rPr>
          <w:sz w:val="24"/>
          <w:szCs w:val="24"/>
        </w:rPr>
        <w:t>predicting</w:t>
      </w:r>
      <w:r w:rsidRPr="004F3BA3">
        <w:rPr>
          <w:sz w:val="24"/>
          <w:szCs w:val="24"/>
        </w:rPr>
        <w:t xml:space="preserve"> the future trend taking an account of the current trend that can be used by law enforcing agencies and media.</w:t>
      </w:r>
    </w:p>
    <w:p w:rsidR="00C63C64" w:rsidRPr="00A23C00" w:rsidRDefault="00C63C64" w:rsidP="00C63C64">
      <w:pPr>
        <w:pStyle w:val="ListParagraph"/>
        <w:numPr>
          <w:ilvl w:val="0"/>
          <w:numId w:val="8"/>
        </w:numPr>
        <w:rPr>
          <w:rFonts w:ascii="Times New Roman" w:hAnsi="Times New Roman" w:cs="Times New Roman"/>
          <w:sz w:val="24"/>
          <w:szCs w:val="24"/>
        </w:rPr>
      </w:pPr>
      <w:r w:rsidRPr="004F3BA3">
        <w:rPr>
          <w:sz w:val="24"/>
          <w:szCs w:val="24"/>
        </w:rPr>
        <w:t>Future prediction of crime against oppressed classes with respect to current scenario.</w:t>
      </w:r>
    </w:p>
    <w:p w:rsidR="00A23C00" w:rsidRDefault="00A23C00" w:rsidP="00A23C00">
      <w:pPr>
        <w:rPr>
          <w:sz w:val="24"/>
          <w:szCs w:val="24"/>
        </w:rPr>
      </w:pPr>
    </w:p>
    <w:p w:rsidR="00A23C00" w:rsidRDefault="00A23C00" w:rsidP="00A23C00">
      <w:pPr>
        <w:rPr>
          <w:sz w:val="24"/>
          <w:szCs w:val="24"/>
        </w:rPr>
      </w:pPr>
    </w:p>
    <w:p w:rsidR="00A23C00" w:rsidRDefault="00A23C00" w:rsidP="00A23C00">
      <w:pPr>
        <w:rPr>
          <w:sz w:val="24"/>
          <w:szCs w:val="24"/>
        </w:rPr>
      </w:pPr>
    </w:p>
    <w:p w:rsidR="00A23C00" w:rsidRDefault="00A23C00" w:rsidP="00A23C00">
      <w:pPr>
        <w:rPr>
          <w:sz w:val="24"/>
          <w:szCs w:val="24"/>
        </w:rPr>
      </w:pPr>
    </w:p>
    <w:p w:rsidR="00A23C00" w:rsidRDefault="00A23C00" w:rsidP="00A23C00">
      <w:pPr>
        <w:rPr>
          <w:sz w:val="24"/>
          <w:szCs w:val="24"/>
        </w:rPr>
      </w:pPr>
    </w:p>
    <w:p w:rsidR="00A23C00" w:rsidRDefault="00A23C00" w:rsidP="00A23C00">
      <w:pPr>
        <w:rPr>
          <w:sz w:val="24"/>
          <w:szCs w:val="24"/>
        </w:rPr>
      </w:pPr>
    </w:p>
    <w:p w:rsidR="00A23C00" w:rsidRDefault="00A23C00" w:rsidP="00A23C00">
      <w:pPr>
        <w:rPr>
          <w:sz w:val="24"/>
          <w:szCs w:val="24"/>
        </w:rPr>
      </w:pPr>
    </w:p>
    <w:p w:rsidR="00A23C00" w:rsidRPr="00A23C00" w:rsidRDefault="00A23C00" w:rsidP="00A23C00">
      <w:pPr>
        <w:rPr>
          <w:sz w:val="24"/>
          <w:szCs w:val="24"/>
        </w:rPr>
      </w:pPr>
    </w:p>
    <w:p w:rsidR="00C63C64" w:rsidRDefault="00C63C64" w:rsidP="00C3320D">
      <w:pPr>
        <w:pStyle w:val="Heading1"/>
      </w:pPr>
      <w:bookmarkStart w:id="8" w:name="_Toc504920506"/>
      <w:r w:rsidRPr="00C3320D">
        <w:t>METHODOLOGY</w:t>
      </w:r>
      <w:bookmarkEnd w:id="8"/>
    </w:p>
    <w:p w:rsidR="004C505B" w:rsidRPr="004C505B" w:rsidRDefault="004C505B" w:rsidP="004C505B"/>
    <w:p w:rsidR="00C63C64" w:rsidRPr="00967C99" w:rsidRDefault="00370A13" w:rsidP="001B6623">
      <w:pPr>
        <w:rPr>
          <w:rFonts w:ascii="Calibri" w:hAnsi="Calibri" w:cs="Calibri"/>
          <w:sz w:val="22"/>
          <w:szCs w:val="22"/>
          <w:lang w:val="en"/>
        </w:rPr>
      </w:pPr>
      <w:r w:rsidRPr="00967C99">
        <w:rPr>
          <w:rFonts w:ascii="Calibri" w:hAnsi="Calibri" w:cs="Calibri"/>
          <w:sz w:val="22"/>
          <w:szCs w:val="22"/>
          <w:lang w:val="en"/>
        </w:rPr>
        <w:t>eXtreme Programming (XP) technique has been used to develop various modules of the application.</w:t>
      </w:r>
    </w:p>
    <w:p w:rsidR="00C63C64" w:rsidRDefault="00C63C64" w:rsidP="001B6623">
      <w:pPr>
        <w:rPr>
          <w:sz w:val="28"/>
        </w:rPr>
      </w:pPr>
    </w:p>
    <w:p w:rsidR="00967C99" w:rsidRPr="008E2620" w:rsidRDefault="00967C99" w:rsidP="00967C99">
      <w:pPr>
        <w:autoSpaceDE w:val="0"/>
        <w:autoSpaceDN w:val="0"/>
        <w:adjustRightInd w:val="0"/>
        <w:spacing w:after="200" w:line="276" w:lineRule="auto"/>
        <w:rPr>
          <w:rFonts w:ascii="Calibri" w:hAnsi="Calibri" w:cs="Calibri"/>
          <w:sz w:val="22"/>
          <w:szCs w:val="22"/>
          <w:u w:val="single"/>
          <w:lang w:val="en"/>
        </w:rPr>
      </w:pPr>
      <w:r w:rsidRPr="008E2620">
        <w:rPr>
          <w:rFonts w:ascii="Calibri" w:hAnsi="Calibri" w:cs="Calibri"/>
          <w:b/>
          <w:bCs/>
          <w:sz w:val="22"/>
          <w:szCs w:val="22"/>
          <w:u w:val="single"/>
          <w:lang w:val="en"/>
        </w:rPr>
        <w:t>Planning</w:t>
      </w:r>
    </w:p>
    <w:p w:rsidR="00967C99" w:rsidRPr="00EB546B" w:rsidRDefault="00967C99" w:rsidP="00EB546B">
      <w:pPr>
        <w:pStyle w:val="ListParagraph"/>
        <w:numPr>
          <w:ilvl w:val="0"/>
          <w:numId w:val="9"/>
        </w:numPr>
        <w:autoSpaceDE w:val="0"/>
        <w:autoSpaceDN w:val="0"/>
        <w:adjustRightInd w:val="0"/>
        <w:rPr>
          <w:rFonts w:ascii="Calibri" w:hAnsi="Calibri" w:cs="Calibri"/>
          <w:lang w:val="en"/>
        </w:rPr>
      </w:pPr>
      <w:r w:rsidRPr="00EB546B">
        <w:rPr>
          <w:rFonts w:ascii="Calibri" w:hAnsi="Calibri" w:cs="Calibri"/>
          <w:lang w:val="en"/>
        </w:rPr>
        <w:t>Identification of problem statement</w:t>
      </w:r>
    </w:p>
    <w:p w:rsidR="00967C99" w:rsidRPr="00EB546B" w:rsidRDefault="00967C99" w:rsidP="00EB546B">
      <w:pPr>
        <w:pStyle w:val="ListParagraph"/>
        <w:numPr>
          <w:ilvl w:val="0"/>
          <w:numId w:val="9"/>
        </w:numPr>
        <w:autoSpaceDE w:val="0"/>
        <w:autoSpaceDN w:val="0"/>
        <w:adjustRightInd w:val="0"/>
        <w:rPr>
          <w:rFonts w:ascii="Calibri" w:hAnsi="Calibri" w:cs="Calibri"/>
          <w:lang w:val="en"/>
        </w:rPr>
      </w:pPr>
      <w:r w:rsidRPr="00EB546B">
        <w:rPr>
          <w:rFonts w:ascii="Calibri" w:hAnsi="Calibri" w:cs="Calibri"/>
          <w:lang w:val="en"/>
        </w:rPr>
        <w:t>Infrastructure Requirements(s/w and h/w)</w:t>
      </w:r>
    </w:p>
    <w:p w:rsidR="00967C99" w:rsidRPr="00EB546B" w:rsidRDefault="00967C99" w:rsidP="00EB546B">
      <w:pPr>
        <w:pStyle w:val="ListParagraph"/>
        <w:numPr>
          <w:ilvl w:val="0"/>
          <w:numId w:val="9"/>
        </w:numPr>
        <w:autoSpaceDE w:val="0"/>
        <w:autoSpaceDN w:val="0"/>
        <w:adjustRightInd w:val="0"/>
        <w:rPr>
          <w:rFonts w:ascii="Calibri" w:hAnsi="Calibri" w:cs="Calibri"/>
          <w:lang w:val="en"/>
        </w:rPr>
      </w:pPr>
      <w:r w:rsidRPr="00EB546B">
        <w:rPr>
          <w:rFonts w:ascii="Calibri" w:hAnsi="Calibri" w:cs="Calibri"/>
          <w:lang w:val="en"/>
        </w:rPr>
        <w:t>Collection of crime datasets for 2001 till 2014</w:t>
      </w:r>
    </w:p>
    <w:p w:rsidR="00967C99" w:rsidRPr="008E2620" w:rsidRDefault="00967C99" w:rsidP="00967C99">
      <w:pPr>
        <w:autoSpaceDE w:val="0"/>
        <w:autoSpaceDN w:val="0"/>
        <w:adjustRightInd w:val="0"/>
        <w:spacing w:after="200" w:line="276" w:lineRule="auto"/>
        <w:rPr>
          <w:rFonts w:ascii="Calibri" w:hAnsi="Calibri" w:cs="Calibri"/>
          <w:sz w:val="22"/>
          <w:szCs w:val="22"/>
          <w:u w:val="single"/>
          <w:lang w:val="en"/>
        </w:rPr>
      </w:pPr>
      <w:r w:rsidRPr="008E2620">
        <w:rPr>
          <w:rFonts w:ascii="Calibri" w:hAnsi="Calibri" w:cs="Calibri"/>
          <w:b/>
          <w:bCs/>
          <w:sz w:val="22"/>
          <w:szCs w:val="22"/>
          <w:u w:val="single"/>
          <w:lang w:val="en"/>
        </w:rPr>
        <w:t>Analysis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Analysis of available datasets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Prioritize stories to prepare the model</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Scrubbing of stories for estimation</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Resource planning for DV and ML</w:t>
      </w:r>
    </w:p>
    <w:p w:rsidR="00967C99" w:rsidRPr="00912CC5" w:rsidRDefault="00967C99" w:rsidP="00967C99">
      <w:pPr>
        <w:autoSpaceDE w:val="0"/>
        <w:autoSpaceDN w:val="0"/>
        <w:adjustRightInd w:val="0"/>
        <w:spacing w:after="200" w:line="276" w:lineRule="auto"/>
        <w:rPr>
          <w:rFonts w:ascii="Calibri" w:hAnsi="Calibri" w:cs="Calibri"/>
          <w:b/>
          <w:bCs/>
          <w:sz w:val="22"/>
          <w:szCs w:val="22"/>
          <w:u w:val="single"/>
          <w:lang w:val="en"/>
        </w:rPr>
      </w:pPr>
      <w:r w:rsidRPr="00912CC5">
        <w:rPr>
          <w:rFonts w:ascii="Calibri" w:hAnsi="Calibri" w:cs="Calibri"/>
          <w:b/>
          <w:bCs/>
          <w:sz w:val="22"/>
          <w:szCs w:val="22"/>
          <w:u w:val="single"/>
          <w:lang w:val="en"/>
        </w:rPr>
        <w:t>Design</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 xml:space="preserve">Break down of </w:t>
      </w:r>
      <w:r w:rsidR="00C86EE4">
        <w:rPr>
          <w:rFonts w:ascii="Calibri" w:hAnsi="Calibri" w:cs="Calibri"/>
          <w:lang w:val="en"/>
        </w:rPr>
        <w:t>tasks (</w:t>
      </w:r>
      <w:r>
        <w:rPr>
          <w:rFonts w:ascii="Calibri" w:hAnsi="Calibri" w:cs="Calibri"/>
          <w:lang w:val="en"/>
        </w:rPr>
        <w:t>WBS)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System requirement specification document containing the flow.</w:t>
      </w:r>
    </w:p>
    <w:p w:rsidR="00967C99" w:rsidRPr="00912CC5" w:rsidRDefault="00967C99" w:rsidP="00967C99">
      <w:pPr>
        <w:autoSpaceDE w:val="0"/>
        <w:autoSpaceDN w:val="0"/>
        <w:adjustRightInd w:val="0"/>
        <w:spacing w:after="200" w:line="276" w:lineRule="auto"/>
        <w:rPr>
          <w:rFonts w:ascii="Calibri" w:hAnsi="Calibri" w:cs="Calibri"/>
          <w:b/>
          <w:bCs/>
          <w:sz w:val="22"/>
          <w:szCs w:val="22"/>
          <w:u w:val="single"/>
          <w:lang w:val="en"/>
        </w:rPr>
      </w:pPr>
      <w:r w:rsidRPr="00912CC5">
        <w:rPr>
          <w:rFonts w:ascii="Calibri" w:hAnsi="Calibri" w:cs="Calibri"/>
          <w:b/>
          <w:bCs/>
          <w:sz w:val="22"/>
          <w:szCs w:val="22"/>
          <w:u w:val="single"/>
          <w:lang w:val="en"/>
        </w:rPr>
        <w:t>Execution</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Data prreprocessing using excel for DV through tableau on descriptive statistics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 xml:space="preserve">Data preprocessing through python for restructuring the data sets </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Application of python pandas and ML techniques (Arima, Regression) to build the summary and models.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Usage of various python libraries such as MatPlotLib,Seaborn,Altair for representing the data through graphs and charts.</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Unit Testing through Jupyter notebook.</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Execution of Manual test scenarios using Jupyter notebook</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Mid Iteration peer  review</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End of Iteration peer review</w:t>
      </w:r>
    </w:p>
    <w:p w:rsidR="00967C99" w:rsidRDefault="00967C99" w:rsidP="00967C99">
      <w:pPr>
        <w:autoSpaceDE w:val="0"/>
        <w:autoSpaceDN w:val="0"/>
        <w:adjustRightInd w:val="0"/>
        <w:spacing w:after="200" w:line="276" w:lineRule="auto"/>
        <w:rPr>
          <w:rFonts w:ascii="Calibri" w:hAnsi="Calibri" w:cs="Calibri"/>
          <w:sz w:val="22"/>
          <w:szCs w:val="22"/>
          <w:lang w:val="en"/>
        </w:rPr>
      </w:pPr>
      <w:r w:rsidRPr="00912CC5">
        <w:rPr>
          <w:rFonts w:ascii="Calibri" w:hAnsi="Calibri" w:cs="Calibri"/>
          <w:b/>
          <w:bCs/>
          <w:sz w:val="22"/>
          <w:szCs w:val="22"/>
          <w:u w:val="single"/>
          <w:lang w:val="en"/>
        </w:rPr>
        <w:t>Wrapping</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 xml:space="preserve">Release through Tableau and python framework </w:t>
      </w:r>
    </w:p>
    <w:p w:rsidR="00967C99"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Demos and final review</w:t>
      </w:r>
    </w:p>
    <w:p w:rsidR="00967C99" w:rsidRPr="00912CC5" w:rsidRDefault="00967C99" w:rsidP="00967C99">
      <w:pPr>
        <w:autoSpaceDE w:val="0"/>
        <w:autoSpaceDN w:val="0"/>
        <w:adjustRightInd w:val="0"/>
        <w:spacing w:after="200" w:line="276" w:lineRule="auto"/>
        <w:rPr>
          <w:rFonts w:ascii="Calibri" w:hAnsi="Calibri" w:cs="Calibri"/>
          <w:b/>
          <w:bCs/>
          <w:sz w:val="22"/>
          <w:szCs w:val="22"/>
          <w:u w:val="single"/>
          <w:lang w:val="en"/>
        </w:rPr>
      </w:pPr>
      <w:r w:rsidRPr="00912CC5">
        <w:rPr>
          <w:rFonts w:ascii="Calibri" w:hAnsi="Calibri" w:cs="Calibri"/>
          <w:b/>
          <w:bCs/>
          <w:sz w:val="22"/>
          <w:szCs w:val="22"/>
          <w:u w:val="single"/>
          <w:lang w:val="en"/>
        </w:rPr>
        <w:t>Closure</w:t>
      </w:r>
    </w:p>
    <w:p w:rsidR="00967C99" w:rsidRPr="00EB546B" w:rsidRDefault="00967C99" w:rsidP="00EB546B">
      <w:pPr>
        <w:pStyle w:val="ListParagraph"/>
        <w:numPr>
          <w:ilvl w:val="0"/>
          <w:numId w:val="9"/>
        </w:numPr>
        <w:autoSpaceDE w:val="0"/>
        <w:autoSpaceDN w:val="0"/>
        <w:adjustRightInd w:val="0"/>
        <w:rPr>
          <w:rFonts w:ascii="Calibri" w:hAnsi="Calibri" w:cs="Calibri"/>
          <w:lang w:val="en"/>
        </w:rPr>
      </w:pPr>
      <w:r>
        <w:rPr>
          <w:rFonts w:ascii="Calibri" w:hAnsi="Calibri" w:cs="Calibri"/>
          <w:lang w:val="en"/>
        </w:rPr>
        <w:t>Pilot Launch</w:t>
      </w:r>
    </w:p>
    <w:p w:rsidR="00C63C64" w:rsidRDefault="00C63C64" w:rsidP="00C63C64">
      <w:pPr>
        <w:jc w:val="center"/>
        <w:rPr>
          <w:sz w:val="28"/>
        </w:rPr>
      </w:pPr>
    </w:p>
    <w:p w:rsidR="00C63C64" w:rsidRDefault="00C63C64" w:rsidP="00C63C64">
      <w:pPr>
        <w:jc w:val="center"/>
        <w:rPr>
          <w:sz w:val="28"/>
        </w:rPr>
      </w:pPr>
    </w:p>
    <w:p w:rsidR="00427644" w:rsidRDefault="00427644" w:rsidP="00C63C64">
      <w:pPr>
        <w:jc w:val="center"/>
        <w:rPr>
          <w:sz w:val="28"/>
        </w:rPr>
      </w:pPr>
    </w:p>
    <w:p w:rsidR="00C63C64" w:rsidRDefault="00C63C64" w:rsidP="00C63C64">
      <w:pPr>
        <w:jc w:val="center"/>
        <w:rPr>
          <w:sz w:val="28"/>
        </w:rPr>
      </w:pPr>
    </w:p>
    <w:p w:rsidR="00C63C64" w:rsidRDefault="00C63C64" w:rsidP="00C3320D">
      <w:pPr>
        <w:pStyle w:val="Heading1"/>
      </w:pPr>
      <w:bookmarkStart w:id="9" w:name="_Toc504920507"/>
      <w:r w:rsidRPr="00C3320D">
        <w:t>CODES</w:t>
      </w:r>
      <w:bookmarkEnd w:id="9"/>
    </w:p>
    <w:p w:rsidR="006366D6" w:rsidRDefault="006366D6" w:rsidP="006366D6"/>
    <w:p w:rsidR="00D42EF2" w:rsidRDefault="00D42EF2" w:rsidP="00D42EF2">
      <w:pPr>
        <w:pStyle w:val="ListParagraph"/>
        <w:numPr>
          <w:ilvl w:val="0"/>
          <w:numId w:val="11"/>
        </w:numPr>
        <w:rPr>
          <w:sz w:val="24"/>
          <w:szCs w:val="24"/>
        </w:rPr>
      </w:pPr>
      <w:r w:rsidRPr="00D42EF2">
        <w:rPr>
          <w:sz w:val="24"/>
          <w:szCs w:val="24"/>
        </w:rPr>
        <w:t>Data Preprocessing</w:t>
      </w:r>
      <w:r w:rsidR="007B1376">
        <w:rPr>
          <w:sz w:val="24"/>
          <w:szCs w:val="24"/>
        </w:rPr>
        <w:t xml:space="preserve"> </w:t>
      </w:r>
    </w:p>
    <w:p w:rsidR="007B1376" w:rsidRDefault="007B1376" w:rsidP="007B1376">
      <w:pPr>
        <w:pStyle w:val="ListParagraph"/>
        <w:rPr>
          <w:sz w:val="24"/>
          <w:szCs w:val="24"/>
        </w:rPr>
      </w:pPr>
    </w:p>
    <w:p w:rsidR="007B1376" w:rsidRPr="007B1376" w:rsidRDefault="007B1376" w:rsidP="007B1376">
      <w:pPr>
        <w:pStyle w:val="ListParagraph"/>
        <w:numPr>
          <w:ilvl w:val="0"/>
          <w:numId w:val="12"/>
        </w:numPr>
        <w:rPr>
          <w:sz w:val="24"/>
          <w:szCs w:val="24"/>
        </w:rPr>
      </w:pPr>
      <w:r w:rsidRPr="007B1376">
        <w:rPr>
          <w:sz w:val="24"/>
          <w:szCs w:val="24"/>
        </w:rPr>
        <w:t xml:space="preserve">Merge  </w:t>
      </w:r>
      <w:r w:rsidRPr="007B1376">
        <w:rPr>
          <w:sz w:val="24"/>
          <w:szCs w:val="24"/>
        </w:rPr>
        <w:t>similar datasets containing data for different years</w:t>
      </w:r>
    </w:p>
    <w:p w:rsidR="007B1376" w:rsidRPr="007B1376" w:rsidRDefault="007B1376" w:rsidP="007B1376">
      <w:pPr>
        <w:pStyle w:val="ListParagraph"/>
        <w:numPr>
          <w:ilvl w:val="0"/>
          <w:numId w:val="12"/>
        </w:numPr>
        <w:rPr>
          <w:sz w:val="24"/>
          <w:szCs w:val="24"/>
        </w:rPr>
      </w:pPr>
      <w:r w:rsidRPr="007B1376">
        <w:rPr>
          <w:sz w:val="24"/>
          <w:szCs w:val="24"/>
        </w:rPr>
        <w:t>C</w:t>
      </w:r>
      <w:r w:rsidRPr="007B1376">
        <w:rPr>
          <w:sz w:val="24"/>
          <w:szCs w:val="24"/>
        </w:rPr>
        <w:t>leaning</w:t>
      </w:r>
      <w:r w:rsidRPr="007B1376">
        <w:rPr>
          <w:sz w:val="24"/>
          <w:szCs w:val="24"/>
        </w:rPr>
        <w:t xml:space="preserve"> of bad data</w:t>
      </w:r>
      <w:r w:rsidRPr="007B1376">
        <w:rPr>
          <w:sz w:val="24"/>
          <w:szCs w:val="24"/>
        </w:rPr>
        <w:t xml:space="preserve">, </w:t>
      </w:r>
    </w:p>
    <w:p w:rsidR="003C7128" w:rsidRPr="007B1376" w:rsidRDefault="007B1376" w:rsidP="007B1376">
      <w:pPr>
        <w:pStyle w:val="ListParagraph"/>
        <w:numPr>
          <w:ilvl w:val="0"/>
          <w:numId w:val="12"/>
        </w:numPr>
        <w:rPr>
          <w:sz w:val="24"/>
          <w:szCs w:val="24"/>
        </w:rPr>
      </w:pPr>
      <w:r w:rsidRPr="007B1376">
        <w:rPr>
          <w:sz w:val="24"/>
          <w:szCs w:val="24"/>
        </w:rPr>
        <w:t>R</w:t>
      </w:r>
      <w:r w:rsidRPr="007B1376">
        <w:rPr>
          <w:sz w:val="24"/>
          <w:szCs w:val="24"/>
        </w:rPr>
        <w:t>enaming of columns</w:t>
      </w:r>
      <w:r w:rsidRPr="007B1376">
        <w:rPr>
          <w:sz w:val="24"/>
          <w:szCs w:val="24"/>
        </w:rPr>
        <w:t xml:space="preserve"> to appropriate standards</w:t>
      </w:r>
    </w:p>
    <w:p w:rsidR="007B1376" w:rsidRPr="007B1376" w:rsidRDefault="007B1376" w:rsidP="007B1376">
      <w:pPr>
        <w:pStyle w:val="ListParagraph"/>
        <w:numPr>
          <w:ilvl w:val="0"/>
          <w:numId w:val="12"/>
        </w:numPr>
        <w:rPr>
          <w:sz w:val="24"/>
          <w:szCs w:val="24"/>
        </w:rPr>
      </w:pPr>
      <w:r w:rsidRPr="007B1376">
        <w:rPr>
          <w:sz w:val="24"/>
          <w:szCs w:val="24"/>
        </w:rPr>
        <w:t>Merge separate notations of categorical values(state/district) to unique.</w:t>
      </w:r>
    </w:p>
    <w:p w:rsidR="007B1376" w:rsidRDefault="007B1376" w:rsidP="003258CE">
      <w:pPr>
        <w:ind w:left="720"/>
        <w:rPr>
          <w:sz w:val="24"/>
          <w:szCs w:val="24"/>
        </w:rPr>
      </w:pP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i/>
          <w:iCs/>
          <w:color w:val="408080"/>
          <w:sz w:val="18"/>
          <w:szCs w:val="18"/>
        </w:rPr>
        <w:t># Considering data between 2001 to 2013</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color w:val="333333"/>
          <w:sz w:val="18"/>
          <w:szCs w:val="18"/>
        </w:rPr>
        <w:t>crimes1</w:t>
      </w:r>
      <w:r w:rsidRPr="003258CE">
        <w:rPr>
          <w:rFonts w:asciiTheme="minorHAnsi" w:hAnsiTheme="minorHAnsi" w:cs="Courier New"/>
          <w:color w:val="333333"/>
          <w:sz w:val="18"/>
          <w:szCs w:val="18"/>
        </w:rPr>
        <w:t xml:space="preserve"> </w:t>
      </w:r>
      <w:r w:rsidRPr="006F7C24">
        <w:rPr>
          <w:rFonts w:asciiTheme="minorHAnsi" w:hAnsiTheme="minorHAnsi" w:cs="Courier New"/>
          <w:color w:val="666666"/>
          <w:sz w:val="18"/>
          <w:szCs w:val="18"/>
        </w:rPr>
        <w:t>=</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pd</w:t>
      </w:r>
      <w:r w:rsidRPr="006F7C24">
        <w:rPr>
          <w:rFonts w:asciiTheme="minorHAnsi" w:hAnsiTheme="minorHAnsi" w:cs="Courier New"/>
          <w:color w:val="666666"/>
          <w:sz w:val="18"/>
          <w:szCs w:val="18"/>
        </w:rPr>
        <w:t>.</w:t>
      </w:r>
      <w:r w:rsidRPr="006F7C24">
        <w:rPr>
          <w:rFonts w:asciiTheme="minorHAnsi" w:hAnsiTheme="minorHAnsi" w:cs="Courier New"/>
          <w:color w:val="333333"/>
          <w:sz w:val="18"/>
          <w:szCs w:val="18"/>
        </w:rPr>
        <w:t>read_csv(</w:t>
      </w:r>
      <w:r w:rsidRPr="006F7C24">
        <w:rPr>
          <w:rFonts w:asciiTheme="minorHAnsi" w:hAnsiTheme="minorHAnsi" w:cs="Courier New"/>
          <w:color w:val="BA2121"/>
          <w:sz w:val="18"/>
          <w:szCs w:val="18"/>
        </w:rPr>
        <w:t>'/home/java/Downloads/HORIZON2020/DATASETS/women/42_District_wise_crimes_committed_against_women_2001_2012.csv'</w:t>
      </w:r>
      <w:r w:rsidRPr="006F7C24">
        <w:rPr>
          <w:rFonts w:asciiTheme="minorHAnsi" w:hAnsiTheme="minorHAnsi" w:cs="Courier New"/>
          <w:color w:val="333333"/>
          <w:sz w:val="18"/>
          <w:szCs w:val="18"/>
        </w:rPr>
        <w:t>)</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color w:val="333333"/>
          <w:sz w:val="18"/>
          <w:szCs w:val="18"/>
        </w:rPr>
        <w:t>crimes2</w:t>
      </w:r>
      <w:r w:rsidRPr="003258CE">
        <w:rPr>
          <w:rFonts w:asciiTheme="minorHAnsi" w:hAnsiTheme="minorHAnsi" w:cs="Courier New"/>
          <w:color w:val="333333"/>
          <w:sz w:val="18"/>
          <w:szCs w:val="18"/>
        </w:rPr>
        <w:t xml:space="preserve"> </w:t>
      </w:r>
      <w:r w:rsidRPr="006F7C24">
        <w:rPr>
          <w:rFonts w:asciiTheme="minorHAnsi" w:hAnsiTheme="minorHAnsi" w:cs="Courier New"/>
          <w:color w:val="666666"/>
          <w:sz w:val="18"/>
          <w:szCs w:val="18"/>
        </w:rPr>
        <w:t>=</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pd</w:t>
      </w:r>
      <w:r w:rsidRPr="006F7C24">
        <w:rPr>
          <w:rFonts w:asciiTheme="minorHAnsi" w:hAnsiTheme="minorHAnsi" w:cs="Courier New"/>
          <w:color w:val="666666"/>
          <w:sz w:val="18"/>
          <w:szCs w:val="18"/>
        </w:rPr>
        <w:t>.</w:t>
      </w:r>
      <w:r w:rsidRPr="006F7C24">
        <w:rPr>
          <w:rFonts w:asciiTheme="minorHAnsi" w:hAnsiTheme="minorHAnsi" w:cs="Courier New"/>
          <w:color w:val="333333"/>
          <w:sz w:val="18"/>
          <w:szCs w:val="18"/>
        </w:rPr>
        <w:t>read_csv(</w:t>
      </w:r>
      <w:r w:rsidRPr="006F7C24">
        <w:rPr>
          <w:rFonts w:asciiTheme="minorHAnsi" w:hAnsiTheme="minorHAnsi" w:cs="Courier New"/>
          <w:color w:val="BA2121"/>
          <w:sz w:val="18"/>
          <w:szCs w:val="18"/>
        </w:rPr>
        <w:t>'/home/java/Downloads/HORIZON2020/DATASETS/women/42_District_wise_crimes_committed_against_women_2013.csv'</w:t>
      </w:r>
      <w:r w:rsidRPr="006F7C24">
        <w:rPr>
          <w:rFonts w:asciiTheme="minorHAnsi" w:hAnsiTheme="minorHAnsi" w:cs="Courier New"/>
          <w:color w:val="333333"/>
          <w:sz w:val="18"/>
          <w:szCs w:val="18"/>
        </w:rPr>
        <w:t>)</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i/>
          <w:iCs/>
          <w:color w:val="408080"/>
          <w:sz w:val="18"/>
          <w:szCs w:val="18"/>
        </w:rPr>
        <w:t># Concat data sets from 2 files</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color w:val="333333"/>
          <w:sz w:val="18"/>
          <w:szCs w:val="18"/>
        </w:rPr>
        <w:t>crimes</w:t>
      </w:r>
      <w:r w:rsidRPr="003258CE">
        <w:rPr>
          <w:rFonts w:asciiTheme="minorHAnsi" w:hAnsiTheme="minorHAnsi" w:cs="Courier New"/>
          <w:color w:val="333333"/>
          <w:sz w:val="18"/>
          <w:szCs w:val="18"/>
        </w:rPr>
        <w:t xml:space="preserve"> </w:t>
      </w:r>
      <w:r w:rsidRPr="006F7C24">
        <w:rPr>
          <w:rFonts w:asciiTheme="minorHAnsi" w:hAnsiTheme="minorHAnsi" w:cs="Courier New"/>
          <w:color w:val="666666"/>
          <w:sz w:val="18"/>
          <w:szCs w:val="18"/>
        </w:rPr>
        <w:t>=</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pd</w:t>
      </w:r>
      <w:r w:rsidRPr="006F7C24">
        <w:rPr>
          <w:rFonts w:asciiTheme="minorHAnsi" w:hAnsiTheme="minorHAnsi" w:cs="Courier New"/>
          <w:color w:val="666666"/>
          <w:sz w:val="18"/>
          <w:szCs w:val="18"/>
        </w:rPr>
        <w:t>.</w:t>
      </w:r>
      <w:r w:rsidRPr="006F7C24">
        <w:rPr>
          <w:rFonts w:asciiTheme="minorHAnsi" w:hAnsiTheme="minorHAnsi" w:cs="Courier New"/>
          <w:color w:val="333333"/>
          <w:sz w:val="18"/>
          <w:szCs w:val="18"/>
        </w:rPr>
        <w:t>concat([crimes1,crimes2],</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ignore_index</w:t>
      </w:r>
      <w:r w:rsidRPr="006F7C24">
        <w:rPr>
          <w:rFonts w:asciiTheme="minorHAnsi" w:hAnsiTheme="minorHAnsi" w:cs="Courier New"/>
          <w:color w:val="666666"/>
          <w:sz w:val="18"/>
          <w:szCs w:val="18"/>
        </w:rPr>
        <w:t>=</w:t>
      </w:r>
      <w:r w:rsidRPr="006F7C24">
        <w:rPr>
          <w:rFonts w:asciiTheme="minorHAnsi" w:hAnsiTheme="minorHAnsi" w:cs="Courier New"/>
          <w:b/>
          <w:bCs/>
          <w:color w:val="008000"/>
          <w:sz w:val="18"/>
          <w:szCs w:val="18"/>
        </w:rPr>
        <w:t>False</w:t>
      </w:r>
      <w:r w:rsidRPr="006F7C24">
        <w:rPr>
          <w:rFonts w:asciiTheme="minorHAnsi" w:hAnsiTheme="minorHAnsi" w:cs="Courier New"/>
          <w:color w:val="333333"/>
          <w:sz w:val="18"/>
          <w:szCs w:val="18"/>
        </w:rPr>
        <w:t>,</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axis</w:t>
      </w:r>
      <w:r w:rsidRPr="006F7C24">
        <w:rPr>
          <w:rFonts w:asciiTheme="minorHAnsi" w:hAnsiTheme="minorHAnsi" w:cs="Courier New"/>
          <w:color w:val="666666"/>
          <w:sz w:val="18"/>
          <w:szCs w:val="18"/>
        </w:rPr>
        <w:t>=0</w:t>
      </w:r>
      <w:r w:rsidRPr="006F7C24">
        <w:rPr>
          <w:rFonts w:asciiTheme="minorHAnsi" w:hAnsiTheme="minorHAnsi" w:cs="Courier New"/>
          <w:color w:val="333333"/>
          <w:sz w:val="18"/>
          <w:szCs w:val="18"/>
        </w:rPr>
        <w:t>)</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i/>
          <w:iCs/>
          <w:color w:val="408080"/>
          <w:sz w:val="18"/>
          <w:szCs w:val="18"/>
        </w:rPr>
        <w:t># rename the STATE/UT column to STATE</w:t>
      </w:r>
    </w:p>
    <w:p w:rsidR="003258CE" w:rsidRPr="003258CE" w:rsidRDefault="003258CE" w:rsidP="007B13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Theme="minorHAnsi" w:hAnsiTheme="minorHAnsi" w:cs="Courier New"/>
          <w:color w:val="333333"/>
          <w:sz w:val="18"/>
          <w:szCs w:val="18"/>
        </w:rPr>
      </w:pPr>
      <w:r w:rsidRPr="006F7C24">
        <w:rPr>
          <w:rFonts w:asciiTheme="minorHAnsi" w:hAnsiTheme="minorHAnsi" w:cs="Courier New"/>
          <w:color w:val="333333"/>
          <w:sz w:val="18"/>
          <w:szCs w:val="18"/>
        </w:rPr>
        <w:t>crimes</w:t>
      </w:r>
      <w:r w:rsidRPr="006F7C24">
        <w:rPr>
          <w:rFonts w:asciiTheme="minorHAnsi" w:hAnsiTheme="minorHAnsi" w:cs="Courier New"/>
          <w:color w:val="666666"/>
          <w:sz w:val="18"/>
          <w:szCs w:val="18"/>
        </w:rPr>
        <w:t>.</w:t>
      </w:r>
      <w:r w:rsidRPr="006F7C24">
        <w:rPr>
          <w:rFonts w:asciiTheme="minorHAnsi" w:hAnsiTheme="minorHAnsi" w:cs="Courier New"/>
          <w:color w:val="333333"/>
          <w:sz w:val="18"/>
          <w:szCs w:val="18"/>
        </w:rPr>
        <w:t>rename(columns</w:t>
      </w:r>
      <w:r w:rsidRPr="006F7C24">
        <w:rPr>
          <w:rFonts w:asciiTheme="minorHAnsi" w:hAnsiTheme="minorHAnsi" w:cs="Courier New"/>
          <w:color w:val="666666"/>
          <w:sz w:val="18"/>
          <w:szCs w:val="18"/>
        </w:rPr>
        <w:t>=</w:t>
      </w:r>
      <w:r w:rsidRPr="006F7C24">
        <w:rPr>
          <w:rFonts w:asciiTheme="minorHAnsi" w:hAnsiTheme="minorHAnsi" w:cs="Courier New"/>
          <w:color w:val="333333"/>
          <w:sz w:val="18"/>
          <w:szCs w:val="18"/>
        </w:rPr>
        <w:t>{</w:t>
      </w:r>
      <w:r w:rsidRPr="006F7C24">
        <w:rPr>
          <w:rFonts w:asciiTheme="minorHAnsi" w:hAnsiTheme="minorHAnsi" w:cs="Courier New"/>
          <w:color w:val="BA2121"/>
          <w:sz w:val="18"/>
          <w:szCs w:val="18"/>
        </w:rPr>
        <w:t>'STATE/UT'</w:t>
      </w:r>
      <w:r w:rsidRPr="006F7C24">
        <w:rPr>
          <w:rFonts w:asciiTheme="minorHAnsi" w:hAnsiTheme="minorHAnsi" w:cs="Courier New"/>
          <w:color w:val="333333"/>
          <w:sz w:val="18"/>
          <w:szCs w:val="18"/>
        </w:rPr>
        <w:t>:</w:t>
      </w:r>
      <w:r w:rsidRPr="006F7C24">
        <w:rPr>
          <w:rFonts w:asciiTheme="minorHAnsi" w:hAnsiTheme="minorHAnsi" w:cs="Courier New"/>
          <w:color w:val="BA2121"/>
          <w:sz w:val="18"/>
          <w:szCs w:val="18"/>
        </w:rPr>
        <w:t>'STATE'</w:t>
      </w:r>
      <w:r w:rsidRPr="006F7C24">
        <w:rPr>
          <w:rFonts w:asciiTheme="minorHAnsi" w:hAnsiTheme="minorHAnsi" w:cs="Courier New"/>
          <w:color w:val="333333"/>
          <w:sz w:val="18"/>
          <w:szCs w:val="18"/>
        </w:rPr>
        <w:t>},</w:t>
      </w:r>
      <w:r w:rsidRPr="003258CE">
        <w:rPr>
          <w:rFonts w:asciiTheme="minorHAnsi" w:hAnsiTheme="minorHAnsi" w:cs="Courier New"/>
          <w:color w:val="333333"/>
          <w:sz w:val="18"/>
          <w:szCs w:val="18"/>
        </w:rPr>
        <w:t xml:space="preserve"> </w:t>
      </w:r>
      <w:r w:rsidRPr="006F7C24">
        <w:rPr>
          <w:rFonts w:asciiTheme="minorHAnsi" w:hAnsiTheme="minorHAnsi" w:cs="Courier New"/>
          <w:color w:val="333333"/>
          <w:sz w:val="18"/>
          <w:szCs w:val="18"/>
        </w:rPr>
        <w:t>inplace</w:t>
      </w:r>
      <w:r w:rsidRPr="006F7C24">
        <w:rPr>
          <w:rFonts w:asciiTheme="minorHAnsi" w:hAnsiTheme="minorHAnsi" w:cs="Courier New"/>
          <w:color w:val="666666"/>
          <w:sz w:val="18"/>
          <w:szCs w:val="18"/>
        </w:rPr>
        <w:t>=</w:t>
      </w:r>
      <w:r w:rsidRPr="006F7C24">
        <w:rPr>
          <w:rFonts w:asciiTheme="minorHAnsi" w:hAnsiTheme="minorHAnsi" w:cs="Courier New"/>
          <w:b/>
          <w:bCs/>
          <w:color w:val="008000"/>
          <w:sz w:val="18"/>
          <w:szCs w:val="18"/>
        </w:rPr>
        <w:t>True</w:t>
      </w:r>
      <w:r w:rsidRPr="006F7C24">
        <w:rPr>
          <w:rFonts w:asciiTheme="minorHAnsi" w:hAnsiTheme="minorHAnsi" w:cs="Courier New"/>
          <w:color w:val="333333"/>
          <w:sz w:val="18"/>
          <w:szCs w:val="18"/>
        </w:rPr>
        <w:t>)</w:t>
      </w:r>
    </w:p>
    <w:p w:rsidR="00D42EF2" w:rsidRPr="00D42EF2" w:rsidRDefault="00D42EF2" w:rsidP="006366D6">
      <w:pPr>
        <w:rPr>
          <w:rFonts w:asciiTheme="minorHAnsi" w:hAnsiTheme="minorHAnsi"/>
          <w:sz w:val="24"/>
          <w:szCs w:val="24"/>
        </w:rPr>
      </w:pPr>
    </w:p>
    <w:p w:rsidR="006366D6" w:rsidRDefault="006366D6" w:rsidP="00D42EF2">
      <w:pPr>
        <w:pStyle w:val="ListParagraph"/>
        <w:numPr>
          <w:ilvl w:val="0"/>
          <w:numId w:val="11"/>
        </w:numPr>
        <w:rPr>
          <w:sz w:val="24"/>
          <w:szCs w:val="24"/>
        </w:rPr>
      </w:pPr>
      <w:r w:rsidRPr="00D42EF2">
        <w:rPr>
          <w:sz w:val="24"/>
          <w:szCs w:val="24"/>
        </w:rPr>
        <w:t xml:space="preserve">Descriptive </w:t>
      </w:r>
      <w:r w:rsidR="00A1160D" w:rsidRPr="00D42EF2">
        <w:rPr>
          <w:sz w:val="24"/>
          <w:szCs w:val="24"/>
        </w:rPr>
        <w:t>Approach</w:t>
      </w:r>
    </w:p>
    <w:p w:rsidR="00937126" w:rsidRPr="00D42EF2" w:rsidRDefault="00937126" w:rsidP="00937126">
      <w:pPr>
        <w:pStyle w:val="ListParagraph"/>
        <w:rPr>
          <w:sz w:val="24"/>
          <w:szCs w:val="24"/>
        </w:rPr>
      </w:pPr>
    </w:p>
    <w:p w:rsidR="00800A29" w:rsidRPr="00937126" w:rsidRDefault="00E546EB" w:rsidP="00937126">
      <w:pPr>
        <w:pStyle w:val="ListParagraph"/>
        <w:numPr>
          <w:ilvl w:val="0"/>
          <w:numId w:val="13"/>
        </w:numPr>
        <w:rPr>
          <w:sz w:val="24"/>
          <w:szCs w:val="24"/>
        </w:rPr>
      </w:pPr>
      <w:r w:rsidRPr="00937126">
        <w:rPr>
          <w:sz w:val="24"/>
          <w:szCs w:val="24"/>
        </w:rPr>
        <w:t xml:space="preserve">State wise categorical description </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crimes_total_women</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crimes_total_</w:t>
      </w:r>
      <w:proofErr w:type="gramStart"/>
      <w:r w:rsidRPr="00FF5269">
        <w:rPr>
          <w:rStyle w:val="n"/>
          <w:rFonts w:asciiTheme="minorHAnsi" w:eastAsiaTheme="majorEastAsia" w:hAnsiTheme="minorHAnsi"/>
          <w:color w:val="333333"/>
          <w:sz w:val="18"/>
          <w:szCs w:val="18"/>
        </w:rPr>
        <w:t>women</w:t>
      </w:r>
      <w:r w:rsidRPr="00FF5269">
        <w:rPr>
          <w:rStyle w:val="p"/>
          <w:rFonts w:asciiTheme="minorHAnsi" w:eastAsiaTheme="minorEastAsia" w:hAnsiTheme="minorHAnsi"/>
          <w:color w:val="333333"/>
          <w:sz w:val="18"/>
          <w:szCs w:val="18"/>
        </w:rPr>
        <w:t>[</w:t>
      </w:r>
      <w:proofErr w:type="gramEnd"/>
      <w:r w:rsidRPr="00FF5269">
        <w:rPr>
          <w:rStyle w:val="n"/>
          <w:rFonts w:asciiTheme="minorHAnsi" w:eastAsiaTheme="majorEastAsia" w:hAnsiTheme="minorHAnsi"/>
          <w:color w:val="333333"/>
          <w:sz w:val="18"/>
          <w:szCs w:val="18"/>
        </w:rPr>
        <w:t>crimes_total_women</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'DISTRICT'</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s1"/>
          <w:rFonts w:asciiTheme="minorHAnsi" w:hAnsiTheme="minorHAnsi"/>
          <w:color w:val="BA2121"/>
          <w:sz w:val="18"/>
          <w:szCs w:val="18"/>
        </w:rPr>
        <w:t>'TOTAL'</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crimes_total_women</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drop</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'DISTRICT'</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axis</w:t>
      </w:r>
      <w:r w:rsidRPr="00FF5269">
        <w:rPr>
          <w:rStyle w:val="o"/>
          <w:rFonts w:asciiTheme="minorHAnsi" w:eastAsiaTheme="minorEastAsia" w:hAnsiTheme="minorHAnsi"/>
          <w:color w:val="666666"/>
          <w:sz w:val="18"/>
          <w:szCs w:val="18"/>
        </w:rPr>
        <w:t>=</w:t>
      </w:r>
      <w:r w:rsidRPr="00FF5269">
        <w:rPr>
          <w:rStyle w:val="mi"/>
          <w:rFonts w:asciiTheme="minorHAnsi" w:eastAsiaTheme="minorEastAsia" w:hAnsiTheme="minorHAnsi"/>
          <w:color w:val="666666"/>
          <w:sz w:val="18"/>
          <w:szCs w:val="18"/>
        </w:rPr>
        <w:t>1</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inplace</w:t>
      </w:r>
      <w:r w:rsidRPr="00FF5269">
        <w:rPr>
          <w:rStyle w:val="o"/>
          <w:rFonts w:asciiTheme="minorHAnsi" w:eastAsiaTheme="minorEastAsia" w:hAnsiTheme="minorHAnsi"/>
          <w:color w:val="666666"/>
          <w:sz w:val="18"/>
          <w:szCs w:val="18"/>
        </w:rPr>
        <w:t>=</w:t>
      </w:r>
      <w:r w:rsidRPr="00FF5269">
        <w:rPr>
          <w:rStyle w:val="kc"/>
          <w:rFonts w:asciiTheme="minorHAnsi" w:eastAsiaTheme="minorEastAsia" w:hAnsiTheme="minorHAnsi"/>
          <w:b/>
          <w:bCs/>
          <w:color w:val="008000"/>
          <w:sz w:val="18"/>
          <w:szCs w:val="18"/>
        </w:rPr>
        <w:t>True</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crimes_total_women</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'Total Crimes'</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crimes_total_women</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iloc</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Style w:val="mi"/>
          <w:rFonts w:asciiTheme="minorHAnsi" w:eastAsiaTheme="minorEastAsia" w:hAnsiTheme="minorHAnsi"/>
          <w:color w:val="666666"/>
          <w:sz w:val="18"/>
          <w:szCs w:val="18"/>
        </w:rPr>
        <w:t>9</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Style w:val="mi"/>
          <w:rFonts w:asciiTheme="minorHAnsi" w:eastAsiaTheme="minorEastAsia" w:hAnsiTheme="minorHAnsi"/>
          <w:color w:val="666666"/>
          <w:sz w:val="18"/>
          <w:szCs w:val="18"/>
        </w:rPr>
        <w:t>1</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sum</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axis</w:t>
      </w:r>
      <w:r w:rsidRPr="00FF5269">
        <w:rPr>
          <w:rStyle w:val="o"/>
          <w:rFonts w:asciiTheme="minorHAnsi" w:eastAsiaTheme="minorEastAsia" w:hAnsiTheme="minorHAnsi"/>
          <w:color w:val="666666"/>
          <w:sz w:val="18"/>
          <w:szCs w:val="18"/>
        </w:rPr>
        <w:t>=</w:t>
      </w:r>
      <w:r w:rsidRPr="00FF5269">
        <w:rPr>
          <w:rStyle w:val="mi"/>
          <w:rFonts w:asciiTheme="minorHAnsi" w:eastAsiaTheme="minorEastAsia" w:hAnsiTheme="minorHAnsi"/>
          <w:color w:val="666666"/>
          <w:sz w:val="18"/>
          <w:szCs w:val="18"/>
        </w:rPr>
        <w:t>1</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crimes_total_women</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crimes_total_women</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groupby</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'STATE'</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'Total Crimes'</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sum</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fig</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ax</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plt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subplots</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crime_rape</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crimes_total_2001</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'STATE'</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values</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y_pos</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np</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arange</w:t>
      </w:r>
      <w:r w:rsidRPr="00FF5269">
        <w:rPr>
          <w:rStyle w:val="p"/>
          <w:rFonts w:asciiTheme="minorHAnsi" w:eastAsiaTheme="minorEastAsia" w:hAnsiTheme="minorHAnsi"/>
          <w:color w:val="333333"/>
          <w:sz w:val="18"/>
          <w:szCs w:val="18"/>
        </w:rPr>
        <w:t>(</w:t>
      </w:r>
      <w:r w:rsidRPr="00FF5269">
        <w:rPr>
          <w:rStyle w:val="nb"/>
          <w:rFonts w:asciiTheme="minorHAnsi" w:eastAsiaTheme="majorEastAsia" w:hAnsiTheme="minorHAnsi"/>
          <w:color w:val="008000"/>
          <w:sz w:val="18"/>
          <w:szCs w:val="18"/>
        </w:rPr>
        <w:t>len</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crime_rape</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performance</w:t>
      </w:r>
      <w:r w:rsidRPr="00FF5269">
        <w:rPr>
          <w:rFonts w:asciiTheme="minorHAnsi" w:hAnsiTheme="minorHAnsi"/>
          <w:color w:val="333333"/>
          <w:sz w:val="18"/>
          <w:szCs w:val="18"/>
        </w:rPr>
        <w:t xml:space="preserve"> </w:t>
      </w:r>
      <w:r w:rsidRPr="00FF5269">
        <w:rPr>
          <w:rStyle w:val="o"/>
          <w:rFonts w:asciiTheme="minorHAnsi" w:eastAsiaTheme="minorEastAsia" w:hAnsiTheme="minorHAnsi"/>
          <w:color w:val="666666"/>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crimes_total_2001</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'Rape'</w:t>
      </w:r>
      <w:r w:rsidRPr="00FF5269">
        <w:rPr>
          <w:rStyle w:val="p"/>
          <w:rFonts w:asciiTheme="minorHAnsi" w:eastAsiaTheme="minorEastAsia" w:hAnsiTheme="minorHAnsi"/>
          <w:color w:val="333333"/>
          <w:sz w:val="18"/>
          <w:szCs w:val="18"/>
        </w:rPr>
        <w: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values</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barh</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y_pos</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performance</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align</w:t>
      </w:r>
      <w:r w:rsidRPr="00FF5269">
        <w:rPr>
          <w:rStyle w:val="o"/>
          <w:rFonts w:asciiTheme="minorHAnsi" w:eastAsiaTheme="minorEastAsia" w:hAnsiTheme="minorHAnsi"/>
          <w:color w:val="666666"/>
          <w:sz w:val="18"/>
          <w:szCs w:val="18"/>
        </w:rPr>
        <w:t>=</w:t>
      </w:r>
      <w:r w:rsidRPr="00FF5269">
        <w:rPr>
          <w:rStyle w:val="s1"/>
          <w:rFonts w:asciiTheme="minorHAnsi" w:hAnsiTheme="minorHAnsi"/>
          <w:color w:val="BA2121"/>
          <w:sz w:val="18"/>
          <w:szCs w:val="18"/>
        </w:rPr>
        <w:t>'center'</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color</w:t>
      </w:r>
      <w:r w:rsidRPr="00FF5269">
        <w:rPr>
          <w:rStyle w:val="o"/>
          <w:rFonts w:asciiTheme="minorHAnsi" w:eastAsiaTheme="minorEastAsia" w:hAnsiTheme="minorHAnsi"/>
          <w:color w:val="666666"/>
          <w:sz w:val="18"/>
          <w:szCs w:val="18"/>
        </w:rPr>
        <w:t>=</w:t>
      </w:r>
      <w:r w:rsidRPr="00FF5269">
        <w:rPr>
          <w:rStyle w:val="s1"/>
          <w:rFonts w:asciiTheme="minorHAnsi" w:hAnsiTheme="minorHAnsi"/>
          <w:color w:val="BA2121"/>
          <w:sz w:val="18"/>
          <w:szCs w:val="18"/>
        </w:rPr>
        <w:t>'brown'</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ecolor</w:t>
      </w:r>
      <w:r w:rsidRPr="00FF5269">
        <w:rPr>
          <w:rStyle w:val="o"/>
          <w:rFonts w:asciiTheme="minorHAnsi" w:eastAsiaTheme="minorEastAsia" w:hAnsiTheme="minorHAnsi"/>
          <w:color w:val="666666"/>
          <w:sz w:val="18"/>
          <w:szCs w:val="18"/>
        </w:rPr>
        <w:t>=</w:t>
      </w:r>
      <w:r w:rsidRPr="00FF5269">
        <w:rPr>
          <w:rStyle w:val="s1"/>
          <w:rFonts w:asciiTheme="minorHAnsi" w:hAnsiTheme="minorHAnsi"/>
          <w:color w:val="BA2121"/>
          <w:sz w:val="18"/>
          <w:szCs w:val="18"/>
        </w:rPr>
        <w:t>'black'</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set_yticks</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y_pos</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set_yticklabels</w:t>
      </w:r>
      <w:r w:rsidRPr="00FF5269">
        <w:rPr>
          <w:rStyle w:val="p"/>
          <w:rFonts w:asciiTheme="minorHAnsi" w:eastAsiaTheme="minorEastAsia" w:hAnsiTheme="minorHAnsi"/>
          <w:color w:val="333333"/>
          <w:sz w:val="18"/>
          <w:szCs w:val="18"/>
        </w:rPr>
        <w:t>(</w:t>
      </w:r>
      <w:r w:rsidRPr="00FF5269">
        <w:rPr>
          <w:rStyle w:val="n"/>
          <w:rFonts w:asciiTheme="minorHAnsi" w:eastAsiaTheme="majorEastAsia" w:hAnsiTheme="minorHAnsi"/>
          <w:color w:val="333333"/>
          <w:sz w:val="18"/>
          <w:szCs w:val="18"/>
        </w:rPr>
        <w:t>crime_rape</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invert_yaxis</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c1"/>
          <w:rFonts w:asciiTheme="minorHAnsi" w:hAnsiTheme="minorHAnsi"/>
          <w:i/>
          <w:iCs/>
          <w:color w:val="408080"/>
          <w:sz w:val="18"/>
          <w:szCs w:val="18"/>
        </w:rPr>
        <w:t># labels read top-to-bottom</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set_xlabel</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'Rapes'</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ax</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set_title</w:t>
      </w:r>
      <w:r w:rsidRPr="00FF5269">
        <w:rPr>
          <w:rStyle w:val="p"/>
          <w:rFonts w:asciiTheme="minorHAnsi" w:eastAsiaTheme="minorEastAsia" w:hAnsiTheme="minorHAnsi"/>
          <w:color w:val="333333"/>
          <w:sz w:val="18"/>
          <w:szCs w:val="18"/>
        </w:rPr>
        <w:t>(</w:t>
      </w:r>
      <w:r w:rsidRPr="00FF5269">
        <w:rPr>
          <w:rStyle w:val="s1"/>
          <w:rFonts w:asciiTheme="minorHAnsi" w:hAnsiTheme="minorHAnsi"/>
          <w:color w:val="BA2121"/>
          <w:sz w:val="18"/>
          <w:szCs w:val="18"/>
        </w:rPr>
        <w:t>'RAPE VS STATE'</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rFonts w:asciiTheme="minorHAnsi" w:hAnsiTheme="minorHAnsi"/>
          <w:color w:val="333333"/>
          <w:sz w:val="18"/>
          <w:szCs w:val="18"/>
        </w:rPr>
      </w:pPr>
      <w:r w:rsidRPr="00FF5269">
        <w:rPr>
          <w:rStyle w:val="n"/>
          <w:rFonts w:asciiTheme="minorHAnsi" w:eastAsiaTheme="majorEastAsia" w:hAnsiTheme="minorHAnsi"/>
          <w:color w:val="333333"/>
          <w:sz w:val="18"/>
          <w:szCs w:val="18"/>
        </w:rPr>
        <w:t>fig</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set_size_inches</w:t>
      </w:r>
      <w:r w:rsidRPr="00FF5269">
        <w:rPr>
          <w:rStyle w:val="p"/>
          <w:rFonts w:asciiTheme="minorHAnsi" w:eastAsiaTheme="minorEastAsia" w:hAnsiTheme="minorHAnsi"/>
          <w:color w:val="333333"/>
          <w:sz w:val="18"/>
          <w:szCs w:val="18"/>
        </w:rPr>
        <w:t>(</w:t>
      </w:r>
      <w:r w:rsidRPr="00FF5269">
        <w:rPr>
          <w:rStyle w:val="mi"/>
          <w:rFonts w:asciiTheme="minorHAnsi" w:eastAsiaTheme="minorEastAsia" w:hAnsiTheme="minorHAnsi"/>
          <w:color w:val="666666"/>
          <w:sz w:val="18"/>
          <w:szCs w:val="18"/>
        </w:rPr>
        <w:t>20</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mi"/>
          <w:rFonts w:asciiTheme="minorHAnsi" w:eastAsiaTheme="minorEastAsia" w:hAnsiTheme="minorHAnsi"/>
          <w:color w:val="666666"/>
          <w:sz w:val="18"/>
          <w:szCs w:val="18"/>
        </w:rPr>
        <w:t>18</w:t>
      </w:r>
      <w:r w:rsidRPr="00FF5269">
        <w:rPr>
          <w:rStyle w:val="p"/>
          <w:rFonts w:asciiTheme="minorHAnsi" w:eastAsiaTheme="minorEastAsia" w:hAnsiTheme="minorHAnsi"/>
          <w:color w:val="333333"/>
          <w:sz w:val="18"/>
          <w:szCs w:val="18"/>
        </w:rPr>
        <w:t>,</w:t>
      </w:r>
      <w:r w:rsidRPr="00FF5269">
        <w:rPr>
          <w:rFonts w:asciiTheme="minorHAnsi" w:hAnsiTheme="minorHAnsi"/>
          <w:color w:val="333333"/>
          <w:sz w:val="18"/>
          <w:szCs w:val="18"/>
        </w:rPr>
        <w:t xml:space="preserve"> </w:t>
      </w:r>
      <w:r w:rsidRPr="00FF5269">
        <w:rPr>
          <w:rStyle w:val="n"/>
          <w:rFonts w:asciiTheme="minorHAnsi" w:eastAsiaTheme="majorEastAsia" w:hAnsiTheme="minorHAnsi"/>
          <w:color w:val="333333"/>
          <w:sz w:val="18"/>
          <w:szCs w:val="18"/>
        </w:rPr>
        <w:t>forward</w:t>
      </w:r>
      <w:r w:rsidRPr="00FF5269">
        <w:rPr>
          <w:rStyle w:val="o"/>
          <w:rFonts w:asciiTheme="minorHAnsi" w:eastAsiaTheme="minorEastAsia" w:hAnsiTheme="minorHAnsi"/>
          <w:color w:val="666666"/>
          <w:sz w:val="18"/>
          <w:szCs w:val="18"/>
        </w:rPr>
        <w:t>=</w:t>
      </w:r>
      <w:r w:rsidRPr="00FF5269">
        <w:rPr>
          <w:rStyle w:val="kc"/>
          <w:rFonts w:asciiTheme="minorHAnsi" w:eastAsiaTheme="minorEastAsia" w:hAnsiTheme="minorHAnsi"/>
          <w:b/>
          <w:bCs/>
          <w:color w:val="008000"/>
          <w:sz w:val="18"/>
          <w:szCs w:val="18"/>
        </w:rPr>
        <w:t>True</w:t>
      </w:r>
      <w:r w:rsidRPr="00FF5269">
        <w:rPr>
          <w:rStyle w:val="p"/>
          <w:rFonts w:asciiTheme="minorHAnsi" w:eastAsiaTheme="minorEastAsia" w:hAnsiTheme="minorHAnsi"/>
          <w:color w:val="333333"/>
          <w:sz w:val="18"/>
          <w:szCs w:val="18"/>
        </w:rPr>
        <w:t>)</w:t>
      </w:r>
    </w:p>
    <w:p w:rsidR="00937126" w:rsidRPr="00FF5269" w:rsidRDefault="00937126" w:rsidP="00937126">
      <w:pPr>
        <w:pStyle w:val="HTMLPreformatted"/>
        <w:shd w:val="clear" w:color="auto" w:fill="F7F7F7"/>
        <w:wordWrap w:val="0"/>
        <w:ind w:left="720"/>
        <w:rPr>
          <w:color w:val="333333"/>
          <w:sz w:val="18"/>
          <w:szCs w:val="18"/>
        </w:rPr>
      </w:pPr>
      <w:r w:rsidRPr="00FF5269">
        <w:rPr>
          <w:rStyle w:val="n"/>
          <w:rFonts w:asciiTheme="minorHAnsi" w:eastAsiaTheme="majorEastAsia" w:hAnsiTheme="minorHAnsi"/>
          <w:color w:val="333333"/>
          <w:sz w:val="18"/>
          <w:szCs w:val="18"/>
        </w:rPr>
        <w:t>plt</w:t>
      </w:r>
      <w:r w:rsidRPr="00FF5269">
        <w:rPr>
          <w:rStyle w:val="o"/>
          <w:rFonts w:asciiTheme="minorHAnsi" w:eastAsiaTheme="minorEastAsia" w:hAnsiTheme="minorHAnsi"/>
          <w:color w:val="666666"/>
          <w:sz w:val="18"/>
          <w:szCs w:val="18"/>
        </w:rPr>
        <w:t>.</w:t>
      </w:r>
      <w:r w:rsidRPr="00FF5269">
        <w:rPr>
          <w:rStyle w:val="n"/>
          <w:rFonts w:asciiTheme="minorHAnsi" w:eastAsiaTheme="majorEastAsia" w:hAnsiTheme="minorHAnsi"/>
          <w:color w:val="333333"/>
          <w:sz w:val="18"/>
          <w:szCs w:val="18"/>
        </w:rPr>
        <w:t>show</w:t>
      </w:r>
      <w:r w:rsidRPr="00FF5269">
        <w:rPr>
          <w:rStyle w:val="p"/>
          <w:rFonts w:asciiTheme="minorHAnsi" w:eastAsiaTheme="minorEastAsia" w:hAnsiTheme="minorHAnsi"/>
          <w:color w:val="333333"/>
          <w:sz w:val="18"/>
          <w:szCs w:val="18"/>
        </w:rPr>
        <w:t>()</w:t>
      </w:r>
    </w:p>
    <w:p w:rsidR="00937126" w:rsidRPr="00D42EF2" w:rsidRDefault="00937126" w:rsidP="00E546EB">
      <w:pPr>
        <w:ind w:left="720"/>
        <w:rPr>
          <w:rFonts w:asciiTheme="minorHAnsi" w:hAnsiTheme="minorHAnsi"/>
          <w:sz w:val="24"/>
          <w:szCs w:val="24"/>
        </w:rPr>
      </w:pPr>
    </w:p>
    <w:p w:rsidR="006366D6" w:rsidRDefault="006366D6" w:rsidP="006366D6">
      <w:pPr>
        <w:rPr>
          <w:rFonts w:asciiTheme="minorHAnsi" w:hAnsiTheme="minorHAnsi"/>
          <w:sz w:val="24"/>
          <w:szCs w:val="24"/>
        </w:rPr>
      </w:pPr>
    </w:p>
    <w:p w:rsidR="001D0D48" w:rsidRDefault="001D0D48" w:rsidP="006366D6">
      <w:pPr>
        <w:rPr>
          <w:rFonts w:asciiTheme="minorHAnsi" w:hAnsiTheme="minorHAnsi"/>
          <w:sz w:val="24"/>
          <w:szCs w:val="24"/>
        </w:rPr>
      </w:pPr>
    </w:p>
    <w:p w:rsidR="001D0D48" w:rsidRDefault="001D0D48" w:rsidP="006366D6">
      <w:pPr>
        <w:rPr>
          <w:rFonts w:asciiTheme="minorHAnsi" w:hAnsiTheme="minorHAnsi"/>
          <w:sz w:val="24"/>
          <w:szCs w:val="24"/>
        </w:rPr>
      </w:pPr>
    </w:p>
    <w:p w:rsidR="001D0D48" w:rsidRDefault="001D0D48" w:rsidP="006366D6">
      <w:pPr>
        <w:rPr>
          <w:rFonts w:asciiTheme="minorHAnsi" w:hAnsiTheme="minorHAnsi"/>
          <w:sz w:val="24"/>
          <w:szCs w:val="24"/>
        </w:rPr>
      </w:pPr>
    </w:p>
    <w:p w:rsidR="001D0D48" w:rsidRDefault="001D0D48" w:rsidP="001D0D48">
      <w:pPr>
        <w:pStyle w:val="ListParagraph"/>
        <w:numPr>
          <w:ilvl w:val="0"/>
          <w:numId w:val="13"/>
        </w:numPr>
        <w:rPr>
          <w:sz w:val="24"/>
          <w:szCs w:val="24"/>
        </w:rPr>
      </w:pPr>
      <w:r w:rsidRPr="001D0D48">
        <w:rPr>
          <w:sz w:val="24"/>
          <w:szCs w:val="24"/>
        </w:rPr>
        <w:t xml:space="preserve">Year wise descriptive summary </w:t>
      </w:r>
      <w:r>
        <w:rPr>
          <w:sz w:val="24"/>
          <w:szCs w:val="24"/>
        </w:rPr>
        <w:t>using MatPlotLib and Seaborn</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proofErr w:type="gramStart"/>
      <w:r w:rsidRPr="007A6E0E">
        <w:rPr>
          <w:rStyle w:val="n"/>
          <w:rFonts w:asciiTheme="minorHAnsi" w:eastAsiaTheme="majorEastAsia" w:hAnsiTheme="minorHAnsi"/>
          <w:color w:val="333333"/>
          <w:sz w:val="18"/>
          <w:szCs w:val="18"/>
        </w:rPr>
        <w:t>cols</w:t>
      </w:r>
      <w:proofErr w:type="gramEnd"/>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nb"/>
          <w:rFonts w:asciiTheme="minorHAnsi" w:eastAsiaTheme="minorEastAsia" w:hAnsiTheme="minorHAnsi"/>
          <w:color w:val="008000"/>
          <w:sz w:val="18"/>
          <w:szCs w:val="18"/>
        </w:rPr>
        <w:t>list</w:t>
      </w:r>
      <w:r w:rsidRPr="007A6E0E">
        <w:rPr>
          <w:rStyle w:val="p"/>
          <w:rFonts w:asciiTheme="minorHAnsi" w:hAnsiTheme="minorHAnsi"/>
          <w:color w:val="333333"/>
          <w:sz w:val="18"/>
          <w:szCs w:val="18"/>
        </w:rPr>
        <w:t>(</w:t>
      </w:r>
      <w:proofErr w:type="spellStart"/>
      <w:r w:rsidRPr="007A6E0E">
        <w:rPr>
          <w:rStyle w:val="n"/>
          <w:rFonts w:asciiTheme="minorHAnsi" w:eastAsiaTheme="majorEastAsia" w:hAnsiTheme="minorHAnsi"/>
          <w:color w:val="333333"/>
          <w:sz w:val="18"/>
          <w:szCs w:val="18"/>
        </w:rPr>
        <w:t>year_agg</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columns</w:t>
      </w:r>
      <w:proofErr w:type="spellEnd"/>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lastRenderedPageBreak/>
        <w:t>cols</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remove</w:t>
      </w:r>
      <w:r w:rsidRPr="007A6E0E">
        <w:rPr>
          <w:rStyle w:val="p"/>
          <w:rFonts w:asciiTheme="minorHAnsi" w:hAnsiTheme="minorHAnsi"/>
          <w:color w:val="333333"/>
          <w:sz w:val="18"/>
          <w:szCs w:val="18"/>
        </w:rPr>
        <w:t>(</w:t>
      </w:r>
      <w:r w:rsidRPr="007A6E0E">
        <w:rPr>
          <w:rStyle w:val="s1"/>
          <w:rFonts w:asciiTheme="minorHAnsi" w:eastAsiaTheme="minorEastAsia" w:hAnsiTheme="minorHAnsi"/>
          <w:color w:val="BA2121"/>
          <w:sz w:val="18"/>
          <w:szCs w:val="18"/>
        </w:rPr>
        <w:t>'Year'</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fig</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mplt</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figure</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fig</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set_size_inches</w:t>
      </w:r>
      <w:r w:rsidRPr="007A6E0E">
        <w:rPr>
          <w:rStyle w:val="p"/>
          <w:rFonts w:asciiTheme="minorHAnsi" w:hAnsiTheme="minorHAnsi"/>
          <w:color w:val="333333"/>
          <w:sz w:val="18"/>
          <w:szCs w:val="18"/>
        </w:rPr>
        <w:t>(</w:t>
      </w:r>
      <w:r w:rsidRPr="007A6E0E">
        <w:rPr>
          <w:rStyle w:val="mi"/>
          <w:rFonts w:asciiTheme="minorHAnsi" w:eastAsiaTheme="minorEastAsia" w:hAnsiTheme="minorHAnsi"/>
          <w:color w:val="666666"/>
          <w:sz w:val="18"/>
          <w:szCs w:val="18"/>
        </w:rPr>
        <w:t>15</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mi"/>
          <w:rFonts w:asciiTheme="minorHAnsi" w:eastAsiaTheme="minorEastAsia" w:hAnsiTheme="minorHAnsi"/>
          <w:color w:val="666666"/>
          <w:sz w:val="18"/>
          <w:szCs w:val="18"/>
        </w:rPr>
        <w:t>10</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ax</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mplt</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subplot</w:t>
      </w:r>
      <w:r w:rsidRPr="007A6E0E">
        <w:rPr>
          <w:rStyle w:val="p"/>
          <w:rFonts w:asciiTheme="minorHAnsi" w:hAnsiTheme="minorHAnsi"/>
          <w:color w:val="333333"/>
          <w:sz w:val="18"/>
          <w:szCs w:val="18"/>
        </w:rPr>
        <w:t>(</w:t>
      </w:r>
      <w:r w:rsidRPr="007A6E0E">
        <w:rPr>
          <w:rStyle w:val="mi"/>
          <w:rFonts w:asciiTheme="minorHAnsi" w:eastAsiaTheme="minorEastAsia" w:hAnsiTheme="minorHAnsi"/>
          <w:color w:val="666666"/>
          <w:sz w:val="18"/>
          <w:szCs w:val="18"/>
        </w:rPr>
        <w:t>111</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set_title</w:t>
      </w:r>
      <w:r w:rsidRPr="007A6E0E">
        <w:rPr>
          <w:rStyle w:val="p"/>
          <w:rFonts w:asciiTheme="minorHAnsi" w:hAnsiTheme="minorHAnsi"/>
          <w:color w:val="333333"/>
          <w:sz w:val="18"/>
          <w:szCs w:val="18"/>
        </w:rPr>
        <w:t>(</w:t>
      </w:r>
      <w:r w:rsidRPr="007A6E0E">
        <w:rPr>
          <w:rStyle w:val="s2"/>
          <w:rFonts w:asciiTheme="minorHAnsi" w:eastAsiaTheme="majorEastAsia" w:hAnsiTheme="minorHAnsi"/>
          <w:color w:val="BA2121"/>
          <w:sz w:val="18"/>
          <w:szCs w:val="18"/>
        </w:rPr>
        <w:t>"Crime committed in India (in ten thousands)"</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set_xlabel</w:t>
      </w:r>
      <w:r w:rsidRPr="007A6E0E">
        <w:rPr>
          <w:rStyle w:val="p"/>
          <w:rFonts w:asciiTheme="minorHAnsi" w:hAnsiTheme="minorHAnsi"/>
          <w:color w:val="333333"/>
          <w:sz w:val="18"/>
          <w:szCs w:val="18"/>
        </w:rPr>
        <w:t>(</w:t>
      </w:r>
      <w:r w:rsidRPr="007A6E0E">
        <w:rPr>
          <w:rStyle w:val="s2"/>
          <w:rFonts w:asciiTheme="minorHAnsi" w:eastAsiaTheme="majorEastAsia" w:hAnsiTheme="minorHAnsi"/>
          <w:color w:val="BA2121"/>
          <w:sz w:val="18"/>
          <w:szCs w:val="18"/>
        </w:rPr>
        <w:t>"Year"</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set_ylabel</w:t>
      </w:r>
      <w:r w:rsidRPr="007A6E0E">
        <w:rPr>
          <w:rStyle w:val="p"/>
          <w:rFonts w:asciiTheme="minorHAnsi" w:hAnsiTheme="minorHAnsi"/>
          <w:color w:val="333333"/>
          <w:sz w:val="18"/>
          <w:szCs w:val="18"/>
        </w:rPr>
        <w:t>(</w:t>
      </w:r>
      <w:r w:rsidRPr="007A6E0E">
        <w:rPr>
          <w:rStyle w:val="s2"/>
          <w:rFonts w:asciiTheme="minorHAnsi" w:eastAsiaTheme="majorEastAsia" w:hAnsiTheme="minorHAnsi"/>
          <w:color w:val="BA2121"/>
          <w:sz w:val="18"/>
          <w:szCs w:val="18"/>
        </w:rPr>
        <w:t>"Number of cases occured"</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k"/>
          <w:rFonts w:asciiTheme="minorHAnsi" w:hAnsiTheme="minorHAnsi"/>
          <w:b/>
          <w:bCs/>
          <w:color w:val="008000"/>
          <w:sz w:val="18"/>
          <w:szCs w:val="18"/>
        </w:rPr>
        <w:t>for</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col</w:t>
      </w:r>
      <w:r w:rsidRPr="007A6E0E">
        <w:rPr>
          <w:rFonts w:asciiTheme="minorHAnsi" w:hAnsiTheme="minorHAnsi"/>
          <w:color w:val="333333"/>
          <w:sz w:val="18"/>
          <w:szCs w:val="18"/>
        </w:rPr>
        <w:t xml:space="preserve"> </w:t>
      </w:r>
      <w:r w:rsidRPr="007A6E0E">
        <w:rPr>
          <w:rStyle w:val="ow"/>
          <w:rFonts w:asciiTheme="minorHAnsi" w:hAnsiTheme="minorHAnsi"/>
          <w:b/>
          <w:bCs/>
          <w:color w:val="AA22FF"/>
          <w:sz w:val="18"/>
          <w:szCs w:val="18"/>
        </w:rPr>
        <w:t>in</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cols</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plot</w:t>
      </w:r>
      <w:r w:rsidRPr="007A6E0E">
        <w:rPr>
          <w:rStyle w:val="p"/>
          <w:rFonts w:asciiTheme="minorHAnsi" w:hAnsiTheme="minorHAnsi"/>
          <w:color w:val="333333"/>
          <w:sz w:val="18"/>
          <w:szCs w:val="18"/>
        </w:rPr>
        <w:t>(</w:t>
      </w:r>
      <w:r w:rsidRPr="007A6E0E">
        <w:rPr>
          <w:rStyle w:val="n"/>
          <w:rFonts w:asciiTheme="minorHAnsi" w:eastAsiaTheme="majorEastAsia" w:hAnsiTheme="minorHAnsi"/>
          <w:color w:val="333333"/>
          <w:sz w:val="18"/>
          <w:szCs w:val="18"/>
        </w:rPr>
        <w:t>year_agg</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Year</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year_agg</w:t>
      </w:r>
      <w:r w:rsidRPr="007A6E0E">
        <w:rPr>
          <w:rStyle w:val="p"/>
          <w:rFonts w:asciiTheme="minorHAnsi" w:hAnsiTheme="minorHAnsi"/>
          <w:color w:val="333333"/>
          <w:sz w:val="18"/>
          <w:szCs w:val="18"/>
        </w:rPr>
        <w:t>[</w:t>
      </w:r>
      <w:r w:rsidRPr="007A6E0E">
        <w:rPr>
          <w:rStyle w:val="n"/>
          <w:rFonts w:asciiTheme="minorHAnsi" w:eastAsiaTheme="majorEastAsia" w:hAnsiTheme="minorHAnsi"/>
          <w:color w:val="333333"/>
          <w:sz w:val="18"/>
          <w:szCs w:val="18"/>
        </w:rPr>
        <w:t>col</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label</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col</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replace</w:t>
      </w:r>
      <w:r w:rsidRPr="007A6E0E">
        <w:rPr>
          <w:rStyle w:val="p"/>
          <w:rFonts w:asciiTheme="minorHAnsi" w:hAnsiTheme="minorHAnsi"/>
          <w:color w:val="333333"/>
          <w:sz w:val="18"/>
          <w:szCs w:val="18"/>
        </w:rPr>
        <w:t>(</w:t>
      </w:r>
      <w:r w:rsidRPr="007A6E0E">
        <w:rPr>
          <w:rStyle w:val="s1"/>
          <w:rFonts w:asciiTheme="minorHAnsi" w:eastAsiaTheme="minorEastAsia" w:hAnsiTheme="minorHAnsi"/>
          <w:color w:val="BA2121"/>
          <w:sz w:val="18"/>
          <w:szCs w:val="18"/>
        </w:rPr>
        <w:t>'_'</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s1"/>
          <w:rFonts w:asciiTheme="minorHAnsi" w:eastAsiaTheme="minorEastAsia" w:hAnsiTheme="minorHAnsi"/>
          <w:color w:val="BA2121"/>
          <w:sz w:val="18"/>
          <w:szCs w:val="18"/>
        </w:rPr>
        <w:t>' '</w:t>
      </w:r>
      <w:r w:rsidRPr="007A6E0E">
        <w:rPr>
          <w:rStyle w:val="p"/>
          <w:rFonts w:asciiTheme="minorHAnsi" w:hAnsiTheme="minorHAnsi"/>
          <w:color w:val="333333"/>
          <w:sz w:val="18"/>
          <w:szCs w:val="18"/>
        </w:rPr>
        <w:t>))</w:t>
      </w:r>
    </w:p>
    <w:p w:rsidR="001D0D48" w:rsidRPr="007A6E0E" w:rsidRDefault="001D0D48" w:rsidP="001D0D48">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legend</w:t>
      </w:r>
      <w:r w:rsidRPr="007A6E0E">
        <w:rPr>
          <w:rStyle w:val="p"/>
          <w:rFonts w:asciiTheme="minorHAnsi" w:hAnsiTheme="minorHAnsi"/>
          <w:color w:val="333333"/>
          <w:sz w:val="18"/>
          <w:szCs w:val="18"/>
        </w:rPr>
        <w:t>(</w:t>
      </w:r>
      <w:r w:rsidRPr="007A6E0E">
        <w:rPr>
          <w:rStyle w:val="n"/>
          <w:rFonts w:asciiTheme="minorHAnsi" w:eastAsiaTheme="majorEastAsia" w:hAnsiTheme="minorHAnsi"/>
          <w:color w:val="333333"/>
          <w:sz w:val="18"/>
          <w:szCs w:val="18"/>
        </w:rPr>
        <w:t>loc</w:t>
      </w:r>
      <w:r w:rsidRPr="007A6E0E">
        <w:rPr>
          <w:rStyle w:val="o"/>
          <w:rFonts w:asciiTheme="minorHAnsi" w:eastAsiaTheme="minorEastAsia" w:hAnsiTheme="minorHAnsi"/>
          <w:color w:val="666666"/>
          <w:sz w:val="18"/>
          <w:szCs w:val="18"/>
        </w:rPr>
        <w:t>=</w:t>
      </w:r>
      <w:r w:rsidRPr="007A6E0E">
        <w:rPr>
          <w:rStyle w:val="mi"/>
          <w:rFonts w:asciiTheme="minorHAnsi" w:eastAsiaTheme="minorEastAsia" w:hAnsiTheme="minorHAnsi"/>
          <w:color w:val="666666"/>
          <w:sz w:val="18"/>
          <w:szCs w:val="18"/>
        </w:rPr>
        <w:t>5</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bbox_to_anchor</w:t>
      </w:r>
      <w:r w:rsidRPr="007A6E0E">
        <w:rPr>
          <w:rStyle w:val="o"/>
          <w:rFonts w:asciiTheme="minorHAnsi" w:eastAsiaTheme="minorEastAsia" w:hAnsiTheme="minorHAnsi"/>
          <w:color w:val="666666"/>
          <w:sz w:val="18"/>
          <w:szCs w:val="18"/>
        </w:rPr>
        <w:t>=</w:t>
      </w:r>
      <w:r w:rsidRPr="007A6E0E">
        <w:rPr>
          <w:rStyle w:val="p"/>
          <w:rFonts w:asciiTheme="minorHAnsi" w:hAnsiTheme="minorHAnsi"/>
          <w:color w:val="333333"/>
          <w:sz w:val="18"/>
          <w:szCs w:val="18"/>
        </w:rPr>
        <w:t>(</w:t>
      </w:r>
      <w:r w:rsidRPr="007A6E0E">
        <w:rPr>
          <w:rStyle w:val="mf"/>
          <w:rFonts w:asciiTheme="minorHAnsi" w:hAnsiTheme="minorHAnsi"/>
          <w:color w:val="666666"/>
          <w:sz w:val="18"/>
          <w:szCs w:val="18"/>
        </w:rPr>
        <w:t>1.5</w:t>
      </w:r>
      <w:r w:rsidRPr="007A6E0E">
        <w:rPr>
          <w:rStyle w:val="p"/>
          <w:rFonts w:asciiTheme="minorHAnsi" w:hAnsiTheme="minorHAnsi"/>
          <w:color w:val="333333"/>
          <w:sz w:val="18"/>
          <w:szCs w:val="18"/>
        </w:rPr>
        <w:t>,</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Style w:val="mi"/>
          <w:rFonts w:asciiTheme="minorHAnsi" w:eastAsiaTheme="minorEastAsia" w:hAnsiTheme="minorHAnsi"/>
          <w:color w:val="666666"/>
          <w:sz w:val="18"/>
          <w:szCs w:val="18"/>
        </w:rPr>
        <w:t>5</w:t>
      </w:r>
      <w:r w:rsidRPr="007A6E0E">
        <w:rPr>
          <w:rStyle w:val="p"/>
          <w:rFonts w:asciiTheme="minorHAnsi" w:hAnsiTheme="minorHAnsi"/>
          <w:color w:val="333333"/>
          <w:sz w:val="18"/>
          <w:szCs w:val="18"/>
        </w:rPr>
        <w:t>))</w:t>
      </w:r>
    </w:p>
    <w:p w:rsidR="001D0D48" w:rsidRDefault="001D0D48" w:rsidP="00D551F6">
      <w:pPr>
        <w:rPr>
          <w:sz w:val="24"/>
          <w:szCs w:val="24"/>
        </w:rPr>
      </w:pPr>
    </w:p>
    <w:p w:rsidR="00D551F6" w:rsidRDefault="00D551F6" w:rsidP="00D551F6">
      <w:pPr>
        <w:pStyle w:val="ListParagraph"/>
        <w:numPr>
          <w:ilvl w:val="0"/>
          <w:numId w:val="13"/>
        </w:numPr>
        <w:rPr>
          <w:sz w:val="24"/>
          <w:szCs w:val="24"/>
        </w:rPr>
      </w:pPr>
      <w:r>
        <w:rPr>
          <w:sz w:val="24"/>
          <w:szCs w:val="24"/>
        </w:rPr>
        <w:t>Correleation charts between types of crime against women</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proofErr w:type="spellStart"/>
      <w:proofErr w:type="gramStart"/>
      <w:r w:rsidRPr="007A6E0E">
        <w:rPr>
          <w:rStyle w:val="n"/>
          <w:rFonts w:asciiTheme="minorHAnsi" w:eastAsiaTheme="majorEastAsia" w:hAnsiTheme="minorHAnsi"/>
          <w:color w:val="333333"/>
          <w:sz w:val="18"/>
          <w:szCs w:val="18"/>
        </w:rPr>
        <w:t>corr</w:t>
      </w:r>
      <w:proofErr w:type="spellEnd"/>
      <w:proofErr w:type="gramEnd"/>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proofErr w:type="spellStart"/>
      <w:r w:rsidRPr="007A6E0E">
        <w:rPr>
          <w:rStyle w:val="n"/>
          <w:rFonts w:asciiTheme="minorHAnsi" w:eastAsiaTheme="majorEastAsia" w:hAnsiTheme="minorHAnsi"/>
          <w:color w:val="333333"/>
          <w:sz w:val="18"/>
          <w:szCs w:val="18"/>
        </w:rPr>
        <w:t>year_agg</w:t>
      </w:r>
      <w:proofErr w:type="spellEnd"/>
      <w:r w:rsidRPr="007A6E0E">
        <w:rPr>
          <w:rStyle w:val="p"/>
          <w:rFonts w:asciiTheme="minorHAnsi" w:eastAsiaTheme="minorEastAsia" w:hAnsiTheme="minorHAnsi"/>
          <w:color w:val="333333"/>
          <w:sz w:val="18"/>
          <w:szCs w:val="18"/>
        </w:rPr>
        <w:t>[</w:t>
      </w:r>
      <w:r w:rsidRPr="007A6E0E">
        <w:rPr>
          <w:rStyle w:val="n"/>
          <w:rFonts w:asciiTheme="minorHAnsi" w:eastAsiaTheme="majorEastAsia" w:hAnsiTheme="minorHAnsi"/>
          <w:color w:val="333333"/>
          <w:sz w:val="18"/>
          <w:szCs w:val="18"/>
        </w:rPr>
        <w:t>cols</w:t>
      </w:r>
      <w:r w:rsidRPr="007A6E0E">
        <w:rPr>
          <w:rStyle w:val="p"/>
          <w:rFonts w:asciiTheme="minorHAnsi" w:eastAsiaTheme="minorEastAsia" w:hAnsiTheme="minorHAnsi"/>
          <w:color w:val="333333"/>
          <w:sz w:val="18"/>
          <w:szCs w:val="18"/>
        </w:rPr>
        <w:t>]</w:t>
      </w:r>
      <w:r w:rsidRPr="007A6E0E">
        <w:rPr>
          <w:rStyle w:val="o"/>
          <w:rFonts w:asciiTheme="minorHAnsi" w:eastAsiaTheme="minorEastAsia" w:hAnsiTheme="minorHAnsi"/>
          <w:color w:val="666666"/>
          <w:sz w:val="18"/>
          <w:szCs w:val="18"/>
        </w:rPr>
        <w:t>.</w:t>
      </w:r>
      <w:proofErr w:type="spellStart"/>
      <w:r w:rsidRPr="007A6E0E">
        <w:rPr>
          <w:rStyle w:val="n"/>
          <w:rFonts w:asciiTheme="minorHAnsi" w:eastAsiaTheme="majorEastAsia" w:hAnsiTheme="minorHAnsi"/>
          <w:color w:val="333333"/>
          <w:sz w:val="18"/>
          <w:szCs w:val="18"/>
        </w:rPr>
        <w:t>corr</w:t>
      </w:r>
      <w:proofErr w:type="spellEnd"/>
      <w:r w:rsidRPr="007A6E0E">
        <w:rPr>
          <w:rStyle w:val="p"/>
          <w:rFonts w:asciiTheme="minorHAnsi" w:eastAsiaTheme="minorEastAsia" w:hAnsiTheme="minorHAnsi"/>
          <w:color w:val="333333"/>
          <w:sz w:val="18"/>
          <w:szCs w:val="18"/>
        </w:rPr>
        <w:t>()</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mask</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np</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array</w:t>
      </w:r>
      <w:r w:rsidRPr="007A6E0E">
        <w:rPr>
          <w:rStyle w:val="p"/>
          <w:rFonts w:asciiTheme="minorHAnsi" w:eastAsiaTheme="minorEastAsia" w:hAnsiTheme="minorHAnsi"/>
          <w:color w:val="333333"/>
          <w:sz w:val="18"/>
          <w:szCs w:val="18"/>
        </w:rPr>
        <w:t>(</w:t>
      </w:r>
      <w:r w:rsidRPr="007A6E0E">
        <w:rPr>
          <w:rStyle w:val="n"/>
          <w:rFonts w:asciiTheme="minorHAnsi" w:eastAsiaTheme="majorEastAsia" w:hAnsiTheme="minorHAnsi"/>
          <w:color w:val="333333"/>
          <w:sz w:val="18"/>
          <w:szCs w:val="18"/>
        </w:rPr>
        <w:t>corr</w:t>
      </w:r>
      <w:r w:rsidRPr="007A6E0E">
        <w:rPr>
          <w:rStyle w:val="p"/>
          <w:rFonts w:asciiTheme="minorHAnsi" w:eastAsiaTheme="minorEastAsia" w:hAnsiTheme="minorHAnsi"/>
          <w:color w:val="333333"/>
          <w:sz w:val="18"/>
          <w:szCs w:val="18"/>
        </w:rPr>
        <w:t>)</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mask</w:t>
      </w:r>
      <w:r w:rsidRPr="007A6E0E">
        <w:rPr>
          <w:rStyle w:val="p"/>
          <w:rFonts w:asciiTheme="minorHAnsi" w:eastAsiaTheme="minorEastAsia" w:hAnsiTheme="minorHAnsi"/>
          <w:color w:val="333333"/>
          <w:sz w:val="18"/>
          <w:szCs w:val="18"/>
        </w:rPr>
        <w:t>[</w:t>
      </w:r>
      <w:r w:rsidRPr="007A6E0E">
        <w:rPr>
          <w:rStyle w:val="n"/>
          <w:rFonts w:asciiTheme="minorHAnsi" w:eastAsiaTheme="majorEastAsia" w:hAnsiTheme="minorHAnsi"/>
          <w:color w:val="333333"/>
          <w:sz w:val="18"/>
          <w:szCs w:val="18"/>
        </w:rPr>
        <w:t>np</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tril_indices_from</w:t>
      </w:r>
      <w:r w:rsidRPr="007A6E0E">
        <w:rPr>
          <w:rStyle w:val="p"/>
          <w:rFonts w:asciiTheme="minorHAnsi" w:eastAsiaTheme="minorEastAsia" w:hAnsiTheme="minorHAnsi"/>
          <w:color w:val="333333"/>
          <w:sz w:val="18"/>
          <w:szCs w:val="18"/>
        </w:rPr>
        <w:t>(</w:t>
      </w:r>
      <w:r w:rsidRPr="007A6E0E">
        <w:rPr>
          <w:rStyle w:val="n"/>
          <w:rFonts w:asciiTheme="minorHAnsi" w:eastAsiaTheme="majorEastAsia" w:hAnsiTheme="minorHAnsi"/>
          <w:color w:val="333333"/>
          <w:sz w:val="18"/>
          <w:szCs w:val="18"/>
        </w:rPr>
        <w:t>mask</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kc"/>
          <w:rFonts w:asciiTheme="minorHAnsi" w:hAnsiTheme="minorHAnsi"/>
          <w:b/>
          <w:bCs/>
          <w:color w:val="008000"/>
          <w:sz w:val="18"/>
          <w:szCs w:val="18"/>
        </w:rPr>
        <w:t>False</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fig</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ax</w:t>
      </w:r>
      <w:r w:rsidRPr="007A6E0E">
        <w:rPr>
          <w:rFonts w:asciiTheme="minorHAnsi" w:hAnsiTheme="minorHAnsi"/>
          <w:color w:val="333333"/>
          <w:sz w:val="18"/>
          <w:szCs w:val="18"/>
        </w:rPr>
        <w:t xml:space="preserve"> </w:t>
      </w:r>
      <w:r w:rsidRPr="007A6E0E">
        <w:rPr>
          <w:rStyle w:val="o"/>
          <w:rFonts w:asciiTheme="minorHAnsi" w:eastAsiaTheme="minorEastAsia" w:hAnsiTheme="minorHAnsi"/>
          <w:color w:val="666666"/>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mplt</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subplots</w:t>
      </w:r>
      <w:r w:rsidRPr="007A6E0E">
        <w:rPr>
          <w:rStyle w:val="p"/>
          <w:rFonts w:asciiTheme="minorHAnsi" w:eastAsiaTheme="minorEastAsia" w:hAnsiTheme="minorHAnsi"/>
          <w:color w:val="333333"/>
          <w:sz w:val="18"/>
          <w:szCs w:val="18"/>
        </w:rPr>
        <w:t>()</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fig</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set_size_inches</w:t>
      </w:r>
      <w:r w:rsidRPr="007A6E0E">
        <w:rPr>
          <w:rStyle w:val="p"/>
          <w:rFonts w:asciiTheme="minorHAnsi" w:eastAsiaTheme="minorEastAsia" w:hAnsiTheme="minorHAnsi"/>
          <w:color w:val="333333"/>
          <w:sz w:val="18"/>
          <w:szCs w:val="18"/>
        </w:rPr>
        <w:t>(</w:t>
      </w:r>
      <w:r w:rsidRPr="007A6E0E">
        <w:rPr>
          <w:rStyle w:val="mi"/>
          <w:rFonts w:asciiTheme="minorHAnsi" w:eastAsiaTheme="minorEastAsia" w:hAnsiTheme="minorHAnsi"/>
          <w:color w:val="666666"/>
          <w:sz w:val="18"/>
          <w:szCs w:val="18"/>
        </w:rPr>
        <w:t>15</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mi"/>
          <w:rFonts w:asciiTheme="minorHAnsi" w:eastAsiaTheme="minorEastAsia" w:hAnsiTheme="minorHAnsi"/>
          <w:color w:val="666666"/>
          <w:sz w:val="18"/>
          <w:szCs w:val="18"/>
        </w:rPr>
        <w:t>15</w:t>
      </w:r>
      <w:r w:rsidRPr="007A6E0E">
        <w:rPr>
          <w:rStyle w:val="p"/>
          <w:rFonts w:asciiTheme="minorHAnsi" w:eastAsiaTheme="minorEastAsia" w:hAnsiTheme="minorHAnsi"/>
          <w:color w:val="333333"/>
          <w:sz w:val="18"/>
          <w:szCs w:val="18"/>
        </w:rPr>
        <w:t>)</w:t>
      </w:r>
    </w:p>
    <w:p w:rsidR="00D551F6" w:rsidRPr="007A6E0E" w:rsidRDefault="00D551F6" w:rsidP="007A6E0E">
      <w:pPr>
        <w:pStyle w:val="HTMLPreformatted"/>
        <w:shd w:val="clear" w:color="auto" w:fill="F7F7F7"/>
        <w:wordWrap w:val="0"/>
        <w:ind w:left="720"/>
        <w:rPr>
          <w:rFonts w:asciiTheme="minorHAnsi" w:hAnsiTheme="minorHAnsi"/>
          <w:color w:val="333333"/>
          <w:sz w:val="18"/>
          <w:szCs w:val="18"/>
        </w:rPr>
      </w:pPr>
      <w:r w:rsidRPr="007A6E0E">
        <w:rPr>
          <w:rStyle w:val="n"/>
          <w:rFonts w:asciiTheme="minorHAnsi" w:eastAsiaTheme="majorEastAsia" w:hAnsiTheme="minorHAnsi"/>
          <w:color w:val="333333"/>
          <w:sz w:val="18"/>
          <w:szCs w:val="18"/>
        </w:rPr>
        <w:t>sn</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heatmap</w:t>
      </w:r>
      <w:r w:rsidRPr="007A6E0E">
        <w:rPr>
          <w:rStyle w:val="p"/>
          <w:rFonts w:asciiTheme="minorHAnsi" w:eastAsiaTheme="minorEastAsia" w:hAnsiTheme="minorHAnsi"/>
          <w:color w:val="333333"/>
          <w:sz w:val="18"/>
          <w:szCs w:val="18"/>
        </w:rPr>
        <w:t>(</w:t>
      </w:r>
      <w:r w:rsidRPr="007A6E0E">
        <w:rPr>
          <w:rStyle w:val="n"/>
          <w:rFonts w:asciiTheme="minorHAnsi" w:eastAsiaTheme="majorEastAsia" w:hAnsiTheme="minorHAnsi"/>
          <w:color w:val="333333"/>
          <w:sz w:val="18"/>
          <w:szCs w:val="18"/>
        </w:rPr>
        <w:t>corr</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mask</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mask</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ax</w:t>
      </w:r>
      <w:r w:rsidRPr="007A6E0E">
        <w:rPr>
          <w:rStyle w:val="o"/>
          <w:rFonts w:asciiTheme="minorHAnsi" w:eastAsiaTheme="minorEastAsia" w:hAnsiTheme="minorHAnsi"/>
          <w:color w:val="666666"/>
          <w:sz w:val="18"/>
          <w:szCs w:val="18"/>
        </w:rPr>
        <w:t>=</w:t>
      </w:r>
      <w:r w:rsidRPr="007A6E0E">
        <w:rPr>
          <w:rStyle w:val="n"/>
          <w:rFonts w:asciiTheme="minorHAnsi" w:eastAsiaTheme="majorEastAsia" w:hAnsiTheme="minorHAnsi"/>
          <w:color w:val="333333"/>
          <w:sz w:val="18"/>
          <w:szCs w:val="18"/>
        </w:rPr>
        <w:t>ax</w:t>
      </w:r>
      <w:r w:rsidRPr="007A6E0E">
        <w:rPr>
          <w:rStyle w:val="p"/>
          <w:rFonts w:asciiTheme="minorHAnsi" w:eastAsiaTheme="minorEastAsia" w:hAnsiTheme="minorHAnsi"/>
          <w:color w:val="333333"/>
          <w:sz w:val="18"/>
          <w:szCs w:val="18"/>
        </w:rPr>
        <w:t>,</w:t>
      </w:r>
      <w:r w:rsidRPr="007A6E0E">
        <w:rPr>
          <w:rFonts w:asciiTheme="minorHAnsi" w:hAnsiTheme="minorHAnsi"/>
          <w:color w:val="333333"/>
          <w:sz w:val="18"/>
          <w:szCs w:val="18"/>
        </w:rPr>
        <w:t xml:space="preserve"> </w:t>
      </w:r>
      <w:r w:rsidRPr="007A6E0E">
        <w:rPr>
          <w:rStyle w:val="n"/>
          <w:rFonts w:asciiTheme="minorHAnsi" w:eastAsiaTheme="majorEastAsia" w:hAnsiTheme="minorHAnsi"/>
          <w:color w:val="333333"/>
          <w:sz w:val="18"/>
          <w:szCs w:val="18"/>
        </w:rPr>
        <w:t>square</w:t>
      </w:r>
      <w:r w:rsidRPr="007A6E0E">
        <w:rPr>
          <w:rStyle w:val="o"/>
          <w:rFonts w:asciiTheme="minorHAnsi" w:eastAsiaTheme="minorEastAsia" w:hAnsiTheme="minorHAnsi"/>
          <w:color w:val="666666"/>
          <w:sz w:val="18"/>
          <w:szCs w:val="18"/>
        </w:rPr>
        <w:t>=</w:t>
      </w:r>
      <w:r w:rsidRPr="007A6E0E">
        <w:rPr>
          <w:rStyle w:val="kc"/>
          <w:rFonts w:asciiTheme="minorHAnsi" w:hAnsiTheme="minorHAnsi"/>
          <w:b/>
          <w:bCs/>
          <w:color w:val="008000"/>
          <w:sz w:val="18"/>
          <w:szCs w:val="18"/>
        </w:rPr>
        <w:t>True</w:t>
      </w:r>
      <w:r w:rsidRPr="007A6E0E">
        <w:rPr>
          <w:rStyle w:val="p"/>
          <w:rFonts w:asciiTheme="minorHAnsi" w:eastAsiaTheme="minorEastAsia" w:hAnsiTheme="minorHAnsi"/>
          <w:color w:val="333333"/>
          <w:sz w:val="18"/>
          <w:szCs w:val="18"/>
        </w:rPr>
        <w:t>)</w:t>
      </w:r>
    </w:p>
    <w:p w:rsidR="00D551F6" w:rsidRDefault="00D551F6" w:rsidP="00E73B89">
      <w:pPr>
        <w:pStyle w:val="ListParagraph"/>
        <w:ind w:left="1440"/>
        <w:rPr>
          <w:sz w:val="24"/>
          <w:szCs w:val="24"/>
        </w:rPr>
      </w:pPr>
    </w:p>
    <w:p w:rsidR="0038646B" w:rsidRDefault="0038646B" w:rsidP="0038646B">
      <w:pPr>
        <w:pStyle w:val="ListParagraph"/>
        <w:numPr>
          <w:ilvl w:val="0"/>
          <w:numId w:val="13"/>
        </w:numPr>
        <w:rPr>
          <w:sz w:val="24"/>
          <w:szCs w:val="24"/>
        </w:rPr>
      </w:pPr>
      <w:r w:rsidRPr="0038646B">
        <w:rPr>
          <w:sz w:val="24"/>
          <w:szCs w:val="24"/>
        </w:rPr>
        <w:t>Frequency distribution of crimes by states</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fig</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mplt</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figure</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fig</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set_size_inches</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20</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mi"/>
          <w:rFonts w:asciiTheme="minorHAnsi" w:hAnsiTheme="minorHAnsi"/>
          <w:color w:val="666666"/>
          <w:sz w:val="18"/>
          <w:szCs w:val="18"/>
        </w:rPr>
        <w:t>5</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fig</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add_subplot</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111</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set_xticklabels</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state_agg_rape</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rotation</w:t>
      </w:r>
      <w:r w:rsidRPr="009749EA">
        <w:rPr>
          <w:rStyle w:val="o"/>
          <w:rFonts w:asciiTheme="minorHAnsi" w:eastAsiaTheme="minorEastAsia" w:hAnsiTheme="minorHAnsi"/>
          <w:color w:val="666666"/>
          <w:sz w:val="18"/>
          <w:szCs w:val="18"/>
        </w:rPr>
        <w:t>=</w:t>
      </w:r>
      <w:r w:rsidRPr="009749EA">
        <w:rPr>
          <w:rStyle w:val="mi"/>
          <w:rFonts w:asciiTheme="minorHAnsi" w:hAnsiTheme="minorHAnsi"/>
          <w:color w:val="666666"/>
          <w:sz w:val="18"/>
          <w:szCs w:val="18"/>
        </w:rPr>
        <w:t>90</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b</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sn</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barplot</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x</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y</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'Rape'</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data</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state_agg_rape</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ax</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p>
    <w:p w:rsidR="009749EA" w:rsidRPr="009749EA" w:rsidRDefault="009749EA" w:rsidP="00917DC6">
      <w:pPr>
        <w:pStyle w:val="ListParagraph"/>
        <w:numPr>
          <w:ilvl w:val="0"/>
          <w:numId w:val="13"/>
        </w:numPr>
        <w:rPr>
          <w:color w:val="333333"/>
          <w:sz w:val="18"/>
          <w:szCs w:val="18"/>
        </w:rPr>
      </w:pPr>
      <w:r w:rsidRPr="009749EA">
        <w:rPr>
          <w:rStyle w:val="n"/>
          <w:color w:val="333333"/>
          <w:sz w:val="18"/>
          <w:szCs w:val="18"/>
        </w:rPr>
        <w:t>fig2</w:t>
      </w:r>
      <w:r w:rsidRPr="009749EA">
        <w:rPr>
          <w:color w:val="333333"/>
          <w:sz w:val="18"/>
          <w:szCs w:val="18"/>
        </w:rPr>
        <w:t xml:space="preserve"> </w:t>
      </w:r>
      <w:r w:rsidRPr="009749EA">
        <w:rPr>
          <w:rStyle w:val="o"/>
          <w:color w:val="666666"/>
          <w:sz w:val="18"/>
          <w:szCs w:val="18"/>
        </w:rPr>
        <w:t>=</w:t>
      </w:r>
      <w:r w:rsidRPr="009749EA">
        <w:rPr>
          <w:color w:val="333333"/>
          <w:sz w:val="18"/>
          <w:szCs w:val="18"/>
        </w:rPr>
        <w:t xml:space="preserve"> </w:t>
      </w:r>
      <w:r w:rsidRPr="009749EA">
        <w:rPr>
          <w:rStyle w:val="n"/>
          <w:color w:val="333333"/>
          <w:sz w:val="18"/>
          <w:szCs w:val="18"/>
        </w:rPr>
        <w:t>mplt</w:t>
      </w:r>
      <w:r w:rsidRPr="009749EA">
        <w:rPr>
          <w:rStyle w:val="o"/>
          <w:color w:val="666666"/>
          <w:sz w:val="18"/>
          <w:szCs w:val="18"/>
        </w:rPr>
        <w:t>.</w:t>
      </w:r>
      <w:r w:rsidRPr="009749EA">
        <w:rPr>
          <w:rStyle w:val="n"/>
          <w:color w:val="333333"/>
          <w:sz w:val="18"/>
          <w:szCs w:val="18"/>
        </w:rPr>
        <w:t>figure</w:t>
      </w:r>
      <w:r w:rsidRPr="009749EA">
        <w:rPr>
          <w:rStyle w:val="p"/>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fig2</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set_size_inches</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20</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mi"/>
          <w:rFonts w:asciiTheme="minorHAnsi" w:hAnsiTheme="minorHAnsi"/>
          <w:color w:val="666666"/>
          <w:sz w:val="18"/>
          <w:szCs w:val="18"/>
        </w:rPr>
        <w:t>5</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fig2</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add_subplot</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111</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set_xticklabels</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state_agg_dowry</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rotation</w:t>
      </w:r>
      <w:r w:rsidRPr="009749EA">
        <w:rPr>
          <w:rStyle w:val="o"/>
          <w:rFonts w:asciiTheme="minorHAnsi" w:eastAsiaTheme="minorEastAsia" w:hAnsiTheme="minorHAnsi"/>
          <w:color w:val="666666"/>
          <w:sz w:val="18"/>
          <w:szCs w:val="18"/>
        </w:rPr>
        <w:t>=</w:t>
      </w:r>
      <w:r w:rsidRPr="009749EA">
        <w:rPr>
          <w:rStyle w:val="mi"/>
          <w:rFonts w:asciiTheme="minorHAnsi" w:hAnsiTheme="minorHAnsi"/>
          <w:color w:val="666666"/>
          <w:sz w:val="18"/>
          <w:szCs w:val="18"/>
        </w:rPr>
        <w:t>90</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c</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sn</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barplot</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x</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y</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'Dowry'</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data</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state_agg_dowry</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ax</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fig3</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mplt</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figure</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fig3</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set_size_inches</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20</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mi"/>
          <w:rFonts w:asciiTheme="minorHAnsi" w:hAnsiTheme="minorHAnsi"/>
          <w:color w:val="666666"/>
          <w:sz w:val="18"/>
          <w:szCs w:val="18"/>
        </w:rPr>
        <w:t>5</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fig3</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add_subplot</w:t>
      </w:r>
      <w:r w:rsidRPr="009749EA">
        <w:rPr>
          <w:rStyle w:val="p"/>
          <w:rFonts w:asciiTheme="minorHAnsi" w:eastAsiaTheme="minorEastAsia" w:hAnsiTheme="minorHAnsi"/>
          <w:color w:val="333333"/>
          <w:sz w:val="18"/>
          <w:szCs w:val="18"/>
        </w:rPr>
        <w:t>(</w:t>
      </w:r>
      <w:r w:rsidRPr="009749EA">
        <w:rPr>
          <w:rStyle w:val="mi"/>
          <w:rFonts w:asciiTheme="minorHAnsi" w:hAnsiTheme="minorHAnsi"/>
          <w:color w:val="666666"/>
          <w:sz w:val="18"/>
          <w:szCs w:val="18"/>
        </w:rPr>
        <w:t>111</w:t>
      </w:r>
      <w:r w:rsidRPr="009749EA">
        <w:rPr>
          <w:rStyle w:val="p"/>
          <w:rFonts w:asciiTheme="minorHAnsi" w:eastAsiaTheme="minorEastAsia" w:hAnsiTheme="minorHAnsi"/>
          <w:color w:val="333333"/>
          <w:sz w:val="18"/>
          <w:szCs w:val="18"/>
        </w:rPr>
        <w:t>)</w:t>
      </w: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p>
    <w:p w:rsidR="009749EA" w:rsidRPr="009749EA" w:rsidRDefault="009749EA" w:rsidP="009749EA">
      <w:pPr>
        <w:pStyle w:val="HTMLPreformatted"/>
        <w:shd w:val="clear" w:color="auto" w:fill="F7F7F7"/>
        <w:wordWrap w:val="0"/>
        <w:ind w:left="720"/>
        <w:rPr>
          <w:rFonts w:asciiTheme="minorHAnsi" w:hAnsiTheme="minorHAnsi"/>
          <w:color w:val="333333"/>
          <w:sz w:val="18"/>
          <w:szCs w:val="18"/>
        </w:rPr>
      </w:pP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set_xticklabels</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state_agg_assault</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rotation</w:t>
      </w:r>
      <w:r w:rsidRPr="009749EA">
        <w:rPr>
          <w:rStyle w:val="o"/>
          <w:rFonts w:asciiTheme="minorHAnsi" w:eastAsiaTheme="minorEastAsia" w:hAnsiTheme="minorHAnsi"/>
          <w:color w:val="666666"/>
          <w:sz w:val="18"/>
          <w:szCs w:val="18"/>
        </w:rPr>
        <w:t>=</w:t>
      </w:r>
      <w:r w:rsidRPr="009749EA">
        <w:rPr>
          <w:rStyle w:val="mi"/>
          <w:rFonts w:asciiTheme="minorHAnsi" w:hAnsiTheme="minorHAnsi"/>
          <w:color w:val="666666"/>
          <w:sz w:val="18"/>
          <w:szCs w:val="18"/>
        </w:rPr>
        <w:t>90</w:t>
      </w:r>
      <w:r w:rsidRPr="009749EA">
        <w:rPr>
          <w:rStyle w:val="p"/>
          <w:rFonts w:asciiTheme="minorHAnsi" w:eastAsiaTheme="minorEastAsia" w:hAnsiTheme="minorHAnsi"/>
          <w:color w:val="333333"/>
          <w:sz w:val="18"/>
          <w:szCs w:val="18"/>
        </w:rPr>
        <w:t>)</w:t>
      </w:r>
    </w:p>
    <w:p w:rsidR="009749EA" w:rsidRDefault="009749EA" w:rsidP="009749EA">
      <w:pPr>
        <w:pStyle w:val="HTMLPreformatted"/>
        <w:shd w:val="clear" w:color="auto" w:fill="F7F7F7"/>
        <w:wordWrap w:val="0"/>
        <w:ind w:left="720"/>
        <w:rPr>
          <w:color w:val="333333"/>
          <w:sz w:val="21"/>
          <w:szCs w:val="21"/>
        </w:rPr>
      </w:pPr>
      <w:r w:rsidRPr="009749EA">
        <w:rPr>
          <w:rStyle w:val="n"/>
          <w:rFonts w:asciiTheme="minorHAnsi" w:eastAsiaTheme="majorEastAsia" w:hAnsiTheme="minorHAnsi"/>
          <w:color w:val="333333"/>
          <w:sz w:val="18"/>
          <w:szCs w:val="18"/>
        </w:rPr>
        <w:t>d</w:t>
      </w:r>
      <w:r w:rsidRPr="009749EA">
        <w:rPr>
          <w:rFonts w:asciiTheme="minorHAnsi" w:hAnsiTheme="minorHAnsi"/>
          <w:color w:val="333333"/>
          <w:sz w:val="18"/>
          <w:szCs w:val="18"/>
        </w:rPr>
        <w:t xml:space="preserve"> </w:t>
      </w:r>
      <w:r w:rsidRPr="009749EA">
        <w:rPr>
          <w:rStyle w:val="o"/>
          <w:rFonts w:asciiTheme="minorHAnsi" w:eastAsiaTheme="minorEastAsia" w:hAnsiTheme="minorHAnsi"/>
          <w:color w:val="666666"/>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sn</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barplot</w:t>
      </w:r>
      <w:r w:rsidRPr="009749EA">
        <w:rPr>
          <w:rStyle w:val="p"/>
          <w:rFonts w:asciiTheme="minorHAnsi" w:eastAsiaTheme="minorEastAsia" w:hAnsiTheme="minorHAnsi"/>
          <w:color w:val="333333"/>
          <w:sz w:val="18"/>
          <w:szCs w:val="18"/>
        </w:rPr>
        <w:t>(</w:t>
      </w:r>
      <w:r w:rsidRPr="009749EA">
        <w:rPr>
          <w:rStyle w:val="n"/>
          <w:rFonts w:asciiTheme="minorHAnsi" w:eastAsiaTheme="majorEastAsia" w:hAnsiTheme="minorHAnsi"/>
          <w:color w:val="333333"/>
          <w:sz w:val="18"/>
          <w:szCs w:val="18"/>
        </w:rPr>
        <w:t>x</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'STATE_UT'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y</w:t>
      </w:r>
      <w:r w:rsidRPr="009749EA">
        <w:rPr>
          <w:rStyle w:val="o"/>
          <w:rFonts w:asciiTheme="minorHAnsi" w:eastAsiaTheme="minorEastAsia" w:hAnsiTheme="minorHAnsi"/>
          <w:color w:val="666666"/>
          <w:sz w:val="18"/>
          <w:szCs w:val="18"/>
        </w:rPr>
        <w:t>=</w:t>
      </w:r>
      <w:r w:rsidRPr="009749EA">
        <w:rPr>
          <w:rStyle w:val="s1"/>
          <w:rFonts w:asciiTheme="minorHAnsi" w:eastAsiaTheme="minorEastAsia" w:hAnsiTheme="minorHAnsi"/>
          <w:color w:val="BA2121"/>
          <w:sz w:val="18"/>
          <w:szCs w:val="18"/>
        </w:rPr>
        <w:t>'Assault'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data</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state_agg_assault</w:t>
      </w:r>
      <w:r w:rsidRPr="009749EA">
        <w:rPr>
          <w:rStyle w:val="p"/>
          <w:rFonts w:asciiTheme="minorHAnsi" w:eastAsiaTheme="minorEastAsia" w:hAnsiTheme="minorHAnsi"/>
          <w:color w:val="333333"/>
          <w:sz w:val="18"/>
          <w:szCs w:val="18"/>
        </w:rPr>
        <w:t>,</w:t>
      </w:r>
      <w:r w:rsidRPr="009749EA">
        <w:rPr>
          <w:rFonts w:asciiTheme="minorHAnsi" w:hAnsiTheme="minorHAnsi"/>
          <w:color w:val="333333"/>
          <w:sz w:val="18"/>
          <w:szCs w:val="18"/>
        </w:rPr>
        <w:t xml:space="preserve"> </w:t>
      </w:r>
      <w:r w:rsidRPr="009749EA">
        <w:rPr>
          <w:rStyle w:val="n"/>
          <w:rFonts w:asciiTheme="minorHAnsi" w:eastAsiaTheme="majorEastAsia" w:hAnsiTheme="minorHAnsi"/>
          <w:color w:val="333333"/>
          <w:sz w:val="18"/>
          <w:szCs w:val="18"/>
        </w:rPr>
        <w:t>ax</w:t>
      </w:r>
      <w:r w:rsidRPr="009749EA">
        <w:rPr>
          <w:rStyle w:val="o"/>
          <w:rFonts w:asciiTheme="minorHAnsi" w:eastAsiaTheme="minorEastAsia" w:hAnsiTheme="minorHAnsi"/>
          <w:color w:val="666666"/>
          <w:sz w:val="18"/>
          <w:szCs w:val="18"/>
        </w:rPr>
        <w:t>=</w:t>
      </w:r>
      <w:r w:rsidRPr="009749EA">
        <w:rPr>
          <w:rStyle w:val="n"/>
          <w:rFonts w:asciiTheme="minorHAnsi" w:eastAsiaTheme="majorEastAsia" w:hAnsiTheme="minorHAnsi"/>
          <w:color w:val="333333"/>
          <w:sz w:val="18"/>
          <w:szCs w:val="18"/>
        </w:rPr>
        <w:t>ax</w:t>
      </w:r>
      <w:r w:rsidRPr="009749EA">
        <w:rPr>
          <w:rStyle w:val="p"/>
          <w:rFonts w:asciiTheme="minorHAnsi" w:eastAsiaTheme="minorEastAsia" w:hAnsiTheme="minorHAnsi"/>
          <w:color w:val="333333"/>
          <w:sz w:val="18"/>
          <w:szCs w:val="18"/>
        </w:rPr>
        <w:t>)</w:t>
      </w:r>
    </w:p>
    <w:p w:rsidR="009749EA" w:rsidRDefault="009749EA" w:rsidP="009749EA">
      <w:pPr>
        <w:rPr>
          <w:sz w:val="24"/>
          <w:szCs w:val="24"/>
        </w:rPr>
      </w:pPr>
    </w:p>
    <w:p w:rsidR="006366D6" w:rsidRDefault="006366D6" w:rsidP="00D42EF2">
      <w:pPr>
        <w:pStyle w:val="ListParagraph"/>
        <w:numPr>
          <w:ilvl w:val="0"/>
          <w:numId w:val="11"/>
        </w:numPr>
        <w:rPr>
          <w:sz w:val="24"/>
          <w:szCs w:val="24"/>
        </w:rPr>
      </w:pPr>
      <w:r w:rsidRPr="00D42EF2">
        <w:rPr>
          <w:sz w:val="24"/>
          <w:szCs w:val="24"/>
        </w:rPr>
        <w:t xml:space="preserve">Comparative </w:t>
      </w:r>
      <w:r w:rsidR="00A1160D" w:rsidRPr="00D42EF2">
        <w:rPr>
          <w:sz w:val="24"/>
          <w:szCs w:val="24"/>
        </w:rPr>
        <w:t>Approach</w:t>
      </w:r>
    </w:p>
    <w:p w:rsidR="00630428" w:rsidRDefault="00630428" w:rsidP="00630428">
      <w:pPr>
        <w:pStyle w:val="ListParagraph"/>
        <w:rPr>
          <w:sz w:val="24"/>
          <w:szCs w:val="24"/>
        </w:rPr>
      </w:pPr>
    </w:p>
    <w:p w:rsidR="001E599D" w:rsidRDefault="00B623CD" w:rsidP="00917DC6">
      <w:pPr>
        <w:pStyle w:val="ListParagraph"/>
        <w:numPr>
          <w:ilvl w:val="0"/>
          <w:numId w:val="13"/>
        </w:numPr>
        <w:rPr>
          <w:sz w:val="24"/>
          <w:szCs w:val="24"/>
        </w:rPr>
      </w:pPr>
      <w:r>
        <w:rPr>
          <w:sz w:val="24"/>
          <w:szCs w:val="24"/>
        </w:rPr>
        <w:t>Using MatPlotLib,Pysal ,Seaborn,Prettyplotlib,Altair</w:t>
      </w:r>
    </w:p>
    <w:p w:rsidR="00B623CD" w:rsidRDefault="00917DC6" w:rsidP="00917DC6">
      <w:pPr>
        <w:pStyle w:val="ListParagraph"/>
        <w:numPr>
          <w:ilvl w:val="0"/>
          <w:numId w:val="13"/>
        </w:numPr>
        <w:rPr>
          <w:sz w:val="24"/>
          <w:szCs w:val="24"/>
        </w:rPr>
      </w:pPr>
      <w:r>
        <w:rPr>
          <w:sz w:val="24"/>
          <w:szCs w:val="24"/>
        </w:rPr>
        <w:t>Number of dacoity state wise</w:t>
      </w:r>
    </w:p>
    <w:p w:rsidR="00EA2A21" w:rsidRPr="00EA2A21" w:rsidRDefault="00EA2A21" w:rsidP="00EA2A21">
      <w:pPr>
        <w:pStyle w:val="ListParagraph"/>
        <w:rPr>
          <w:sz w:val="24"/>
          <w:szCs w:val="24"/>
        </w:rPr>
      </w:pPr>
    </w:p>
    <w:p w:rsidR="00EA2A21" w:rsidRDefault="00EA2A21" w:rsidP="00EA2A21">
      <w:pPr>
        <w:rPr>
          <w:sz w:val="24"/>
          <w:szCs w:val="24"/>
        </w:rPr>
      </w:pPr>
    </w:p>
    <w:p w:rsidR="00EA2A21" w:rsidRDefault="00EA2A21" w:rsidP="00EA2A21">
      <w:pPr>
        <w:rPr>
          <w:sz w:val="24"/>
          <w:szCs w:val="24"/>
        </w:rPr>
      </w:pP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Style w:val="k"/>
          <w:rFonts w:asciiTheme="minorHAnsi" w:eastAsiaTheme="majorEastAsia" w:hAnsiTheme="minorHAnsi"/>
          <w:b/>
          <w:bCs/>
          <w:color w:val="008000"/>
          <w:sz w:val="18"/>
          <w:szCs w:val="18"/>
        </w:rPr>
        <w:t>def</w:t>
      </w:r>
      <w:r w:rsidRPr="009424C9">
        <w:rPr>
          <w:rFonts w:asciiTheme="minorHAnsi" w:hAnsiTheme="minorHAnsi"/>
          <w:color w:val="333333"/>
          <w:sz w:val="18"/>
          <w:szCs w:val="18"/>
        </w:rPr>
        <w:t xml:space="preserve"> </w:t>
      </w:r>
      <w:r w:rsidRPr="009424C9">
        <w:rPr>
          <w:rStyle w:val="nf"/>
          <w:rFonts w:asciiTheme="minorHAnsi" w:eastAsiaTheme="minorEastAsia" w:hAnsiTheme="minorHAnsi"/>
          <w:color w:val="0000FF"/>
          <w:sz w:val="18"/>
          <w:szCs w:val="18"/>
        </w:rPr>
        <w:t>sub_frame_total</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dataset</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group_cols</w:t>
      </w:r>
      <w:r w:rsidRPr="009424C9">
        <w:rPr>
          <w:rStyle w:val="o"/>
          <w:rFonts w:asciiTheme="minorHAnsi" w:eastAsiaTheme="minorEastAsia" w:hAnsiTheme="minorHAnsi"/>
          <w:color w:val="666666"/>
          <w:sz w:val="18"/>
          <w:szCs w:val="18"/>
        </w:rPr>
        <w:t>=</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'STATE_UT'</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'YEAR'</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col_name</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s1"/>
          <w:rFonts w:asciiTheme="minorHAnsi" w:eastAsiaTheme="minorEastAsia" w:hAnsiTheme="minorHAnsi"/>
          <w:color w:val="BA2121"/>
          <w:sz w:val="18"/>
          <w:szCs w:val="18"/>
        </w:rPr>
        <w:t>'PLACE_OCCURENCE'</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category</w:t>
      </w:r>
      <w:r w:rsidRPr="009424C9">
        <w:rPr>
          <w:rStyle w:val="o"/>
          <w:rFonts w:asciiTheme="minorHAnsi" w:eastAsiaTheme="minorEastAsia" w:hAnsiTheme="minorHAnsi"/>
          <w:color w:val="666666"/>
          <w:sz w:val="18"/>
          <w:szCs w:val="18"/>
        </w:rPr>
        <w:t>=</w:t>
      </w:r>
      <w:r w:rsidRPr="009424C9">
        <w:rPr>
          <w:rStyle w:val="s2"/>
          <w:rFonts w:asciiTheme="minorHAnsi" w:eastAsiaTheme="majorEastAsia" w:hAnsiTheme="minorHAnsi"/>
          <w:color w:val="BA2121"/>
          <w:sz w:val="18"/>
          <w:szCs w:val="18"/>
        </w:rPr>
        <w:t>"TOTAL (MANUAL)"</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sd"/>
          <w:rFonts w:asciiTheme="minorHAnsi" w:hAnsiTheme="minorHAnsi"/>
          <w:i/>
          <w:iCs/>
          <w:color w:val="BA2121"/>
          <w:sz w:val="18"/>
          <w:szCs w:val="18"/>
        </w:rPr>
        <w:t>'''Subsets the original dataframe to a category'''</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subset_frame</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dataset</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dataset</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col_name</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category</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c1"/>
          <w:rFonts w:asciiTheme="minorHAnsi" w:hAnsiTheme="minorHAnsi"/>
          <w:i/>
          <w:iCs/>
          <w:color w:val="408080"/>
          <w:sz w:val="18"/>
          <w:szCs w:val="18"/>
        </w:rPr>
        <w:t>#print(type(subset_frame))</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c1"/>
          <w:rFonts w:asciiTheme="minorHAnsi" w:hAnsiTheme="minorHAnsi"/>
          <w:i/>
          <w:iCs/>
          <w:color w:val="408080"/>
          <w:sz w:val="18"/>
          <w:szCs w:val="18"/>
        </w:rPr>
        <w:t>#print(subset_frame.head)</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lastRenderedPageBreak/>
        <w:t xml:space="preserve">    </w:t>
      </w:r>
      <w:r w:rsidRPr="009424C9">
        <w:rPr>
          <w:rStyle w:val="sd"/>
          <w:rFonts w:asciiTheme="minorHAnsi" w:hAnsiTheme="minorHAnsi"/>
          <w:i/>
          <w:iCs/>
          <w:color w:val="BA2121"/>
          <w:sz w:val="18"/>
          <w:szCs w:val="18"/>
        </w:rPr>
        <w:t>'''Group by group_cols and category, returns df with number of occurrences'''</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c1"/>
          <w:rFonts w:asciiTheme="minorHAnsi" w:hAnsiTheme="minorHAnsi"/>
          <w:i/>
          <w:iCs/>
          <w:color w:val="408080"/>
          <w:sz w:val="18"/>
          <w:szCs w:val="18"/>
        </w:rPr>
        <w:t>#group = subset_frame.groupby(group_cols)[col_name].count().reset_index()</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group</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subset_frame</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'STATE_UT'</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'YEAR'</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'DACOITY_NUM'</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c1"/>
          <w:rFonts w:asciiTheme="minorHAnsi" w:hAnsiTheme="minorHAnsi"/>
          <w:i/>
          <w:iCs/>
          <w:color w:val="408080"/>
          <w:sz w:val="18"/>
          <w:szCs w:val="18"/>
        </w:rPr>
        <w:t>#print(group)</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chart</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alt</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Chart</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group</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chart</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configure_cell</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height</w:t>
      </w:r>
      <w:r w:rsidRPr="009424C9">
        <w:rPr>
          <w:rStyle w:val="o"/>
          <w:rFonts w:asciiTheme="minorHAnsi" w:eastAsiaTheme="minorEastAsia" w:hAnsiTheme="minorHAnsi"/>
          <w:color w:val="666666"/>
          <w:sz w:val="18"/>
          <w:szCs w:val="18"/>
        </w:rPr>
        <w:t>=</w:t>
      </w:r>
      <w:r w:rsidRPr="009424C9">
        <w:rPr>
          <w:rStyle w:val="mi"/>
          <w:rFonts w:asciiTheme="minorHAnsi" w:hAnsiTheme="minorHAnsi"/>
          <w:color w:val="666666"/>
          <w:sz w:val="18"/>
          <w:szCs w:val="18"/>
        </w:rPr>
        <w:t>400</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width</w:t>
      </w:r>
      <w:r w:rsidRPr="009424C9">
        <w:rPr>
          <w:rStyle w:val="o"/>
          <w:rFonts w:asciiTheme="minorHAnsi" w:eastAsiaTheme="minorEastAsia" w:hAnsiTheme="minorHAnsi"/>
          <w:color w:val="666666"/>
          <w:sz w:val="18"/>
          <w:szCs w:val="18"/>
        </w:rPr>
        <w:t>=</w:t>
      </w:r>
      <w:r w:rsidRPr="009424C9">
        <w:rPr>
          <w:rStyle w:val="mi"/>
          <w:rFonts w:asciiTheme="minorHAnsi" w:hAnsiTheme="minorHAnsi"/>
          <w:color w:val="666666"/>
          <w:sz w:val="18"/>
          <w:szCs w:val="18"/>
        </w:rPr>
        <w:t>600</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graph</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chart</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mark_line</w:t>
      </w:r>
      <w:r w:rsidRPr="009424C9">
        <w:rPr>
          <w:rStyle w:val="p"/>
          <w:rFonts w:asciiTheme="minorHAnsi" w:eastAsiaTheme="minorEastAsia" w:hAnsiTheme="minorHAnsi"/>
          <w:color w:val="333333"/>
          <w:sz w:val="18"/>
          <w:szCs w:val="18"/>
        </w:rPr>
        <w:t>()</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encode</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X</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'YEAR:T'</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axis</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Axis</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title</w:t>
      </w:r>
      <w:r w:rsidRPr="009424C9">
        <w:rPr>
          <w:rStyle w:val="o"/>
          <w:rFonts w:asciiTheme="minorHAnsi" w:eastAsiaTheme="minorEastAsia" w:hAnsiTheme="minorHAnsi"/>
          <w:color w:val="666666"/>
          <w:sz w:val="18"/>
          <w:szCs w:val="18"/>
        </w:rPr>
        <w:t>=</w:t>
      </w:r>
      <w:r w:rsidRPr="009424C9">
        <w:rPr>
          <w:rStyle w:val="s1"/>
          <w:rFonts w:asciiTheme="minorHAnsi" w:eastAsiaTheme="minorEastAsia" w:hAnsiTheme="minorHAnsi"/>
          <w:color w:val="BA2121"/>
          <w:sz w:val="18"/>
          <w:szCs w:val="18"/>
        </w:rPr>
        <w:t>'States'</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Y</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'DACOITY_NUM:Q'</w:t>
      </w:r>
      <w:r w:rsidRPr="009424C9">
        <w:rPr>
          <w:rStyle w:val="p"/>
          <w:rFonts w:asciiTheme="minorHAnsi" w:eastAsiaTheme="minorEastAsia" w:hAnsiTheme="minorHAnsi"/>
          <w:color w:val="333333"/>
          <w:sz w:val="18"/>
          <w:szCs w:val="18"/>
        </w:rPr>
        <w:t>,</w:t>
      </w: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axis</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Axis</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title</w:t>
      </w:r>
      <w:r w:rsidRPr="009424C9">
        <w:rPr>
          <w:rStyle w:val="o"/>
          <w:rFonts w:asciiTheme="minorHAnsi" w:eastAsiaTheme="minorEastAsia" w:hAnsiTheme="minorHAnsi"/>
          <w:color w:val="666666"/>
          <w:sz w:val="18"/>
          <w:szCs w:val="18"/>
        </w:rPr>
        <w:t>=</w:t>
      </w:r>
      <w:r w:rsidRPr="009424C9">
        <w:rPr>
          <w:rStyle w:val="s1"/>
          <w:rFonts w:asciiTheme="minorHAnsi" w:eastAsiaTheme="minorEastAsia" w:hAnsiTheme="minorHAnsi"/>
          <w:color w:val="BA2121"/>
          <w:sz w:val="18"/>
          <w:szCs w:val="18"/>
        </w:rPr>
        <w:t>'Number of total Dacoity'</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color</w:t>
      </w:r>
      <w:r w:rsidRPr="009424C9">
        <w:rPr>
          <w:rStyle w:val="o"/>
          <w:rFonts w:asciiTheme="minorHAnsi" w:eastAsiaTheme="minorEastAsia" w:hAnsiTheme="minorHAnsi"/>
          <w:color w:val="666666"/>
          <w:sz w:val="18"/>
          <w:szCs w:val="18"/>
        </w:rPr>
        <w:t>=</w:t>
      </w:r>
      <w:r w:rsidRPr="009424C9">
        <w:rPr>
          <w:rStyle w:val="s1"/>
          <w:rFonts w:asciiTheme="minorHAnsi" w:eastAsiaTheme="minorEastAsia" w:hAnsiTheme="minorHAnsi"/>
          <w:color w:val="BA2121"/>
          <w:sz w:val="18"/>
          <w:szCs w:val="18"/>
        </w:rPr>
        <w:t>'STATE_UT'</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display</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graph</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name</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s1"/>
          <w:rFonts w:asciiTheme="minorHAnsi" w:eastAsiaTheme="minorEastAsia" w:hAnsiTheme="minorHAnsi"/>
          <w:color w:val="BA2121"/>
          <w:sz w:val="18"/>
          <w:szCs w:val="18"/>
        </w:rPr>
        <w:t>'Trends_'</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category</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path</w:t>
      </w:r>
      <w:r w:rsidRPr="009424C9">
        <w:rPr>
          <w:rFonts w:asciiTheme="minorHAnsi" w:hAnsiTheme="minorHAnsi"/>
          <w:color w:val="333333"/>
          <w:sz w:val="18"/>
          <w:szCs w:val="18"/>
        </w:rPr>
        <w:t xml:space="preserve"> </w:t>
      </w:r>
      <w:r w:rsidRPr="009424C9">
        <w:rPr>
          <w:rStyle w:val="o"/>
          <w:rFonts w:asciiTheme="minorHAnsi" w:eastAsiaTheme="minorEastAsia" w:hAnsiTheme="minorHAnsi"/>
          <w:color w:val="666666"/>
          <w:sz w:val="18"/>
          <w:szCs w:val="18"/>
        </w:rPr>
        <w:t>=</w:t>
      </w:r>
      <w:r w:rsidRPr="009424C9">
        <w:rPr>
          <w:rFonts w:asciiTheme="minorHAnsi" w:hAnsiTheme="minorHAnsi"/>
          <w:color w:val="333333"/>
          <w:sz w:val="18"/>
          <w:szCs w:val="18"/>
        </w:rPr>
        <w:t xml:space="preserve"> </w:t>
      </w:r>
      <w:r w:rsidRPr="009424C9">
        <w:rPr>
          <w:rStyle w:val="s1"/>
          <w:rFonts w:asciiTheme="minorHAnsi" w:eastAsiaTheme="minorEastAsia" w:hAnsiTheme="minorHAnsi"/>
          <w:color w:val="BA2121"/>
          <w:sz w:val="18"/>
          <w:szCs w:val="18"/>
        </w:rPr>
        <w:t>'/home/dbda/Desktop/'</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
          <w:rFonts w:asciiTheme="minorHAnsi" w:hAnsiTheme="minorHAnsi"/>
          <w:color w:val="333333"/>
          <w:sz w:val="18"/>
          <w:szCs w:val="18"/>
        </w:rPr>
        <w:t>chart</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savechart</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path</w:t>
      </w:r>
      <w:r w:rsidRPr="009424C9">
        <w:rPr>
          <w:rStyle w:val="o"/>
          <w:rFonts w:asciiTheme="minorHAnsi" w:eastAsiaTheme="minorEastAsia" w:hAnsiTheme="minorHAnsi"/>
          <w:color w:val="666666"/>
          <w:sz w:val="18"/>
          <w:szCs w:val="18"/>
        </w:rPr>
        <w:t>+</w:t>
      </w:r>
      <w:r w:rsidRPr="009424C9">
        <w:rPr>
          <w:rStyle w:val="n"/>
          <w:rFonts w:asciiTheme="minorHAnsi" w:hAnsiTheme="minorHAnsi"/>
          <w:color w:val="333333"/>
          <w:sz w:val="18"/>
          <w:szCs w:val="18"/>
        </w:rPr>
        <w:t>name</w:t>
      </w:r>
      <w:r w:rsidRPr="009424C9">
        <w:rPr>
          <w:rStyle w:val="o"/>
          <w:rFonts w:asciiTheme="minorHAnsi" w:eastAsiaTheme="minorEastAsia" w:hAnsiTheme="minorHAnsi"/>
          <w:color w:val="666666"/>
          <w:sz w:val="18"/>
          <w:szCs w:val="18"/>
        </w:rPr>
        <w:t>+</w:t>
      </w:r>
      <w:r w:rsidRPr="009424C9">
        <w:rPr>
          <w:rStyle w:val="s1"/>
          <w:rFonts w:asciiTheme="minorHAnsi" w:eastAsiaTheme="minorEastAsia" w:hAnsiTheme="minorHAnsi"/>
          <w:color w:val="BA2121"/>
          <w:sz w:val="18"/>
          <w:szCs w:val="18"/>
        </w:rPr>
        <w:t>'.html'</w:t>
      </w:r>
      <w:r w:rsidRPr="009424C9">
        <w:rPr>
          <w:rStyle w:val="p"/>
          <w:rFonts w:asciiTheme="minorHAnsi" w:eastAsiaTheme="minorEastAsia" w:hAnsiTheme="minorHAnsi"/>
          <w:color w:val="333333"/>
          <w:sz w:val="18"/>
          <w:szCs w:val="18"/>
        </w:rPr>
        <w:t>)</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c1"/>
          <w:rFonts w:asciiTheme="minorHAnsi" w:hAnsiTheme="minorHAnsi"/>
          <w:i/>
          <w:iCs/>
          <w:color w:val="408080"/>
          <w:sz w:val="18"/>
          <w:szCs w:val="18"/>
        </w:rPr>
        <w:t>#return graph</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p>
    <w:p w:rsidR="00EA2A21" w:rsidRPr="009424C9" w:rsidRDefault="00EA2A21" w:rsidP="00EA2A21">
      <w:pPr>
        <w:pStyle w:val="HTMLPreformatted"/>
        <w:shd w:val="clear" w:color="auto" w:fill="F7F7F7"/>
        <w:wordWrap w:val="0"/>
        <w:ind w:left="916"/>
        <w:rPr>
          <w:rFonts w:asciiTheme="minorHAnsi" w:hAnsiTheme="minorHAnsi"/>
          <w:color w:val="333333"/>
          <w:sz w:val="18"/>
          <w:szCs w:val="18"/>
        </w:rPr>
      </w:pPr>
      <w:r w:rsidRPr="009424C9">
        <w:rPr>
          <w:rFonts w:asciiTheme="minorHAnsi" w:hAnsiTheme="minorHAnsi"/>
          <w:color w:val="333333"/>
          <w:sz w:val="18"/>
          <w:szCs w:val="18"/>
        </w:rPr>
        <w:t xml:space="preserve">    </w:t>
      </w:r>
      <w:r w:rsidRPr="009424C9">
        <w:rPr>
          <w:rStyle w:val="nb"/>
          <w:rFonts w:asciiTheme="minorHAnsi" w:hAnsiTheme="minorHAnsi"/>
          <w:color w:val="008000"/>
          <w:sz w:val="18"/>
          <w:szCs w:val="18"/>
        </w:rPr>
        <w:t>print</w:t>
      </w:r>
      <w:r w:rsidRPr="009424C9">
        <w:rPr>
          <w:rStyle w:val="p"/>
          <w:rFonts w:asciiTheme="minorHAnsi" w:eastAsiaTheme="minorEastAsia" w:hAnsiTheme="minorHAnsi"/>
          <w:color w:val="333333"/>
          <w:sz w:val="18"/>
          <w:szCs w:val="18"/>
        </w:rPr>
        <w:t>(</w:t>
      </w:r>
      <w:r w:rsidRPr="009424C9">
        <w:rPr>
          <w:rStyle w:val="nb"/>
          <w:rFonts w:asciiTheme="minorHAnsi" w:hAnsiTheme="minorHAnsi"/>
          <w:color w:val="008000"/>
          <w:sz w:val="18"/>
          <w:szCs w:val="18"/>
        </w:rPr>
        <w:t>type</w:t>
      </w:r>
      <w:r w:rsidRPr="009424C9">
        <w:rPr>
          <w:rStyle w:val="p"/>
          <w:rFonts w:asciiTheme="minorHAnsi" w:eastAsiaTheme="minorEastAsia" w:hAnsiTheme="minorHAnsi"/>
          <w:color w:val="333333"/>
          <w:sz w:val="18"/>
          <w:szCs w:val="18"/>
        </w:rPr>
        <w:t>(</w:t>
      </w:r>
      <w:r w:rsidRPr="009424C9">
        <w:rPr>
          <w:rStyle w:val="n"/>
          <w:rFonts w:asciiTheme="minorHAnsi" w:hAnsiTheme="minorHAnsi"/>
          <w:color w:val="333333"/>
          <w:sz w:val="18"/>
          <w:szCs w:val="18"/>
        </w:rPr>
        <w:t>group</w:t>
      </w:r>
      <w:r w:rsidRPr="009424C9">
        <w:rPr>
          <w:rStyle w:val="p"/>
          <w:rFonts w:asciiTheme="minorHAnsi" w:eastAsiaTheme="minorEastAsia" w:hAnsiTheme="minorHAnsi"/>
          <w:color w:val="333333"/>
          <w:sz w:val="18"/>
          <w:szCs w:val="18"/>
        </w:rPr>
        <w:t>[</w:t>
      </w:r>
      <w:r w:rsidRPr="009424C9">
        <w:rPr>
          <w:rStyle w:val="s1"/>
          <w:rFonts w:asciiTheme="minorHAnsi" w:eastAsiaTheme="minorEastAsia" w:hAnsiTheme="minorHAnsi"/>
          <w:color w:val="BA2121"/>
          <w:sz w:val="18"/>
          <w:szCs w:val="18"/>
        </w:rPr>
        <w:t>'DACOITY_NUM'</w:t>
      </w:r>
      <w:r w:rsidRPr="009424C9">
        <w:rPr>
          <w:rStyle w:val="p"/>
          <w:rFonts w:asciiTheme="minorHAnsi" w:eastAsiaTheme="minorEastAsia" w:hAnsiTheme="minorHAnsi"/>
          <w:color w:val="333333"/>
          <w:sz w:val="18"/>
          <w:szCs w:val="18"/>
        </w:rPr>
        <w:t>]))</w:t>
      </w:r>
    </w:p>
    <w:p w:rsidR="00EA2A21" w:rsidRPr="00EA2A21" w:rsidRDefault="00EA2A21" w:rsidP="00EA2A21">
      <w:pPr>
        <w:rPr>
          <w:sz w:val="24"/>
          <w:szCs w:val="24"/>
        </w:rPr>
      </w:pPr>
    </w:p>
    <w:p w:rsidR="00917DC6" w:rsidRPr="00A07F1E" w:rsidRDefault="00917DC6" w:rsidP="001065F4">
      <w:pPr>
        <w:pStyle w:val="ListParagraph"/>
        <w:numPr>
          <w:ilvl w:val="0"/>
          <w:numId w:val="13"/>
        </w:numPr>
        <w:rPr>
          <w:sz w:val="24"/>
          <w:szCs w:val="24"/>
        </w:rPr>
      </w:pPr>
      <w:r w:rsidRPr="00A07F1E">
        <w:rPr>
          <w:sz w:val="24"/>
          <w:szCs w:val="24"/>
        </w:rPr>
        <w:t xml:space="preserve">Area chart for total crime </w:t>
      </w:r>
      <w:r w:rsidR="00FD5C04" w:rsidRPr="00A07F1E">
        <w:rPr>
          <w:sz w:val="24"/>
          <w:szCs w:val="24"/>
        </w:rPr>
        <w:t>vs.</w:t>
      </w:r>
      <w:r w:rsidRPr="00A07F1E">
        <w:rPr>
          <w:sz w:val="24"/>
          <w:szCs w:val="24"/>
        </w:rPr>
        <w:t xml:space="preserve"> states</w:t>
      </w:r>
    </w:p>
    <w:p w:rsidR="00A07F1E" w:rsidRPr="00E70EC1" w:rsidRDefault="00A07F1E" w:rsidP="00A07F1E">
      <w:pPr>
        <w:pStyle w:val="HTMLPreformatted"/>
        <w:shd w:val="clear" w:color="auto" w:fill="F7F7F7"/>
        <w:wordWrap w:val="0"/>
        <w:ind w:left="720"/>
        <w:rPr>
          <w:color w:val="333333"/>
          <w:sz w:val="18"/>
          <w:szCs w:val="18"/>
        </w:rPr>
      </w:pPr>
      <w:proofErr w:type="spellStart"/>
      <w:proofErr w:type="gramStart"/>
      <w:r w:rsidRPr="00E70EC1">
        <w:rPr>
          <w:rStyle w:val="k"/>
          <w:rFonts w:eastAsiaTheme="majorEastAsia"/>
          <w:b/>
          <w:bCs/>
          <w:color w:val="008000"/>
          <w:sz w:val="18"/>
          <w:szCs w:val="18"/>
        </w:rPr>
        <w:t>def</w:t>
      </w:r>
      <w:proofErr w:type="spellEnd"/>
      <w:proofErr w:type="gramEnd"/>
      <w:r w:rsidRPr="00E70EC1">
        <w:rPr>
          <w:color w:val="333333"/>
          <w:sz w:val="18"/>
          <w:szCs w:val="18"/>
        </w:rPr>
        <w:t xml:space="preserve"> </w:t>
      </w:r>
      <w:r w:rsidRPr="00E70EC1">
        <w:rPr>
          <w:rStyle w:val="nf"/>
          <w:rFonts w:eastAsiaTheme="minorEastAsia"/>
          <w:color w:val="0000FF"/>
          <w:sz w:val="18"/>
          <w:szCs w:val="18"/>
        </w:rPr>
        <w:t>sub_frame_areatotal</w:t>
      </w:r>
      <w:r w:rsidRPr="00E70EC1">
        <w:rPr>
          <w:rStyle w:val="p"/>
          <w:rFonts w:eastAsiaTheme="minorEastAsia"/>
          <w:color w:val="333333"/>
          <w:sz w:val="18"/>
          <w:szCs w:val="18"/>
        </w:rPr>
        <w:t>(</w:t>
      </w:r>
      <w:r w:rsidRPr="00E70EC1">
        <w:rPr>
          <w:rStyle w:val="n"/>
          <w:color w:val="333333"/>
          <w:sz w:val="18"/>
          <w:szCs w:val="18"/>
        </w:rPr>
        <w:t>dataset</w:t>
      </w:r>
      <w:r w:rsidRPr="00E70EC1">
        <w:rPr>
          <w:rStyle w:val="p"/>
          <w:rFonts w:eastAsiaTheme="minorEastAsia"/>
          <w:color w:val="333333"/>
          <w:sz w:val="18"/>
          <w:szCs w:val="18"/>
        </w:rPr>
        <w:t>,</w:t>
      </w:r>
      <w:r w:rsidRPr="00E70EC1">
        <w:rPr>
          <w:rStyle w:val="n"/>
          <w:color w:val="333333"/>
          <w:sz w:val="18"/>
          <w:szCs w:val="18"/>
        </w:rPr>
        <w:t>crime</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group_cols</w:t>
      </w:r>
      <w:r w:rsidRPr="00E70EC1">
        <w:rPr>
          <w:rStyle w:val="o"/>
          <w:rFonts w:eastAsiaTheme="minorEastAsia"/>
          <w:color w:val="666666"/>
          <w:sz w:val="18"/>
          <w:szCs w:val="18"/>
        </w:rPr>
        <w:t>=</w:t>
      </w:r>
      <w:r w:rsidRPr="00E70EC1">
        <w:rPr>
          <w:rStyle w:val="p"/>
          <w:rFonts w:eastAsiaTheme="minorEastAsia"/>
          <w:color w:val="333333"/>
          <w:sz w:val="18"/>
          <w:szCs w:val="18"/>
        </w:rPr>
        <w:t>[</w:t>
      </w:r>
      <w:r w:rsidRPr="00E70EC1">
        <w:rPr>
          <w:rStyle w:val="s1"/>
          <w:rFonts w:eastAsiaTheme="minorEastAsia"/>
          <w:color w:val="BA2121"/>
          <w:sz w:val="18"/>
          <w:szCs w:val="18"/>
        </w:rPr>
        <w:t>'STATE_UT'</w:t>
      </w:r>
      <w:r w:rsidRPr="00E70EC1">
        <w:rPr>
          <w:rStyle w:val="p"/>
          <w:rFonts w:eastAsiaTheme="minorEastAsia"/>
          <w:color w:val="333333"/>
          <w:sz w:val="18"/>
          <w:szCs w:val="18"/>
        </w:rPr>
        <w:t>,</w:t>
      </w:r>
      <w:r w:rsidRPr="00E70EC1">
        <w:rPr>
          <w:rStyle w:val="s1"/>
          <w:rFonts w:eastAsiaTheme="minorEastAsia"/>
          <w:color w:val="BA2121"/>
          <w:sz w:val="18"/>
          <w:szCs w:val="18"/>
        </w:rPr>
        <w:t>'YEAR'</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col_name</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s1"/>
          <w:rFonts w:eastAsiaTheme="minorEastAsia"/>
          <w:color w:val="BA2121"/>
          <w:sz w:val="18"/>
          <w:szCs w:val="18"/>
        </w:rPr>
        <w:t>'PLACE_OCCURENCE'</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category</w:t>
      </w:r>
      <w:r w:rsidRPr="00E70EC1">
        <w:rPr>
          <w:rStyle w:val="o"/>
          <w:rFonts w:eastAsiaTheme="minorEastAsia"/>
          <w:color w:val="666666"/>
          <w:sz w:val="18"/>
          <w:szCs w:val="18"/>
        </w:rPr>
        <w:t>=</w:t>
      </w:r>
      <w:r w:rsidRPr="00E70EC1">
        <w:rPr>
          <w:rStyle w:val="s2"/>
          <w:rFonts w:eastAsiaTheme="majorEastAsia"/>
          <w:color w:val="BA2121"/>
          <w:sz w:val="18"/>
          <w:szCs w:val="18"/>
        </w:rPr>
        <w:t>"TOTAL (MANUAL)"</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sd"/>
          <w:i/>
          <w:iCs/>
          <w:color w:val="BA2121"/>
          <w:sz w:val="18"/>
          <w:szCs w:val="18"/>
        </w:rPr>
        <w:t>'''Subsets the original dataframe to a category'''</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subset_frame</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n"/>
          <w:color w:val="333333"/>
          <w:sz w:val="18"/>
          <w:szCs w:val="18"/>
        </w:rPr>
        <w:t>dataset</w:t>
      </w:r>
      <w:r w:rsidRPr="00E70EC1">
        <w:rPr>
          <w:rStyle w:val="p"/>
          <w:rFonts w:eastAsiaTheme="minorEastAsia"/>
          <w:color w:val="333333"/>
          <w:sz w:val="18"/>
          <w:szCs w:val="18"/>
        </w:rPr>
        <w:t>[</w:t>
      </w:r>
      <w:r w:rsidRPr="00E70EC1">
        <w:rPr>
          <w:rStyle w:val="n"/>
          <w:color w:val="333333"/>
          <w:sz w:val="18"/>
          <w:szCs w:val="18"/>
        </w:rPr>
        <w:t>dataset</w:t>
      </w:r>
      <w:r w:rsidRPr="00E70EC1">
        <w:rPr>
          <w:rStyle w:val="p"/>
          <w:rFonts w:eastAsiaTheme="minorEastAsia"/>
          <w:color w:val="333333"/>
          <w:sz w:val="18"/>
          <w:szCs w:val="18"/>
        </w:rPr>
        <w:t>[</w:t>
      </w:r>
      <w:r w:rsidRPr="00E70EC1">
        <w:rPr>
          <w:rStyle w:val="n"/>
          <w:color w:val="333333"/>
          <w:sz w:val="18"/>
          <w:szCs w:val="18"/>
        </w:rPr>
        <w:t>col_name</w:t>
      </w:r>
      <w:r w:rsidRPr="00E70EC1">
        <w:rPr>
          <w:rStyle w:val="p"/>
          <w:rFonts w:eastAsiaTheme="minorEastAsia"/>
          <w:color w:val="333333"/>
          <w:sz w:val="18"/>
          <w:szCs w:val="18"/>
        </w:rPr>
        <w:t>]</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n"/>
          <w:color w:val="333333"/>
          <w:sz w:val="18"/>
          <w:szCs w:val="18"/>
        </w:rPr>
        <w:t>category</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c1"/>
          <w:i/>
          <w:iCs/>
          <w:color w:val="408080"/>
          <w:sz w:val="18"/>
          <w:szCs w:val="18"/>
        </w:rPr>
        <w:t>#print(type(subset_frame))</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c1"/>
          <w:i/>
          <w:iCs/>
          <w:color w:val="408080"/>
          <w:sz w:val="18"/>
          <w:szCs w:val="18"/>
        </w:rPr>
        <w:t>#print(subset_frame.head)</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sd"/>
          <w:i/>
          <w:iCs/>
          <w:color w:val="BA2121"/>
          <w:sz w:val="18"/>
          <w:szCs w:val="18"/>
        </w:rPr>
        <w:t>'''Group by group_cols and category, returns df with number of occurrences'''</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group</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n"/>
          <w:color w:val="333333"/>
          <w:sz w:val="18"/>
          <w:szCs w:val="18"/>
        </w:rPr>
        <w:t>subset_frame</w:t>
      </w:r>
      <w:r w:rsidRPr="00E70EC1">
        <w:rPr>
          <w:rStyle w:val="p"/>
          <w:rFonts w:eastAsiaTheme="minorEastAsia"/>
          <w:color w:val="333333"/>
          <w:sz w:val="18"/>
          <w:szCs w:val="18"/>
        </w:rPr>
        <w:t>[[</w:t>
      </w:r>
      <w:r w:rsidRPr="00E70EC1">
        <w:rPr>
          <w:rStyle w:val="s1"/>
          <w:rFonts w:eastAsiaTheme="minorEastAsia"/>
          <w:color w:val="BA2121"/>
          <w:sz w:val="18"/>
          <w:szCs w:val="18"/>
        </w:rPr>
        <w:t>'STATE_UT'</w:t>
      </w:r>
      <w:r w:rsidRPr="00E70EC1">
        <w:rPr>
          <w:rStyle w:val="p"/>
          <w:rFonts w:eastAsiaTheme="minorEastAsia"/>
          <w:color w:val="333333"/>
          <w:sz w:val="18"/>
          <w:szCs w:val="18"/>
        </w:rPr>
        <w:t>,</w:t>
      </w:r>
      <w:r w:rsidRPr="00E70EC1">
        <w:rPr>
          <w:rStyle w:val="s1"/>
          <w:rFonts w:eastAsiaTheme="minorEastAsia"/>
          <w:color w:val="BA2121"/>
          <w:sz w:val="18"/>
          <w:szCs w:val="18"/>
        </w:rPr>
        <w:t>'YEAR'</w:t>
      </w:r>
      <w:r w:rsidRPr="00E70EC1">
        <w:rPr>
          <w:rStyle w:val="p"/>
          <w:rFonts w:eastAsiaTheme="minorEastAsia"/>
          <w:color w:val="333333"/>
          <w:sz w:val="18"/>
          <w:szCs w:val="18"/>
        </w:rPr>
        <w:t>,</w:t>
      </w:r>
      <w:r w:rsidRPr="00E70EC1">
        <w:rPr>
          <w:rStyle w:val="n"/>
          <w:color w:val="333333"/>
          <w:sz w:val="18"/>
          <w:szCs w:val="18"/>
        </w:rPr>
        <w:t>crime</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b"/>
          <w:color w:val="008000"/>
          <w:sz w:val="18"/>
          <w:szCs w:val="18"/>
        </w:rPr>
        <w:t>print</w:t>
      </w:r>
      <w:r w:rsidRPr="00E70EC1">
        <w:rPr>
          <w:rStyle w:val="p"/>
          <w:rFonts w:eastAsiaTheme="minorEastAsia"/>
          <w:color w:val="333333"/>
          <w:sz w:val="18"/>
          <w:szCs w:val="18"/>
        </w:rPr>
        <w:t>(</w:t>
      </w:r>
      <w:r w:rsidRPr="00E70EC1">
        <w:rPr>
          <w:rStyle w:val="n"/>
          <w:color w:val="333333"/>
          <w:sz w:val="18"/>
          <w:szCs w:val="18"/>
        </w:rPr>
        <w:t>group</w:t>
      </w:r>
      <w:r w:rsidRPr="00E70EC1">
        <w:rPr>
          <w:rStyle w:val="o"/>
          <w:rFonts w:eastAsiaTheme="minorEastAsia"/>
          <w:color w:val="666666"/>
          <w:sz w:val="18"/>
          <w:szCs w:val="18"/>
        </w:rPr>
        <w:t>.</w:t>
      </w:r>
      <w:r w:rsidRPr="00E70EC1">
        <w:rPr>
          <w:rStyle w:val="n"/>
          <w:color w:val="333333"/>
          <w:sz w:val="18"/>
          <w:szCs w:val="18"/>
        </w:rPr>
        <w:t>head</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chart</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n"/>
          <w:color w:val="333333"/>
          <w:sz w:val="18"/>
          <w:szCs w:val="18"/>
        </w:rPr>
        <w:t>alt</w:t>
      </w:r>
      <w:r w:rsidRPr="00E70EC1">
        <w:rPr>
          <w:rStyle w:val="o"/>
          <w:rFonts w:eastAsiaTheme="minorEastAsia"/>
          <w:color w:val="666666"/>
          <w:sz w:val="18"/>
          <w:szCs w:val="18"/>
        </w:rPr>
        <w:t>.</w:t>
      </w:r>
      <w:r w:rsidRPr="00E70EC1">
        <w:rPr>
          <w:rStyle w:val="n"/>
          <w:color w:val="333333"/>
          <w:sz w:val="18"/>
          <w:szCs w:val="18"/>
        </w:rPr>
        <w:t>Chart</w:t>
      </w:r>
      <w:r w:rsidRPr="00E70EC1">
        <w:rPr>
          <w:rStyle w:val="p"/>
          <w:rFonts w:eastAsiaTheme="minorEastAsia"/>
          <w:color w:val="333333"/>
          <w:sz w:val="18"/>
          <w:szCs w:val="18"/>
        </w:rPr>
        <w:t>(</w:t>
      </w:r>
      <w:r w:rsidRPr="00E70EC1">
        <w:rPr>
          <w:rStyle w:val="n"/>
          <w:color w:val="333333"/>
          <w:sz w:val="18"/>
          <w:szCs w:val="18"/>
        </w:rPr>
        <w:t>group</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chart</w:t>
      </w:r>
      <w:r w:rsidRPr="00E70EC1">
        <w:rPr>
          <w:rStyle w:val="o"/>
          <w:rFonts w:eastAsiaTheme="minorEastAsia"/>
          <w:color w:val="666666"/>
          <w:sz w:val="18"/>
          <w:szCs w:val="18"/>
        </w:rPr>
        <w:t>.</w:t>
      </w:r>
      <w:r w:rsidRPr="00E70EC1">
        <w:rPr>
          <w:rStyle w:val="n"/>
          <w:color w:val="333333"/>
          <w:sz w:val="18"/>
          <w:szCs w:val="18"/>
        </w:rPr>
        <w:t>configure_cell</w:t>
      </w:r>
      <w:r w:rsidRPr="00E70EC1">
        <w:rPr>
          <w:rStyle w:val="p"/>
          <w:rFonts w:eastAsiaTheme="minorEastAsia"/>
          <w:color w:val="333333"/>
          <w:sz w:val="18"/>
          <w:szCs w:val="18"/>
        </w:rPr>
        <w:t>(</w:t>
      </w:r>
      <w:r w:rsidRPr="00E70EC1">
        <w:rPr>
          <w:rStyle w:val="n"/>
          <w:color w:val="333333"/>
          <w:sz w:val="18"/>
          <w:szCs w:val="18"/>
        </w:rPr>
        <w:t>height</w:t>
      </w:r>
      <w:r w:rsidRPr="00E70EC1">
        <w:rPr>
          <w:rStyle w:val="o"/>
          <w:rFonts w:eastAsiaTheme="minorEastAsia"/>
          <w:color w:val="666666"/>
          <w:sz w:val="18"/>
          <w:szCs w:val="18"/>
        </w:rPr>
        <w:t>=</w:t>
      </w:r>
      <w:r w:rsidRPr="00E70EC1">
        <w:rPr>
          <w:rStyle w:val="mi"/>
          <w:color w:val="666666"/>
          <w:sz w:val="18"/>
          <w:szCs w:val="18"/>
        </w:rPr>
        <w:t>400</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width</w:t>
      </w:r>
      <w:r w:rsidRPr="00E70EC1">
        <w:rPr>
          <w:rStyle w:val="o"/>
          <w:rFonts w:eastAsiaTheme="minorEastAsia"/>
          <w:color w:val="666666"/>
          <w:sz w:val="18"/>
          <w:szCs w:val="18"/>
        </w:rPr>
        <w:t>=</w:t>
      </w:r>
      <w:r w:rsidRPr="00E70EC1">
        <w:rPr>
          <w:rStyle w:val="mi"/>
          <w:color w:val="666666"/>
          <w:sz w:val="18"/>
          <w:szCs w:val="18"/>
        </w:rPr>
        <w:t>1000</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graph</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n"/>
          <w:color w:val="333333"/>
          <w:sz w:val="18"/>
          <w:szCs w:val="18"/>
        </w:rPr>
        <w:t>chart</w:t>
      </w:r>
      <w:r w:rsidRPr="00E70EC1">
        <w:rPr>
          <w:rStyle w:val="o"/>
          <w:rFonts w:eastAsiaTheme="minorEastAsia"/>
          <w:color w:val="666666"/>
          <w:sz w:val="18"/>
          <w:szCs w:val="18"/>
        </w:rPr>
        <w:t>.</w:t>
      </w:r>
      <w:r w:rsidRPr="00E70EC1">
        <w:rPr>
          <w:rStyle w:val="n"/>
          <w:color w:val="333333"/>
          <w:sz w:val="18"/>
          <w:szCs w:val="18"/>
        </w:rPr>
        <w:t>mark_area</w:t>
      </w:r>
      <w:r w:rsidRPr="00E70EC1">
        <w:rPr>
          <w:rStyle w:val="p"/>
          <w:rFonts w:eastAsiaTheme="minorEastAsia"/>
          <w:color w:val="333333"/>
          <w:sz w:val="18"/>
          <w:szCs w:val="18"/>
        </w:rPr>
        <w:t>()</w:t>
      </w:r>
      <w:r w:rsidRPr="00E70EC1">
        <w:rPr>
          <w:rStyle w:val="o"/>
          <w:rFonts w:eastAsiaTheme="minorEastAsia"/>
          <w:color w:val="666666"/>
          <w:sz w:val="18"/>
          <w:szCs w:val="18"/>
        </w:rPr>
        <w:t>.</w:t>
      </w:r>
      <w:r w:rsidRPr="00E70EC1">
        <w:rPr>
          <w:rStyle w:val="n"/>
          <w:color w:val="333333"/>
          <w:sz w:val="18"/>
          <w:szCs w:val="18"/>
        </w:rPr>
        <w:t>encode</w:t>
      </w:r>
      <w:r w:rsidRPr="00E70EC1">
        <w:rPr>
          <w:rStyle w:val="p"/>
          <w:rFonts w:eastAsiaTheme="minorEastAsia"/>
          <w:color w:val="333333"/>
          <w:sz w:val="18"/>
          <w:szCs w:val="18"/>
        </w:rPr>
        <w:t>(</w:t>
      </w:r>
      <w:r w:rsidRPr="00E70EC1">
        <w:rPr>
          <w:rStyle w:val="n"/>
          <w:color w:val="333333"/>
          <w:sz w:val="18"/>
          <w:szCs w:val="18"/>
        </w:rPr>
        <w:t>X</w:t>
      </w:r>
      <w:r w:rsidRPr="00E70EC1">
        <w:rPr>
          <w:rStyle w:val="p"/>
          <w:rFonts w:eastAsiaTheme="minorEastAsia"/>
          <w:color w:val="333333"/>
          <w:sz w:val="18"/>
          <w:szCs w:val="18"/>
        </w:rPr>
        <w:t>(</w:t>
      </w:r>
      <w:r w:rsidRPr="00E70EC1">
        <w:rPr>
          <w:rStyle w:val="s1"/>
          <w:rFonts w:eastAsiaTheme="minorEastAsia"/>
          <w:color w:val="BA2121"/>
          <w:sz w:val="18"/>
          <w:szCs w:val="18"/>
        </w:rPr>
        <w:t>'YEAR:T'</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axis</w:t>
      </w:r>
      <w:r w:rsidRPr="00E70EC1">
        <w:rPr>
          <w:rStyle w:val="o"/>
          <w:rFonts w:eastAsiaTheme="minorEastAsia"/>
          <w:color w:val="666666"/>
          <w:sz w:val="18"/>
          <w:szCs w:val="18"/>
        </w:rPr>
        <w:t>=</w:t>
      </w:r>
      <w:r w:rsidRPr="00E70EC1">
        <w:rPr>
          <w:rStyle w:val="n"/>
          <w:color w:val="333333"/>
          <w:sz w:val="18"/>
          <w:szCs w:val="18"/>
        </w:rPr>
        <w:t>Axis</w:t>
      </w:r>
      <w:r w:rsidRPr="00E70EC1">
        <w:rPr>
          <w:rStyle w:val="p"/>
          <w:rFonts w:eastAsiaTheme="minorEastAsia"/>
          <w:color w:val="333333"/>
          <w:sz w:val="18"/>
          <w:szCs w:val="18"/>
        </w:rPr>
        <w:t>(</w:t>
      </w:r>
      <w:r w:rsidRPr="00E70EC1">
        <w:rPr>
          <w:rStyle w:val="n"/>
          <w:color w:val="333333"/>
          <w:sz w:val="18"/>
          <w:szCs w:val="18"/>
        </w:rPr>
        <w:t>axisWidth</w:t>
      </w:r>
      <w:r w:rsidRPr="00E70EC1">
        <w:rPr>
          <w:rStyle w:val="o"/>
          <w:rFonts w:eastAsiaTheme="minorEastAsia"/>
          <w:color w:val="666666"/>
          <w:sz w:val="18"/>
          <w:szCs w:val="18"/>
        </w:rPr>
        <w:t>=</w:t>
      </w:r>
      <w:r w:rsidRPr="00E70EC1">
        <w:rPr>
          <w:rStyle w:val="mf"/>
          <w:color w:val="666666"/>
          <w:sz w:val="18"/>
          <w:szCs w:val="18"/>
        </w:rPr>
        <w:t>0.5</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c1"/>
          <w:i/>
          <w:iCs/>
          <w:color w:val="408080"/>
          <w:sz w:val="18"/>
          <w:szCs w:val="18"/>
        </w:rPr>
        <w:t>#format='%M',</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labelAngle</w:t>
      </w:r>
      <w:r w:rsidRPr="00E70EC1">
        <w:rPr>
          <w:rStyle w:val="o"/>
          <w:rFonts w:eastAsiaTheme="minorEastAsia"/>
          <w:color w:val="666666"/>
          <w:sz w:val="18"/>
          <w:szCs w:val="18"/>
        </w:rPr>
        <w:t>=</w:t>
      </w:r>
      <w:r w:rsidRPr="00E70EC1">
        <w:rPr>
          <w:rStyle w:val="mf"/>
          <w:color w:val="666666"/>
          <w:sz w:val="18"/>
          <w:szCs w:val="18"/>
        </w:rPr>
        <w:t>0.0</w:t>
      </w:r>
      <w:r w:rsidRPr="00E70EC1">
        <w:rPr>
          <w:rStyle w:val="p"/>
          <w:rFonts w:eastAsiaTheme="minorEastAsia"/>
          <w:color w:val="333333"/>
          <w:sz w:val="18"/>
          <w:szCs w:val="18"/>
        </w:rPr>
        <w:t>,</w:t>
      </w:r>
      <w:r w:rsidRPr="00E70EC1">
        <w:rPr>
          <w:rStyle w:val="n"/>
          <w:color w:val="333333"/>
          <w:sz w:val="18"/>
          <w:szCs w:val="18"/>
        </w:rPr>
        <w:t>title</w:t>
      </w:r>
      <w:r w:rsidRPr="00E70EC1">
        <w:rPr>
          <w:rStyle w:val="o"/>
          <w:rFonts w:eastAsiaTheme="minorEastAsia"/>
          <w:color w:val="666666"/>
          <w:sz w:val="18"/>
          <w:szCs w:val="18"/>
        </w:rPr>
        <w:t>=</w:t>
      </w:r>
      <w:r w:rsidRPr="00E70EC1">
        <w:rPr>
          <w:rStyle w:val="s1"/>
          <w:rFonts w:eastAsiaTheme="minorEastAsia"/>
          <w:color w:val="BA2121"/>
          <w:sz w:val="18"/>
          <w:szCs w:val="18"/>
        </w:rPr>
        <w:t>'Places'</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Y</w:t>
      </w:r>
      <w:r w:rsidRPr="00E70EC1">
        <w:rPr>
          <w:rStyle w:val="p"/>
          <w:rFonts w:eastAsiaTheme="minorEastAsia"/>
          <w:color w:val="333333"/>
          <w:sz w:val="18"/>
          <w:szCs w:val="18"/>
        </w:rPr>
        <w:t>(</w:t>
      </w:r>
      <w:r w:rsidRPr="00E70EC1">
        <w:rPr>
          <w:rStyle w:val="n"/>
          <w:color w:val="333333"/>
          <w:sz w:val="18"/>
          <w:szCs w:val="18"/>
        </w:rPr>
        <w:t>crime</w:t>
      </w:r>
      <w:r w:rsidRPr="00E70EC1">
        <w:rPr>
          <w:rStyle w:val="p"/>
          <w:rFonts w:eastAsiaTheme="minorEastAsia"/>
          <w:color w:val="333333"/>
          <w:sz w:val="18"/>
          <w:szCs w:val="18"/>
        </w:rPr>
        <w:t>,</w:t>
      </w:r>
      <w:r w:rsidRPr="00E70EC1">
        <w:rPr>
          <w:color w:val="333333"/>
          <w:sz w:val="18"/>
          <w:szCs w:val="18"/>
        </w:rPr>
        <w:t xml:space="preserve"> </w:t>
      </w:r>
      <w:r w:rsidRPr="00E70EC1">
        <w:rPr>
          <w:rStyle w:val="n"/>
          <w:color w:val="333333"/>
          <w:sz w:val="18"/>
          <w:szCs w:val="18"/>
        </w:rPr>
        <w:t>axis</w:t>
      </w:r>
      <w:r w:rsidRPr="00E70EC1">
        <w:rPr>
          <w:rStyle w:val="o"/>
          <w:rFonts w:eastAsiaTheme="minorEastAsia"/>
          <w:color w:val="666666"/>
          <w:sz w:val="18"/>
          <w:szCs w:val="18"/>
        </w:rPr>
        <w:t>=</w:t>
      </w:r>
      <w:r w:rsidRPr="00E70EC1">
        <w:rPr>
          <w:rStyle w:val="n"/>
          <w:color w:val="333333"/>
          <w:sz w:val="18"/>
          <w:szCs w:val="18"/>
        </w:rPr>
        <w:t>Axis</w:t>
      </w:r>
      <w:r w:rsidRPr="00E70EC1">
        <w:rPr>
          <w:rStyle w:val="p"/>
          <w:rFonts w:eastAsiaTheme="minorEastAsia"/>
          <w:color w:val="333333"/>
          <w:sz w:val="18"/>
          <w:szCs w:val="18"/>
        </w:rPr>
        <w:t>(</w:t>
      </w:r>
      <w:r w:rsidRPr="00E70EC1">
        <w:rPr>
          <w:rStyle w:val="n"/>
          <w:color w:val="333333"/>
          <w:sz w:val="18"/>
          <w:szCs w:val="18"/>
        </w:rPr>
        <w:t>title</w:t>
      </w:r>
      <w:r w:rsidRPr="00E70EC1">
        <w:rPr>
          <w:rStyle w:val="o"/>
          <w:rFonts w:eastAsiaTheme="minorEastAsia"/>
          <w:color w:val="666666"/>
          <w:sz w:val="18"/>
          <w:szCs w:val="18"/>
        </w:rPr>
        <w:t>=</w:t>
      </w:r>
      <w:r w:rsidRPr="00E70EC1">
        <w:rPr>
          <w:rStyle w:val="s1"/>
          <w:rFonts w:eastAsiaTheme="minorEastAsia"/>
          <w:color w:val="BA2121"/>
          <w:sz w:val="18"/>
          <w:szCs w:val="18"/>
        </w:rPr>
        <w:t>'Total '</w:t>
      </w:r>
      <w:r w:rsidRPr="00E70EC1">
        <w:rPr>
          <w:rStyle w:val="o"/>
          <w:rFonts w:eastAsiaTheme="minorEastAsia"/>
          <w:color w:val="666666"/>
          <w:sz w:val="18"/>
          <w:szCs w:val="18"/>
        </w:rPr>
        <w:t>+</w:t>
      </w:r>
      <w:r w:rsidRPr="00E70EC1">
        <w:rPr>
          <w:rStyle w:val="n"/>
          <w:color w:val="333333"/>
          <w:sz w:val="18"/>
          <w:szCs w:val="18"/>
        </w:rPr>
        <w:t>crime</w:t>
      </w:r>
      <w:r w:rsidRPr="00E70EC1">
        <w:rPr>
          <w:rStyle w:val="o"/>
          <w:rFonts w:eastAsiaTheme="minorEastAsia"/>
          <w:color w:val="666666"/>
          <w:sz w:val="18"/>
          <w:szCs w:val="18"/>
        </w:rPr>
        <w:t>+</w:t>
      </w:r>
      <w:r w:rsidRPr="00E70EC1">
        <w:rPr>
          <w:rStyle w:val="s1"/>
          <w:rFonts w:eastAsiaTheme="minorEastAsia"/>
          <w:color w:val="BA2121"/>
          <w:sz w:val="18"/>
          <w:szCs w:val="18"/>
        </w:rPr>
        <w:t>'at different places'</w:t>
      </w:r>
      <w:r w:rsidRPr="00E70EC1">
        <w:rPr>
          <w:rStyle w:val="p"/>
          <w:rFonts w:eastAsiaTheme="minorEastAsia"/>
          <w:color w:val="333333"/>
          <w:sz w:val="18"/>
          <w:szCs w:val="18"/>
        </w:rPr>
        <w:t>)),</w:t>
      </w:r>
      <w:r w:rsidRPr="00E70EC1">
        <w:rPr>
          <w:rStyle w:val="n"/>
          <w:color w:val="333333"/>
          <w:sz w:val="18"/>
          <w:szCs w:val="18"/>
        </w:rPr>
        <w:t>color</w:t>
      </w:r>
      <w:r w:rsidRPr="00E70EC1">
        <w:rPr>
          <w:rStyle w:val="o"/>
          <w:rFonts w:eastAsiaTheme="minorEastAsia"/>
          <w:color w:val="666666"/>
          <w:sz w:val="18"/>
          <w:szCs w:val="18"/>
        </w:rPr>
        <w:t>=</w:t>
      </w:r>
      <w:r w:rsidRPr="00E70EC1">
        <w:rPr>
          <w:rStyle w:val="s1"/>
          <w:rFonts w:eastAsiaTheme="minorEastAsia"/>
          <w:color w:val="BA2121"/>
          <w:sz w:val="18"/>
          <w:szCs w:val="18"/>
        </w:rPr>
        <w:t>'STATE_UT'</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display</w:t>
      </w:r>
      <w:r w:rsidRPr="00E70EC1">
        <w:rPr>
          <w:rStyle w:val="p"/>
          <w:rFonts w:eastAsiaTheme="minorEastAsia"/>
          <w:color w:val="333333"/>
          <w:sz w:val="18"/>
          <w:szCs w:val="18"/>
        </w:rPr>
        <w:t>(</w:t>
      </w:r>
      <w:r w:rsidRPr="00E70EC1">
        <w:rPr>
          <w:rStyle w:val="n"/>
          <w:color w:val="333333"/>
          <w:sz w:val="18"/>
          <w:szCs w:val="18"/>
        </w:rPr>
        <w:t>graph</w:t>
      </w:r>
      <w:r w:rsidRPr="00E70EC1">
        <w:rPr>
          <w:rStyle w:val="p"/>
          <w:rFonts w:eastAsiaTheme="minorEastAsia"/>
          <w:color w:val="333333"/>
          <w:sz w:val="18"/>
          <w:szCs w:val="18"/>
        </w:rPr>
        <w:t>)</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name</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s1"/>
          <w:rFonts w:eastAsiaTheme="minorEastAsia"/>
          <w:color w:val="BA2121"/>
          <w:sz w:val="18"/>
          <w:szCs w:val="18"/>
        </w:rPr>
        <w:t>'Trends_'</w:t>
      </w:r>
      <w:r w:rsidRPr="00E70EC1">
        <w:rPr>
          <w:rStyle w:val="s2"/>
          <w:rFonts w:eastAsiaTheme="majorEastAsia"/>
          <w:color w:val="BA2121"/>
          <w:sz w:val="18"/>
          <w:szCs w:val="18"/>
        </w:rPr>
        <w:t>" in "</w:t>
      </w:r>
      <w:r w:rsidRPr="00E70EC1">
        <w:rPr>
          <w:rStyle w:val="o"/>
          <w:rFonts w:eastAsiaTheme="minorEastAsia"/>
          <w:color w:val="666666"/>
          <w:sz w:val="18"/>
          <w:szCs w:val="18"/>
        </w:rPr>
        <w:t>+</w:t>
      </w:r>
      <w:r w:rsidRPr="00E70EC1">
        <w:rPr>
          <w:rStyle w:val="n"/>
          <w:color w:val="333333"/>
          <w:sz w:val="18"/>
          <w:szCs w:val="18"/>
        </w:rPr>
        <w:t>crime</w:t>
      </w:r>
      <w:r w:rsidRPr="00E70EC1">
        <w:rPr>
          <w:rStyle w:val="o"/>
          <w:rFonts w:eastAsiaTheme="minorEastAsia"/>
          <w:color w:val="666666"/>
          <w:sz w:val="18"/>
          <w:szCs w:val="18"/>
        </w:rPr>
        <w:t>+</w:t>
      </w:r>
      <w:r w:rsidRPr="00E70EC1">
        <w:rPr>
          <w:rStyle w:val="s2"/>
          <w:rFonts w:eastAsiaTheme="majorEastAsia"/>
          <w:color w:val="BA2121"/>
          <w:sz w:val="18"/>
          <w:szCs w:val="18"/>
        </w:rPr>
        <w:t>" "</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path</w:t>
      </w:r>
      <w:r w:rsidRPr="00E70EC1">
        <w:rPr>
          <w:color w:val="333333"/>
          <w:sz w:val="18"/>
          <w:szCs w:val="18"/>
        </w:rPr>
        <w:t xml:space="preserve"> </w:t>
      </w:r>
      <w:r w:rsidRPr="00E70EC1">
        <w:rPr>
          <w:rStyle w:val="o"/>
          <w:rFonts w:eastAsiaTheme="minorEastAsia"/>
          <w:color w:val="666666"/>
          <w:sz w:val="18"/>
          <w:szCs w:val="18"/>
        </w:rPr>
        <w:t>=</w:t>
      </w:r>
      <w:r w:rsidRPr="00E70EC1">
        <w:rPr>
          <w:color w:val="333333"/>
          <w:sz w:val="18"/>
          <w:szCs w:val="18"/>
        </w:rPr>
        <w:t xml:space="preserve"> </w:t>
      </w:r>
      <w:r w:rsidRPr="00E70EC1">
        <w:rPr>
          <w:rStyle w:val="s1"/>
          <w:rFonts w:eastAsiaTheme="minorEastAsia"/>
          <w:color w:val="BA2121"/>
          <w:sz w:val="18"/>
          <w:szCs w:val="18"/>
        </w:rPr>
        <w:t>'/home/dbda/Desktop/'</w:t>
      </w:r>
    </w:p>
    <w:p w:rsidR="00A07F1E" w:rsidRPr="00E70EC1" w:rsidRDefault="00A07F1E" w:rsidP="00A07F1E">
      <w:pPr>
        <w:pStyle w:val="HTMLPreformatted"/>
        <w:shd w:val="clear" w:color="auto" w:fill="F7F7F7"/>
        <w:wordWrap w:val="0"/>
        <w:ind w:left="720"/>
        <w:rPr>
          <w:color w:val="333333"/>
          <w:sz w:val="18"/>
          <w:szCs w:val="18"/>
        </w:rPr>
      </w:pPr>
      <w:r w:rsidRPr="00E70EC1">
        <w:rPr>
          <w:color w:val="333333"/>
          <w:sz w:val="18"/>
          <w:szCs w:val="18"/>
        </w:rPr>
        <w:t xml:space="preserve">    </w:t>
      </w:r>
      <w:r w:rsidRPr="00E70EC1">
        <w:rPr>
          <w:rStyle w:val="n"/>
          <w:color w:val="333333"/>
          <w:sz w:val="18"/>
          <w:szCs w:val="18"/>
        </w:rPr>
        <w:t>chart</w:t>
      </w:r>
      <w:r w:rsidRPr="00E70EC1">
        <w:rPr>
          <w:rStyle w:val="o"/>
          <w:rFonts w:eastAsiaTheme="minorEastAsia"/>
          <w:color w:val="666666"/>
          <w:sz w:val="18"/>
          <w:szCs w:val="18"/>
        </w:rPr>
        <w:t>.</w:t>
      </w:r>
      <w:r w:rsidRPr="00E70EC1">
        <w:rPr>
          <w:rStyle w:val="n"/>
          <w:color w:val="333333"/>
          <w:sz w:val="18"/>
          <w:szCs w:val="18"/>
        </w:rPr>
        <w:t>savechart</w:t>
      </w:r>
      <w:r w:rsidRPr="00E70EC1">
        <w:rPr>
          <w:rStyle w:val="p"/>
          <w:rFonts w:eastAsiaTheme="minorEastAsia"/>
          <w:color w:val="333333"/>
          <w:sz w:val="18"/>
          <w:szCs w:val="18"/>
        </w:rPr>
        <w:t>(</w:t>
      </w:r>
      <w:r w:rsidRPr="00E70EC1">
        <w:rPr>
          <w:rStyle w:val="n"/>
          <w:color w:val="333333"/>
          <w:sz w:val="18"/>
          <w:szCs w:val="18"/>
        </w:rPr>
        <w:t>path</w:t>
      </w:r>
      <w:r w:rsidRPr="00E70EC1">
        <w:rPr>
          <w:rStyle w:val="o"/>
          <w:rFonts w:eastAsiaTheme="minorEastAsia"/>
          <w:color w:val="666666"/>
          <w:sz w:val="18"/>
          <w:szCs w:val="18"/>
        </w:rPr>
        <w:t>+</w:t>
      </w:r>
      <w:r w:rsidRPr="00E70EC1">
        <w:rPr>
          <w:rStyle w:val="n"/>
          <w:color w:val="333333"/>
          <w:sz w:val="18"/>
          <w:szCs w:val="18"/>
        </w:rPr>
        <w:t>name</w:t>
      </w:r>
      <w:r w:rsidRPr="00E70EC1">
        <w:rPr>
          <w:rStyle w:val="o"/>
          <w:rFonts w:eastAsiaTheme="minorEastAsia"/>
          <w:color w:val="666666"/>
          <w:sz w:val="18"/>
          <w:szCs w:val="18"/>
        </w:rPr>
        <w:t>+</w:t>
      </w:r>
      <w:r w:rsidRPr="00E70EC1">
        <w:rPr>
          <w:rStyle w:val="s1"/>
          <w:rFonts w:eastAsiaTheme="minorEastAsia"/>
          <w:color w:val="BA2121"/>
          <w:sz w:val="18"/>
          <w:szCs w:val="18"/>
        </w:rPr>
        <w:t>'.html'</w:t>
      </w:r>
      <w:r w:rsidRPr="00E70EC1">
        <w:rPr>
          <w:rStyle w:val="p"/>
          <w:rFonts w:eastAsiaTheme="minorEastAsia"/>
          <w:color w:val="333333"/>
          <w:sz w:val="18"/>
          <w:szCs w:val="18"/>
        </w:rPr>
        <w:t>)</w:t>
      </w:r>
    </w:p>
    <w:p w:rsidR="00A07F1E" w:rsidRPr="00A07F1E" w:rsidRDefault="00A07F1E" w:rsidP="00A07F1E">
      <w:pPr>
        <w:rPr>
          <w:sz w:val="24"/>
          <w:szCs w:val="24"/>
        </w:rPr>
      </w:pPr>
    </w:p>
    <w:p w:rsidR="006366D6" w:rsidRPr="00D42EF2" w:rsidRDefault="006366D6" w:rsidP="00D42EF2">
      <w:pPr>
        <w:pStyle w:val="ListParagraph"/>
        <w:numPr>
          <w:ilvl w:val="0"/>
          <w:numId w:val="11"/>
        </w:numPr>
        <w:rPr>
          <w:sz w:val="24"/>
          <w:szCs w:val="24"/>
        </w:rPr>
      </w:pPr>
      <w:r w:rsidRPr="00D42EF2">
        <w:rPr>
          <w:sz w:val="24"/>
          <w:szCs w:val="24"/>
        </w:rPr>
        <w:t xml:space="preserve">Predictive </w:t>
      </w:r>
      <w:r w:rsidR="00A1160D" w:rsidRPr="00D42EF2">
        <w:rPr>
          <w:sz w:val="24"/>
          <w:szCs w:val="24"/>
        </w:rPr>
        <w:t>Approach</w:t>
      </w:r>
    </w:p>
    <w:p w:rsidR="006366D6" w:rsidRDefault="006366D6" w:rsidP="006366D6"/>
    <w:p w:rsidR="00BC75B0" w:rsidRPr="00BC75B0" w:rsidRDefault="00BC75B0" w:rsidP="00BC75B0">
      <w:pPr>
        <w:pStyle w:val="ListParagraph"/>
        <w:numPr>
          <w:ilvl w:val="0"/>
          <w:numId w:val="13"/>
        </w:numPr>
        <w:rPr>
          <w:sz w:val="24"/>
          <w:szCs w:val="24"/>
        </w:rPr>
      </w:pPr>
      <w:r w:rsidRPr="00BC75B0">
        <w:rPr>
          <w:sz w:val="24"/>
          <w:szCs w:val="24"/>
        </w:rPr>
        <w:t>sklearn.linear_model LogisticRegression</w:t>
      </w:r>
    </w:p>
    <w:p w:rsidR="00BC75B0" w:rsidRPr="00BC75B0" w:rsidRDefault="00BC75B0" w:rsidP="00BC75B0">
      <w:pPr>
        <w:pStyle w:val="ListParagraph"/>
        <w:numPr>
          <w:ilvl w:val="0"/>
          <w:numId w:val="13"/>
        </w:numPr>
        <w:rPr>
          <w:sz w:val="24"/>
          <w:szCs w:val="24"/>
        </w:rPr>
      </w:pPr>
      <w:r w:rsidRPr="00BC75B0">
        <w:rPr>
          <w:sz w:val="24"/>
          <w:szCs w:val="24"/>
        </w:rPr>
        <w:t xml:space="preserve">sklearn.cross_validation KFold   </w:t>
      </w:r>
    </w:p>
    <w:p w:rsidR="00BC75B0" w:rsidRPr="00BC75B0" w:rsidRDefault="00BC75B0" w:rsidP="00BC75B0">
      <w:pPr>
        <w:pStyle w:val="ListParagraph"/>
        <w:numPr>
          <w:ilvl w:val="0"/>
          <w:numId w:val="13"/>
        </w:numPr>
        <w:rPr>
          <w:sz w:val="24"/>
          <w:szCs w:val="24"/>
        </w:rPr>
      </w:pPr>
      <w:r w:rsidRPr="00BC75B0">
        <w:rPr>
          <w:sz w:val="24"/>
          <w:szCs w:val="24"/>
        </w:rPr>
        <w:t>sklearn.ensemble RandomForestClassifier</w:t>
      </w:r>
    </w:p>
    <w:p w:rsidR="00BC75B0" w:rsidRPr="00BC75B0" w:rsidRDefault="00BC75B0" w:rsidP="00BC75B0">
      <w:pPr>
        <w:pStyle w:val="ListParagraph"/>
        <w:numPr>
          <w:ilvl w:val="0"/>
          <w:numId w:val="13"/>
        </w:numPr>
        <w:rPr>
          <w:sz w:val="24"/>
          <w:szCs w:val="24"/>
        </w:rPr>
      </w:pPr>
      <w:r w:rsidRPr="00BC75B0">
        <w:rPr>
          <w:sz w:val="24"/>
          <w:szCs w:val="24"/>
        </w:rPr>
        <w:t>sklearn.tree DecisionTreeClassifier, export_graphviz</w:t>
      </w:r>
    </w:p>
    <w:p w:rsidR="00BC75B0" w:rsidRPr="00227251" w:rsidRDefault="00227251" w:rsidP="00AF402D">
      <w:pPr>
        <w:ind w:firstLine="720"/>
        <w:rPr>
          <w:rFonts w:asciiTheme="minorHAnsi" w:eastAsiaTheme="minorHAnsi" w:hAnsiTheme="minorHAnsi" w:cstheme="minorBidi"/>
          <w:sz w:val="24"/>
          <w:szCs w:val="24"/>
        </w:rPr>
      </w:pPr>
      <w:r w:rsidRPr="00227251">
        <w:rPr>
          <w:rFonts w:asciiTheme="minorHAnsi" w:eastAsiaTheme="minorHAnsi" w:hAnsiTheme="minorHAnsi" w:cstheme="minorBidi"/>
          <w:sz w:val="24"/>
          <w:szCs w:val="24"/>
        </w:rPr>
        <w:t>Classification Model</w:t>
      </w:r>
    </w:p>
    <w:p w:rsidR="00227251" w:rsidRDefault="00227251" w:rsidP="00BC75B0">
      <w:pPr>
        <w:rPr>
          <w:sz w:val="24"/>
          <w:szCs w:val="24"/>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c1"/>
          <w:rFonts w:asciiTheme="minorHAnsi" w:eastAsiaTheme="majorEastAsia" w:hAnsiTheme="minorHAnsi"/>
          <w:i/>
          <w:iCs/>
          <w:color w:val="408080"/>
          <w:sz w:val="18"/>
          <w:szCs w:val="18"/>
        </w:rPr>
        <w:t># Define a function for making a classification model and accessing performance:</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k"/>
          <w:rFonts w:asciiTheme="minorHAnsi" w:eastAsiaTheme="minorEastAsia" w:hAnsiTheme="minorHAnsi"/>
          <w:b/>
          <w:bCs/>
          <w:color w:val="008000"/>
          <w:sz w:val="18"/>
          <w:szCs w:val="18"/>
        </w:rPr>
        <w:t>def</w:t>
      </w:r>
      <w:r w:rsidRPr="00CA088E">
        <w:rPr>
          <w:rFonts w:asciiTheme="minorHAnsi" w:hAnsiTheme="minorHAnsi"/>
          <w:color w:val="333333"/>
          <w:sz w:val="18"/>
          <w:szCs w:val="18"/>
        </w:rPr>
        <w:t xml:space="preserve"> </w:t>
      </w:r>
      <w:r w:rsidRPr="00CA088E">
        <w:rPr>
          <w:rStyle w:val="nf"/>
          <w:rFonts w:asciiTheme="minorHAnsi" w:eastAsiaTheme="minorEastAsia" w:hAnsiTheme="minorHAnsi"/>
          <w:color w:val="0000FF"/>
          <w:sz w:val="18"/>
          <w:szCs w:val="18"/>
        </w:rPr>
        <w:t>classification_model</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model</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Fit the model</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model</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fit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lastRenderedPageBreak/>
        <w:t xml:space="preserve">    </w:t>
      </w:r>
      <w:r w:rsidRPr="00CA088E">
        <w:rPr>
          <w:rStyle w:val="c1"/>
          <w:rFonts w:asciiTheme="minorHAnsi" w:eastAsiaTheme="majorEastAsia" w:hAnsiTheme="minorHAnsi"/>
          <w:i/>
          <w:iCs/>
          <w:color w:val="408080"/>
          <w:sz w:val="18"/>
          <w:szCs w:val="18"/>
        </w:rPr>
        <w:t># Make predictions on training set: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predictions</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model</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predict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Print accuracy</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accuracy</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metrics</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accuracy_score</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predictions</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b"/>
          <w:rFonts w:asciiTheme="minorHAnsi" w:eastAsiaTheme="majorEastAsia" w:hAnsiTheme="minorHAnsi"/>
          <w:color w:val="008000"/>
          <w:sz w:val="18"/>
          <w:szCs w:val="18"/>
        </w:rPr>
        <w:t>print</w:t>
      </w:r>
      <w:r w:rsidRPr="00CA088E">
        <w:rPr>
          <w:rFonts w:asciiTheme="minorHAnsi" w:hAnsiTheme="minorHAnsi"/>
          <w:color w:val="333333"/>
          <w:sz w:val="18"/>
          <w:szCs w:val="18"/>
        </w:rPr>
        <w:t xml:space="preserve"> </w:t>
      </w:r>
      <w:r w:rsidRPr="00CA088E">
        <w:rPr>
          <w:rStyle w:val="p"/>
          <w:rFonts w:asciiTheme="minorHAnsi" w:hAnsiTheme="minorHAnsi"/>
          <w:color w:val="333333"/>
          <w:sz w:val="18"/>
          <w:szCs w:val="18"/>
        </w:rPr>
        <w:t>(</w:t>
      </w:r>
      <w:r w:rsidRPr="00CA088E">
        <w:rPr>
          <w:rStyle w:val="s1"/>
          <w:rFonts w:asciiTheme="minorHAnsi" w:hAnsiTheme="minorHAnsi"/>
          <w:color w:val="BA2121"/>
          <w:sz w:val="18"/>
          <w:szCs w:val="18"/>
        </w:rPr>
        <w:t xml:space="preserve">'Accuracy : </w:t>
      </w:r>
      <w:r w:rsidRPr="00CA088E">
        <w:rPr>
          <w:rStyle w:val="si"/>
          <w:rFonts w:asciiTheme="minorHAnsi" w:hAnsiTheme="minorHAnsi"/>
          <w:b/>
          <w:bCs/>
          <w:color w:val="BB6688"/>
          <w:sz w:val="18"/>
          <w:szCs w:val="18"/>
        </w:rPr>
        <w:t>%s</w:t>
      </w:r>
      <w:r w:rsidRPr="00CA088E">
        <w:rPr>
          <w:rStyle w:val="s1"/>
          <w:rFonts w:asciiTheme="minorHAnsi" w:hAnsiTheme="minorHAnsi"/>
          <w:color w:val="BA2121"/>
          <w:sz w:val="18"/>
          <w:szCs w:val="18"/>
        </w:rPr>
        <w:t>'</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w:t>
      </w:r>
      <w:r w:rsidRPr="00CA088E">
        <w:rPr>
          <w:rStyle w:val="si"/>
          <w:rFonts w:asciiTheme="minorHAnsi" w:hAnsiTheme="minorHAnsi"/>
          <w:b/>
          <w:bCs/>
          <w:color w:val="BB6688"/>
          <w:sz w:val="18"/>
          <w:szCs w:val="18"/>
        </w:rPr>
        <w:t>{0:.3%}</w:t>
      </w:r>
      <w:r w:rsidRPr="00CA088E">
        <w:rPr>
          <w:rStyle w:val="s1"/>
          <w:rFonts w:asciiTheme="minorHAnsi" w:hAnsiTheme="minorHAnsi"/>
          <w:color w:val="BA2121"/>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format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accuracy</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Perform k-fold cross-validation with 10 folds</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kf</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KFold</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shape</w:t>
      </w:r>
      <w:r w:rsidRPr="00CA088E">
        <w:rPr>
          <w:rStyle w:val="p"/>
          <w:rFonts w:asciiTheme="minorHAnsi" w:hAnsiTheme="minorHAnsi"/>
          <w:color w:val="333333"/>
          <w:sz w:val="18"/>
          <w:szCs w:val="18"/>
        </w:rPr>
        <w:t>[</w:t>
      </w:r>
      <w:r w:rsidRPr="00CA088E">
        <w:rPr>
          <w:rStyle w:val="mi"/>
          <w:rFonts w:asciiTheme="minorHAnsi" w:hAnsiTheme="minorHAnsi"/>
          <w:color w:val="666666"/>
          <w:sz w:val="18"/>
          <w:szCs w:val="18"/>
        </w:rPr>
        <w:t>0</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n_folds</w:t>
      </w:r>
      <w:r w:rsidRPr="00CA088E">
        <w:rPr>
          <w:rStyle w:val="o"/>
          <w:rFonts w:asciiTheme="minorHAnsi" w:eastAsiaTheme="minorEastAsia" w:hAnsiTheme="minorHAnsi"/>
          <w:color w:val="666666"/>
          <w:sz w:val="18"/>
          <w:szCs w:val="18"/>
        </w:rPr>
        <w:t>=</w:t>
      </w:r>
      <w:r w:rsidRPr="00CA088E">
        <w:rPr>
          <w:rStyle w:val="mi"/>
          <w:rFonts w:asciiTheme="minorHAnsi" w:hAnsiTheme="minorHAnsi"/>
          <w:color w:val="666666"/>
          <w:sz w:val="18"/>
          <w:szCs w:val="18"/>
        </w:rPr>
        <w:t>10</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error</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k"/>
          <w:rFonts w:asciiTheme="minorHAnsi" w:eastAsiaTheme="minorEastAsia" w:hAnsiTheme="minorHAnsi"/>
          <w:b/>
          <w:bCs/>
          <w:color w:val="008000"/>
          <w:sz w:val="18"/>
          <w:szCs w:val="18"/>
        </w:rPr>
        <w:t>for</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train</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test</w:t>
      </w:r>
      <w:r w:rsidRPr="00CA088E">
        <w:rPr>
          <w:rFonts w:asciiTheme="minorHAnsi" w:hAnsiTheme="minorHAnsi"/>
          <w:color w:val="333333"/>
          <w:sz w:val="18"/>
          <w:szCs w:val="18"/>
        </w:rPr>
        <w:t xml:space="preserve"> </w:t>
      </w:r>
      <w:r w:rsidRPr="00CA088E">
        <w:rPr>
          <w:rStyle w:val="ow"/>
          <w:rFonts w:asciiTheme="minorHAnsi" w:hAnsiTheme="minorHAnsi"/>
          <w:b/>
          <w:bCs/>
          <w:color w:val="AA22FF"/>
          <w:sz w:val="18"/>
          <w:szCs w:val="18"/>
        </w:rPr>
        <w:t>in</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kf</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Filter training data</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train_predictors</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iloc</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train</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The target we're using to train the algorithm.</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train_target</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iloc</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train</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Training the algorithm using the predictors and target.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model</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fit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train_predictors</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train_target</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Record error from each cross-validation run</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error</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append</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model</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score</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iloc</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test</w:t>
      </w:r>
      <w:r w:rsidRPr="00CA088E">
        <w:rPr>
          <w:rStyle w:val="p"/>
          <w:rFonts w:asciiTheme="minorHAnsi"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iloc</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test</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b"/>
          <w:rFonts w:asciiTheme="minorHAnsi" w:eastAsiaTheme="majorEastAsia" w:hAnsiTheme="minorHAnsi"/>
          <w:color w:val="008000"/>
          <w:sz w:val="18"/>
          <w:szCs w:val="18"/>
        </w:rPr>
        <w:t>print</w:t>
      </w:r>
      <w:r w:rsidRPr="00CA088E">
        <w:rPr>
          <w:rStyle w:val="p"/>
          <w:rFonts w:asciiTheme="minorHAnsi" w:hAnsiTheme="minorHAnsi"/>
          <w:color w:val="333333"/>
          <w:sz w:val="18"/>
          <w:szCs w:val="18"/>
        </w:rPr>
        <w:t>(</w:t>
      </w:r>
      <w:r w:rsidRPr="00CA088E">
        <w:rPr>
          <w:rStyle w:val="s1"/>
          <w:rFonts w:asciiTheme="minorHAnsi" w:hAnsiTheme="minorHAnsi"/>
          <w:color w:val="BA2121"/>
          <w:sz w:val="18"/>
          <w:szCs w:val="18"/>
        </w:rPr>
        <w:t xml:space="preserve">'Cross-Validation Score : </w:t>
      </w:r>
      <w:r w:rsidRPr="00CA088E">
        <w:rPr>
          <w:rStyle w:val="si"/>
          <w:rFonts w:asciiTheme="minorHAnsi" w:hAnsiTheme="minorHAnsi"/>
          <w:b/>
          <w:bCs/>
          <w:color w:val="BB6688"/>
          <w:sz w:val="18"/>
          <w:szCs w:val="18"/>
        </w:rPr>
        <w:t>%s</w:t>
      </w:r>
      <w:r w:rsidRPr="00CA088E">
        <w:rPr>
          <w:rStyle w:val="s1"/>
          <w:rFonts w:asciiTheme="minorHAnsi" w:hAnsiTheme="minorHAnsi"/>
          <w:color w:val="BA2121"/>
          <w:sz w:val="18"/>
          <w:szCs w:val="18"/>
        </w:rPr>
        <w:t>'</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w:t>
      </w:r>
      <w:r w:rsidRPr="00CA088E">
        <w:rPr>
          <w:rStyle w:val="si"/>
          <w:rFonts w:asciiTheme="minorHAnsi" w:hAnsiTheme="minorHAnsi"/>
          <w:b/>
          <w:bCs/>
          <w:color w:val="BB6688"/>
          <w:sz w:val="18"/>
          <w:szCs w:val="18"/>
        </w:rPr>
        <w:t>{0:.3%}</w:t>
      </w:r>
      <w:r w:rsidRPr="00CA088E">
        <w:rPr>
          <w:rStyle w:val="s1"/>
          <w:rFonts w:asciiTheme="minorHAnsi" w:hAnsiTheme="minorHAnsi"/>
          <w:color w:val="BA2121"/>
          <w:sz w:val="18"/>
          <w:szCs w:val="18"/>
        </w:rPr>
        <w:t>'</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format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np</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mean</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error</w:t>
      </w:r>
      <w:r w:rsidRPr="00CA088E">
        <w:rPr>
          <w:rStyle w:val="p"/>
          <w:rFonts w:asciiTheme="minorHAnsi"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c1"/>
          <w:rFonts w:asciiTheme="minorHAnsi" w:eastAsiaTheme="majorEastAsia" w:hAnsiTheme="minorHAnsi"/>
          <w:i/>
          <w:iCs/>
          <w:color w:val="408080"/>
          <w:sz w:val="18"/>
          <w:szCs w:val="18"/>
        </w:rPr>
        <w:t># Fit the model again so that it can be refered outside the function:</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model</w:t>
      </w:r>
      <w:r w:rsidRPr="00CA088E">
        <w:rPr>
          <w:rStyle w:val="o"/>
          <w:rFonts w:asciiTheme="minorHAnsi" w:eastAsiaTheme="minorEastAsia" w:hAnsiTheme="minorHAnsi"/>
          <w:color w:val="666666"/>
          <w:sz w:val="18"/>
          <w:szCs w:val="18"/>
        </w:rPr>
        <w:t>.</w:t>
      </w:r>
      <w:r w:rsidRPr="00CA088E">
        <w:rPr>
          <w:rStyle w:val="n"/>
          <w:rFonts w:asciiTheme="minorHAnsi" w:eastAsiaTheme="minorEastAsia" w:hAnsiTheme="minorHAnsi"/>
          <w:color w:val="333333"/>
          <w:sz w:val="18"/>
          <w:szCs w:val="18"/>
        </w:rPr>
        <w:t>fit</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predictors</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data</w:t>
      </w:r>
      <w:r w:rsidRPr="00CA088E">
        <w:rPr>
          <w:rStyle w:val="p"/>
          <w:rFonts w:asciiTheme="minorHAnsi" w:hAnsiTheme="minorHAnsi"/>
          <w:color w:val="333333"/>
          <w:sz w:val="18"/>
          <w:szCs w:val="18"/>
        </w:rPr>
        <w:t>[</w:t>
      </w:r>
      <w:r w:rsidRPr="00CA088E">
        <w:rPr>
          <w:rStyle w:val="n"/>
          <w:rFonts w:asciiTheme="minorHAnsi" w:eastAsiaTheme="minorEastAsia" w:hAnsiTheme="minorHAnsi"/>
          <w:color w:val="333333"/>
          <w:sz w:val="18"/>
          <w:szCs w:val="18"/>
        </w:rPr>
        <w:t>outcome</w:t>
      </w:r>
      <w:r w:rsidRPr="00CA088E">
        <w:rPr>
          <w:rStyle w:val="p"/>
          <w:rFonts w:asciiTheme="minorHAnsi" w:hAnsiTheme="minorHAnsi"/>
          <w:color w:val="333333"/>
          <w:sz w:val="18"/>
          <w:szCs w:val="18"/>
        </w:rPr>
        <w:t>])</w:t>
      </w:r>
    </w:p>
    <w:p w:rsidR="00227251" w:rsidRDefault="00227251" w:rsidP="00BC75B0">
      <w:pPr>
        <w:rPr>
          <w:sz w:val="24"/>
          <w:szCs w:val="24"/>
        </w:rPr>
      </w:pPr>
    </w:p>
    <w:p w:rsidR="00BC75B0" w:rsidRPr="00227251" w:rsidRDefault="00227251" w:rsidP="00AF402D">
      <w:pPr>
        <w:ind w:firstLine="720"/>
        <w:rPr>
          <w:rFonts w:asciiTheme="minorHAnsi" w:eastAsiaTheme="minorHAnsi" w:hAnsiTheme="minorHAnsi" w:cstheme="minorBidi"/>
          <w:sz w:val="24"/>
          <w:szCs w:val="24"/>
        </w:rPr>
      </w:pPr>
      <w:r w:rsidRPr="00227251">
        <w:rPr>
          <w:rFonts w:asciiTheme="minorHAnsi" w:eastAsiaTheme="minorHAnsi" w:hAnsiTheme="minorHAnsi" w:cstheme="minorBidi"/>
          <w:sz w:val="24"/>
          <w:szCs w:val="24"/>
        </w:rPr>
        <w:t>Regression Model</w:t>
      </w:r>
    </w:p>
    <w:p w:rsidR="00227251" w:rsidRPr="00227251" w:rsidRDefault="00227251" w:rsidP="00BC75B0">
      <w:pPr>
        <w:rPr>
          <w:rFonts w:asciiTheme="minorHAnsi" w:eastAsiaTheme="minorHAnsi" w:hAnsiTheme="minorHAnsi" w:cstheme="minorBidi"/>
          <w:sz w:val="24"/>
          <w:szCs w:val="24"/>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c1"/>
          <w:rFonts w:asciiTheme="minorHAnsi" w:eastAsiaTheme="majorEastAsia" w:hAnsiTheme="minorHAnsi"/>
          <w:i/>
          <w:iCs/>
          <w:color w:val="408080"/>
          <w:sz w:val="18"/>
          <w:szCs w:val="18"/>
        </w:rPr>
        <w:t># Logistic regression</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inorEastAsia" w:hAnsiTheme="minorHAnsi"/>
          <w:color w:val="333333"/>
          <w:sz w:val="18"/>
          <w:szCs w:val="18"/>
        </w:rPr>
        <w:t>outcome_var</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'Rape'</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inorEastAsia" w:hAnsiTheme="minorHAnsi"/>
          <w:color w:val="333333"/>
          <w:sz w:val="18"/>
          <w:szCs w:val="18"/>
        </w:rPr>
        <w:t>model</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LogisticRegression</w:t>
      </w:r>
      <w:r w:rsidRPr="00CA088E">
        <w:rPr>
          <w:rStyle w:val="p"/>
          <w:rFonts w:asciiTheme="minorHAnsi" w:eastAsiaTheme="minorEastAsia"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inorEastAsia" w:hAnsiTheme="minorHAnsi"/>
          <w:color w:val="333333"/>
          <w:sz w:val="18"/>
          <w:szCs w:val="18"/>
        </w:rPr>
        <w:t>predictor_var</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p"/>
          <w:rFonts w:asciiTheme="minorHAnsi" w:eastAsiaTheme="minorEastAsia" w:hAnsiTheme="minorHAnsi"/>
          <w:color w:val="333333"/>
          <w:sz w:val="18"/>
          <w:szCs w:val="18"/>
        </w:rPr>
        <w:t>[</w:t>
      </w:r>
      <w:r w:rsidRPr="00CA088E">
        <w:rPr>
          <w:rStyle w:val="s1"/>
          <w:rFonts w:asciiTheme="minorHAnsi" w:hAnsiTheme="minorHAnsi"/>
          <w:color w:val="BA2121"/>
          <w:sz w:val="18"/>
          <w:szCs w:val="18"/>
        </w:rPr>
        <w:t>'STATE_UT'</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'DISTRICT'</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'Year'</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'Kidnapping and Abduction'</w:t>
      </w:r>
      <w:r w:rsidRPr="00CA088E">
        <w:rPr>
          <w:rStyle w:val="p"/>
          <w:rFonts w:asciiTheme="minorHAnsi" w:eastAsiaTheme="minorEastAsia"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'Dowry'</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'Assault'</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'Insult to modesty of Women'</w:t>
      </w:r>
      <w:r w:rsidRPr="00CA088E">
        <w:rPr>
          <w:rStyle w:val="p"/>
          <w:rFonts w:asciiTheme="minorHAnsi" w:eastAsiaTheme="minorEastAsia"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'Cruelty by Husband or his Relatives'</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s1"/>
          <w:rFonts w:asciiTheme="minorHAnsi" w:hAnsiTheme="minorHAnsi"/>
          <w:color w:val="BA2121"/>
          <w:sz w:val="18"/>
          <w:szCs w:val="18"/>
        </w:rPr>
        <w:t>'Importation of Girls'</w:t>
      </w:r>
      <w:r w:rsidRPr="00CA088E">
        <w:rPr>
          <w:rStyle w:val="p"/>
          <w:rFonts w:asciiTheme="minorHAnsi" w:eastAsiaTheme="minorEastAsia"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inorEastAsia" w:hAnsiTheme="minorHAnsi"/>
          <w:color w:val="333333"/>
          <w:sz w:val="18"/>
          <w:szCs w:val="18"/>
        </w:rPr>
        <w:t>classification_model</w:t>
      </w:r>
      <w:r w:rsidRPr="00CA088E">
        <w:rPr>
          <w:rStyle w:val="p"/>
          <w:rFonts w:asciiTheme="minorHAnsi" w:eastAsiaTheme="minorEastAsia" w:hAnsiTheme="minorHAnsi"/>
          <w:color w:val="333333"/>
          <w:sz w:val="18"/>
          <w:szCs w:val="18"/>
        </w:rPr>
        <w:t>(</w:t>
      </w:r>
      <w:r w:rsidRPr="00CA088E">
        <w:rPr>
          <w:rStyle w:val="n"/>
          <w:rFonts w:asciiTheme="minorHAnsi" w:eastAsiaTheme="minorEastAsia" w:hAnsiTheme="minorHAnsi"/>
          <w:color w:val="333333"/>
          <w:sz w:val="18"/>
          <w:szCs w:val="18"/>
        </w:rPr>
        <w:t>model</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inorEastAsia" w:hAnsiTheme="minorHAnsi"/>
          <w:color w:val="333333"/>
          <w:sz w:val="18"/>
          <w:szCs w:val="18"/>
        </w:rPr>
        <w:t>no_total_F</w:t>
      </w:r>
      <w:r w:rsidRPr="00CA088E">
        <w:rPr>
          <w:rStyle w:val="p"/>
          <w:rFonts w:asciiTheme="minorHAnsi" w:eastAsiaTheme="minorEastAsia" w:hAnsiTheme="minorHAnsi"/>
          <w:color w:val="333333"/>
          <w:sz w:val="18"/>
          <w:szCs w:val="18"/>
        </w:rPr>
        <w:t>,</w:t>
      </w:r>
      <w:r w:rsidRPr="00CA088E">
        <w:rPr>
          <w:rStyle w:val="n"/>
          <w:rFonts w:asciiTheme="minorHAnsi" w:eastAsiaTheme="minorEastAsia" w:hAnsiTheme="minorHAnsi"/>
          <w:color w:val="333333"/>
          <w:sz w:val="18"/>
          <w:szCs w:val="18"/>
        </w:rPr>
        <w:t>predictor_var</w:t>
      </w:r>
      <w:r w:rsidRPr="00CA088E">
        <w:rPr>
          <w:rStyle w:val="p"/>
          <w:rFonts w:asciiTheme="minorHAnsi" w:eastAsiaTheme="minorEastAsia" w:hAnsiTheme="minorHAnsi"/>
          <w:color w:val="333333"/>
          <w:sz w:val="18"/>
          <w:szCs w:val="18"/>
        </w:rPr>
        <w:t>,</w:t>
      </w:r>
      <w:r w:rsidRPr="00CA088E">
        <w:rPr>
          <w:rStyle w:val="n"/>
          <w:rFonts w:asciiTheme="minorHAnsi" w:eastAsiaTheme="minorEastAsia" w:hAnsiTheme="minorHAnsi"/>
          <w:color w:val="333333"/>
          <w:sz w:val="18"/>
          <w:szCs w:val="18"/>
        </w:rPr>
        <w:t>outcome_var</w:t>
      </w:r>
      <w:r w:rsidRPr="00CA088E">
        <w:rPr>
          <w:rStyle w:val="p"/>
          <w:rFonts w:asciiTheme="minorHAnsi" w:eastAsiaTheme="minorEastAsia" w:hAnsiTheme="minorHAnsi"/>
          <w:color w:val="333333"/>
          <w:sz w:val="18"/>
          <w:szCs w:val="18"/>
        </w:rPr>
        <w:t>)</w:t>
      </w:r>
    </w:p>
    <w:p w:rsidR="00227251" w:rsidRDefault="00227251" w:rsidP="00F938F8">
      <w:pPr>
        <w:ind w:left="720"/>
        <w:rPr>
          <w:sz w:val="24"/>
          <w:szCs w:val="24"/>
        </w:rPr>
      </w:pPr>
    </w:p>
    <w:p w:rsidR="00227251" w:rsidRPr="00227251" w:rsidRDefault="00227251" w:rsidP="00AF402D">
      <w:pPr>
        <w:ind w:firstLine="720"/>
        <w:rPr>
          <w:rFonts w:asciiTheme="minorHAnsi" w:hAnsiTheme="minorHAnsi"/>
          <w:sz w:val="24"/>
          <w:szCs w:val="24"/>
        </w:rPr>
      </w:pPr>
      <w:r w:rsidRPr="00227251">
        <w:rPr>
          <w:rFonts w:asciiTheme="minorHAnsi" w:hAnsiTheme="minorHAnsi"/>
          <w:sz w:val="24"/>
          <w:szCs w:val="24"/>
        </w:rPr>
        <w:t>Random forest</w:t>
      </w:r>
    </w:p>
    <w:p w:rsidR="00227251" w:rsidRDefault="00227251" w:rsidP="00BC75B0">
      <w:pPr>
        <w:rPr>
          <w:sz w:val="24"/>
          <w:szCs w:val="24"/>
        </w:rPr>
      </w:pP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ajorEastAsia" w:hAnsiTheme="minorHAnsi"/>
          <w:color w:val="333333"/>
          <w:sz w:val="18"/>
          <w:szCs w:val="18"/>
        </w:rPr>
        <w:t>model</w:t>
      </w:r>
      <w:r w:rsidRPr="00CA088E">
        <w:rPr>
          <w:rFonts w:asciiTheme="minorHAnsi" w:hAnsiTheme="minorHAnsi"/>
          <w:color w:val="333333"/>
          <w:sz w:val="18"/>
          <w:szCs w:val="18"/>
        </w:rPr>
        <w:t xml:space="preserve"> </w:t>
      </w:r>
      <w:r w:rsidRPr="00CA088E">
        <w:rPr>
          <w:rStyle w:val="o"/>
          <w:rFonts w:asciiTheme="minorHAnsi" w:eastAsiaTheme="minorEastAsia" w:hAnsiTheme="minorHAnsi"/>
          <w:color w:val="666666"/>
          <w:sz w:val="18"/>
          <w:szCs w:val="18"/>
        </w:rPr>
        <w:t>=</w:t>
      </w:r>
      <w:r w:rsidRPr="00CA088E">
        <w:rPr>
          <w:rFonts w:asciiTheme="minorHAnsi" w:hAnsiTheme="minorHAnsi"/>
          <w:color w:val="333333"/>
          <w:sz w:val="18"/>
          <w:szCs w:val="18"/>
        </w:rPr>
        <w:t xml:space="preserve"> </w:t>
      </w:r>
      <w:r w:rsidRPr="00CA088E">
        <w:rPr>
          <w:rStyle w:val="n"/>
          <w:rFonts w:asciiTheme="minorHAnsi" w:eastAsiaTheme="majorEastAsia" w:hAnsiTheme="minorHAnsi"/>
          <w:color w:val="333333"/>
          <w:sz w:val="18"/>
          <w:szCs w:val="18"/>
        </w:rPr>
        <w:t>RandomForestClassifier</w:t>
      </w:r>
      <w:r w:rsidRPr="00CA088E">
        <w:rPr>
          <w:rStyle w:val="p"/>
          <w:rFonts w:asciiTheme="minorHAnsi" w:eastAsiaTheme="minorEastAsia" w:hAnsiTheme="minorHAnsi"/>
          <w:color w:val="333333"/>
          <w:sz w:val="18"/>
          <w:szCs w:val="18"/>
        </w:rPr>
        <w:t>(</w:t>
      </w:r>
      <w:r w:rsidRPr="00CA088E">
        <w:rPr>
          <w:rStyle w:val="n"/>
          <w:rFonts w:asciiTheme="minorHAnsi" w:eastAsiaTheme="majorEastAsia" w:hAnsiTheme="minorHAnsi"/>
          <w:color w:val="333333"/>
          <w:sz w:val="18"/>
          <w:szCs w:val="18"/>
        </w:rPr>
        <w:t>n_estimators</w:t>
      </w:r>
      <w:r w:rsidRPr="00CA088E">
        <w:rPr>
          <w:rStyle w:val="o"/>
          <w:rFonts w:asciiTheme="minorHAnsi" w:eastAsiaTheme="minorEastAsia" w:hAnsiTheme="minorHAnsi"/>
          <w:color w:val="666666"/>
          <w:sz w:val="18"/>
          <w:szCs w:val="18"/>
        </w:rPr>
        <w:t>=</w:t>
      </w:r>
      <w:r w:rsidRPr="00CA088E">
        <w:rPr>
          <w:rStyle w:val="mi"/>
          <w:rFonts w:asciiTheme="minorHAnsi" w:hAnsiTheme="minorHAnsi"/>
          <w:color w:val="666666"/>
          <w:sz w:val="18"/>
          <w:szCs w:val="18"/>
        </w:rPr>
        <w:t>100</w:t>
      </w:r>
      <w:r w:rsidRPr="00CA088E">
        <w:rPr>
          <w:rStyle w:val="p"/>
          <w:rFonts w:asciiTheme="minorHAnsi" w:eastAsiaTheme="minorEastAsia" w:hAnsiTheme="minorHAnsi"/>
          <w:color w:val="333333"/>
          <w:sz w:val="18"/>
          <w:szCs w:val="18"/>
        </w:rPr>
        <w:t>)</w:t>
      </w:r>
    </w:p>
    <w:p w:rsidR="00227251" w:rsidRPr="00CA088E" w:rsidRDefault="00227251" w:rsidP="00F938F8">
      <w:pPr>
        <w:pStyle w:val="HTMLPreformatted"/>
        <w:shd w:val="clear" w:color="auto" w:fill="F7F7F7"/>
        <w:wordWrap w:val="0"/>
        <w:ind w:left="720"/>
        <w:rPr>
          <w:rFonts w:asciiTheme="minorHAnsi" w:hAnsiTheme="minorHAnsi"/>
          <w:color w:val="333333"/>
          <w:sz w:val="18"/>
          <w:szCs w:val="18"/>
        </w:rPr>
      </w:pPr>
      <w:r w:rsidRPr="00CA088E">
        <w:rPr>
          <w:rStyle w:val="n"/>
          <w:rFonts w:asciiTheme="minorHAnsi" w:eastAsiaTheme="majorEastAsia" w:hAnsiTheme="minorHAnsi"/>
          <w:color w:val="333333"/>
          <w:sz w:val="18"/>
          <w:szCs w:val="18"/>
        </w:rPr>
        <w:t>classification_model</w:t>
      </w:r>
      <w:r w:rsidRPr="00CA088E">
        <w:rPr>
          <w:rStyle w:val="p"/>
          <w:rFonts w:asciiTheme="minorHAnsi" w:eastAsiaTheme="minorEastAsia" w:hAnsiTheme="minorHAnsi"/>
          <w:color w:val="333333"/>
          <w:sz w:val="18"/>
          <w:szCs w:val="18"/>
        </w:rPr>
        <w:t>(</w:t>
      </w:r>
      <w:r w:rsidRPr="00CA088E">
        <w:rPr>
          <w:rStyle w:val="n"/>
          <w:rFonts w:asciiTheme="minorHAnsi" w:eastAsiaTheme="majorEastAsia" w:hAnsiTheme="minorHAnsi"/>
          <w:color w:val="333333"/>
          <w:sz w:val="18"/>
          <w:szCs w:val="18"/>
        </w:rPr>
        <w:t>model</w:t>
      </w:r>
      <w:r w:rsidRPr="00CA088E">
        <w:rPr>
          <w:rStyle w:val="p"/>
          <w:rFonts w:asciiTheme="minorHAnsi" w:eastAsiaTheme="minorEastAsia" w:hAnsiTheme="minorHAnsi"/>
          <w:color w:val="333333"/>
          <w:sz w:val="18"/>
          <w:szCs w:val="18"/>
        </w:rPr>
        <w:t>,</w:t>
      </w:r>
      <w:r w:rsidRPr="00CA088E">
        <w:rPr>
          <w:rFonts w:asciiTheme="minorHAnsi" w:hAnsiTheme="minorHAnsi"/>
          <w:color w:val="333333"/>
          <w:sz w:val="18"/>
          <w:szCs w:val="18"/>
        </w:rPr>
        <w:t xml:space="preserve"> </w:t>
      </w:r>
      <w:r w:rsidRPr="00CA088E">
        <w:rPr>
          <w:rStyle w:val="n"/>
          <w:rFonts w:asciiTheme="minorHAnsi" w:eastAsiaTheme="majorEastAsia" w:hAnsiTheme="minorHAnsi"/>
          <w:color w:val="333333"/>
          <w:sz w:val="18"/>
          <w:szCs w:val="18"/>
        </w:rPr>
        <w:t>no_total_F</w:t>
      </w:r>
      <w:r w:rsidRPr="00CA088E">
        <w:rPr>
          <w:rStyle w:val="p"/>
          <w:rFonts w:asciiTheme="minorHAnsi" w:eastAsiaTheme="minorEastAsia" w:hAnsiTheme="minorHAnsi"/>
          <w:color w:val="333333"/>
          <w:sz w:val="18"/>
          <w:szCs w:val="18"/>
        </w:rPr>
        <w:t>,</w:t>
      </w:r>
      <w:r w:rsidRPr="00CA088E">
        <w:rPr>
          <w:rStyle w:val="n"/>
          <w:rFonts w:asciiTheme="minorHAnsi" w:eastAsiaTheme="majorEastAsia" w:hAnsiTheme="minorHAnsi"/>
          <w:color w:val="333333"/>
          <w:sz w:val="18"/>
          <w:szCs w:val="18"/>
        </w:rPr>
        <w:t>predictor_var</w:t>
      </w:r>
      <w:r w:rsidRPr="00CA088E">
        <w:rPr>
          <w:rStyle w:val="p"/>
          <w:rFonts w:asciiTheme="minorHAnsi" w:eastAsiaTheme="minorEastAsia" w:hAnsiTheme="minorHAnsi"/>
          <w:color w:val="333333"/>
          <w:sz w:val="18"/>
          <w:szCs w:val="18"/>
        </w:rPr>
        <w:t>,</w:t>
      </w:r>
      <w:r w:rsidRPr="00CA088E">
        <w:rPr>
          <w:rStyle w:val="n"/>
          <w:rFonts w:asciiTheme="minorHAnsi" w:eastAsiaTheme="majorEastAsia" w:hAnsiTheme="minorHAnsi"/>
          <w:color w:val="333333"/>
          <w:sz w:val="18"/>
          <w:szCs w:val="18"/>
        </w:rPr>
        <w:t>outcome_var</w:t>
      </w:r>
      <w:r w:rsidRPr="00CA088E">
        <w:rPr>
          <w:rStyle w:val="p"/>
          <w:rFonts w:asciiTheme="minorHAnsi" w:eastAsiaTheme="minorEastAsia" w:hAnsiTheme="minorHAnsi"/>
          <w:color w:val="333333"/>
          <w:sz w:val="18"/>
          <w:szCs w:val="18"/>
        </w:rPr>
        <w:t>)</w:t>
      </w:r>
    </w:p>
    <w:p w:rsidR="00227251" w:rsidRDefault="00227251"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Default="008B59D9" w:rsidP="00BC75B0">
      <w:pPr>
        <w:rPr>
          <w:sz w:val="24"/>
          <w:szCs w:val="24"/>
        </w:rPr>
      </w:pPr>
    </w:p>
    <w:p w:rsidR="008B59D9" w:rsidRPr="00BC75B0" w:rsidRDefault="008B59D9" w:rsidP="00BC75B0">
      <w:pPr>
        <w:rPr>
          <w:sz w:val="24"/>
          <w:szCs w:val="24"/>
        </w:rPr>
      </w:pPr>
    </w:p>
    <w:p w:rsidR="00C63C64" w:rsidRDefault="00C63C64" w:rsidP="00C63C64">
      <w:pPr>
        <w:jc w:val="center"/>
        <w:rPr>
          <w:sz w:val="28"/>
        </w:rPr>
      </w:pPr>
    </w:p>
    <w:p w:rsidR="00482E0D" w:rsidRDefault="00482E0D" w:rsidP="00C63C64">
      <w:pPr>
        <w:jc w:val="center"/>
        <w:rPr>
          <w:sz w:val="28"/>
        </w:rPr>
      </w:pPr>
    </w:p>
    <w:p w:rsidR="00482E0D" w:rsidRDefault="00482E0D" w:rsidP="00C63C64">
      <w:pPr>
        <w:jc w:val="center"/>
        <w:rPr>
          <w:sz w:val="28"/>
        </w:rPr>
      </w:pPr>
    </w:p>
    <w:p w:rsidR="00482E0D" w:rsidRDefault="00482E0D" w:rsidP="00C63C64">
      <w:pPr>
        <w:jc w:val="center"/>
        <w:rPr>
          <w:sz w:val="28"/>
        </w:rPr>
      </w:pPr>
    </w:p>
    <w:p w:rsidR="00C63C64" w:rsidRPr="00C3320D" w:rsidRDefault="00C63C64" w:rsidP="00C3320D">
      <w:pPr>
        <w:pStyle w:val="Heading1"/>
      </w:pPr>
      <w:bookmarkStart w:id="10" w:name="_Toc504920508"/>
      <w:r w:rsidRPr="00C3320D">
        <w:t>CONCLUSION</w:t>
      </w:r>
      <w:bookmarkEnd w:id="10"/>
    </w:p>
    <w:p w:rsidR="00C63C64" w:rsidRDefault="00C63C64" w:rsidP="006D2B30">
      <w:pPr>
        <w:rPr>
          <w:sz w:val="28"/>
        </w:rPr>
      </w:pPr>
    </w:p>
    <w:p w:rsidR="006D2B30" w:rsidRPr="00A91A93" w:rsidRDefault="006D2B30" w:rsidP="00AF402D">
      <w:pPr>
        <w:ind w:firstLine="1440"/>
        <w:rPr>
          <w:rFonts w:asciiTheme="minorHAnsi" w:eastAsiaTheme="minorHAnsi" w:hAnsiTheme="minorHAnsi" w:cstheme="minorBidi"/>
          <w:sz w:val="24"/>
          <w:szCs w:val="24"/>
        </w:rPr>
      </w:pPr>
      <w:r w:rsidRPr="00A91A93">
        <w:rPr>
          <w:rFonts w:asciiTheme="minorHAnsi" w:eastAsiaTheme="minorHAnsi" w:hAnsiTheme="minorHAnsi" w:cstheme="minorBidi"/>
          <w:sz w:val="24"/>
          <w:szCs w:val="24"/>
        </w:rPr>
        <w:t>In summary,</w:t>
      </w:r>
      <w:r w:rsidR="00BC6CD4">
        <w:rPr>
          <w:rFonts w:asciiTheme="minorHAnsi" w:eastAsiaTheme="minorHAnsi" w:hAnsiTheme="minorHAnsi" w:cstheme="minorBidi"/>
          <w:sz w:val="24"/>
          <w:szCs w:val="24"/>
        </w:rPr>
        <w:t xml:space="preserve"> the application aims at providing a healthy picture of the crime trend using descriptive and forecasting </w:t>
      </w:r>
      <w:r w:rsidR="00C40E92">
        <w:rPr>
          <w:rFonts w:asciiTheme="minorHAnsi" w:eastAsiaTheme="minorHAnsi" w:hAnsiTheme="minorHAnsi" w:cstheme="minorBidi"/>
          <w:sz w:val="24"/>
          <w:szCs w:val="24"/>
        </w:rPr>
        <w:t xml:space="preserve">techniques </w:t>
      </w:r>
      <w:r w:rsidR="00C40E92" w:rsidRPr="00A91A93">
        <w:rPr>
          <w:rFonts w:asciiTheme="minorHAnsi" w:eastAsiaTheme="minorHAnsi" w:hAnsiTheme="minorHAnsi" w:cstheme="minorBidi"/>
          <w:sz w:val="24"/>
          <w:szCs w:val="24"/>
        </w:rPr>
        <w:t>which</w:t>
      </w:r>
      <w:r w:rsidR="00BC6CD4">
        <w:rPr>
          <w:rFonts w:asciiTheme="minorHAnsi" w:eastAsiaTheme="minorHAnsi" w:hAnsiTheme="minorHAnsi" w:cstheme="minorBidi"/>
          <w:sz w:val="24"/>
          <w:szCs w:val="24"/>
        </w:rPr>
        <w:t xml:space="preserve"> would make the society healthier in terms of better visualized inform</w:t>
      </w:r>
      <w:bookmarkStart w:id="11" w:name="_GoBack"/>
      <w:bookmarkEnd w:id="11"/>
      <w:r w:rsidR="00BC6CD4">
        <w:rPr>
          <w:rFonts w:asciiTheme="minorHAnsi" w:eastAsiaTheme="minorHAnsi" w:hAnsiTheme="minorHAnsi" w:cstheme="minorBidi"/>
          <w:sz w:val="24"/>
          <w:szCs w:val="24"/>
        </w:rPr>
        <w:t>ation and help law enforcing agencies to understand facts and figures and take necessary steps.</w:t>
      </w:r>
    </w:p>
    <w:p w:rsidR="00C63C64" w:rsidRDefault="00C63C64" w:rsidP="006D2B30">
      <w:pPr>
        <w:rPr>
          <w:sz w:val="28"/>
        </w:rPr>
      </w:pPr>
    </w:p>
    <w:p w:rsidR="00C63C64" w:rsidRPr="00C63C64" w:rsidRDefault="00C63C64" w:rsidP="00C63C64">
      <w:pPr>
        <w:jc w:val="center"/>
        <w:rPr>
          <w:sz w:val="28"/>
        </w:rPr>
      </w:pPr>
    </w:p>
    <w:sectPr w:rsidR="00C63C64" w:rsidRPr="00C63C64" w:rsidSect="009704CA">
      <w:pgSz w:w="12240" w:h="15840"/>
      <w:pgMar w:top="1280" w:right="1720" w:bottom="280" w:left="1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BFE"/>
    <w:multiLevelType w:val="hybridMultilevel"/>
    <w:tmpl w:val="F34EA5BA"/>
    <w:lvl w:ilvl="0" w:tplc="04090009">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A639C1"/>
    <w:multiLevelType w:val="hybridMultilevel"/>
    <w:tmpl w:val="D38C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40F86"/>
    <w:multiLevelType w:val="hybridMultilevel"/>
    <w:tmpl w:val="8BFCAC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1D12EC"/>
    <w:multiLevelType w:val="multilevel"/>
    <w:tmpl w:val="990A96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6500DB8"/>
    <w:multiLevelType w:val="hybridMultilevel"/>
    <w:tmpl w:val="24B464BC"/>
    <w:lvl w:ilvl="0" w:tplc="FF04EEC4">
      <w:start w:val="1"/>
      <w:numFmt w:val="bullet"/>
      <w:pStyle w:val="SectionBody"/>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32BC1D17"/>
    <w:multiLevelType w:val="hybridMultilevel"/>
    <w:tmpl w:val="836660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D2321F0"/>
    <w:multiLevelType w:val="hybridMultilevel"/>
    <w:tmpl w:val="7AC428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15A41"/>
    <w:multiLevelType w:val="hybridMultilevel"/>
    <w:tmpl w:val="4C62A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E33C8"/>
    <w:multiLevelType w:val="hybridMultilevel"/>
    <w:tmpl w:val="19B812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2B6365"/>
    <w:multiLevelType w:val="hybridMultilevel"/>
    <w:tmpl w:val="00CA9A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F771CA"/>
    <w:multiLevelType w:val="hybridMultilevel"/>
    <w:tmpl w:val="2E82A7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A62F9"/>
    <w:multiLevelType w:val="hybridMultilevel"/>
    <w:tmpl w:val="92DC93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307A6C"/>
    <w:multiLevelType w:val="hybridMultilevel"/>
    <w:tmpl w:val="C262DB4E"/>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9"/>
  </w:num>
  <w:num w:numId="5">
    <w:abstractNumId w:val="1"/>
  </w:num>
  <w:num w:numId="6">
    <w:abstractNumId w:val="2"/>
  </w:num>
  <w:num w:numId="7">
    <w:abstractNumId w:val="0"/>
  </w:num>
  <w:num w:numId="8">
    <w:abstractNumId w:val="12"/>
  </w:num>
  <w:num w:numId="9">
    <w:abstractNumId w:val="10"/>
  </w:num>
  <w:num w:numId="10">
    <w:abstractNumId w:val="5"/>
  </w:num>
  <w:num w:numId="11">
    <w:abstractNumId w:val="6"/>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65387"/>
    <w:rsid w:val="00035FE2"/>
    <w:rsid w:val="00037D91"/>
    <w:rsid w:val="00044F25"/>
    <w:rsid w:val="000678A9"/>
    <w:rsid w:val="0007799D"/>
    <w:rsid w:val="000E5A37"/>
    <w:rsid w:val="000F532C"/>
    <w:rsid w:val="00105EE5"/>
    <w:rsid w:val="001065F4"/>
    <w:rsid w:val="00140766"/>
    <w:rsid w:val="001651D1"/>
    <w:rsid w:val="00176D25"/>
    <w:rsid w:val="001940FC"/>
    <w:rsid w:val="001952EA"/>
    <w:rsid w:val="001B4097"/>
    <w:rsid w:val="001B6623"/>
    <w:rsid w:val="001C2801"/>
    <w:rsid w:val="001D080E"/>
    <w:rsid w:val="001D0D48"/>
    <w:rsid w:val="001E599D"/>
    <w:rsid w:val="001E75BA"/>
    <w:rsid w:val="001F14DF"/>
    <w:rsid w:val="001F51EA"/>
    <w:rsid w:val="0020140C"/>
    <w:rsid w:val="00223EBC"/>
    <w:rsid w:val="00227251"/>
    <w:rsid w:val="002339D3"/>
    <w:rsid w:val="0024283E"/>
    <w:rsid w:val="002569F1"/>
    <w:rsid w:val="00262D55"/>
    <w:rsid w:val="002642E2"/>
    <w:rsid w:val="002870A1"/>
    <w:rsid w:val="002918CC"/>
    <w:rsid w:val="00294E75"/>
    <w:rsid w:val="002B2E26"/>
    <w:rsid w:val="002E046E"/>
    <w:rsid w:val="002E15F0"/>
    <w:rsid w:val="002F6294"/>
    <w:rsid w:val="00300E06"/>
    <w:rsid w:val="00317D01"/>
    <w:rsid w:val="003258CE"/>
    <w:rsid w:val="00370A13"/>
    <w:rsid w:val="003714D1"/>
    <w:rsid w:val="0038646B"/>
    <w:rsid w:val="00394810"/>
    <w:rsid w:val="003B7DE7"/>
    <w:rsid w:val="003C7128"/>
    <w:rsid w:val="003E3636"/>
    <w:rsid w:val="003E4A80"/>
    <w:rsid w:val="00427644"/>
    <w:rsid w:val="00445B49"/>
    <w:rsid w:val="00446BFF"/>
    <w:rsid w:val="00467446"/>
    <w:rsid w:val="00467FB3"/>
    <w:rsid w:val="00470453"/>
    <w:rsid w:val="00482E0D"/>
    <w:rsid w:val="004A59D0"/>
    <w:rsid w:val="004C348E"/>
    <w:rsid w:val="004C505B"/>
    <w:rsid w:val="004E6A5A"/>
    <w:rsid w:val="004F3BA3"/>
    <w:rsid w:val="00503179"/>
    <w:rsid w:val="00521A91"/>
    <w:rsid w:val="00530946"/>
    <w:rsid w:val="005320F6"/>
    <w:rsid w:val="005431AB"/>
    <w:rsid w:val="00545DE6"/>
    <w:rsid w:val="0056064B"/>
    <w:rsid w:val="005618C8"/>
    <w:rsid w:val="00565387"/>
    <w:rsid w:val="005921E8"/>
    <w:rsid w:val="005922FE"/>
    <w:rsid w:val="005C2442"/>
    <w:rsid w:val="0060554B"/>
    <w:rsid w:val="00611C4E"/>
    <w:rsid w:val="00630428"/>
    <w:rsid w:val="006366D6"/>
    <w:rsid w:val="00650FD3"/>
    <w:rsid w:val="006905A9"/>
    <w:rsid w:val="006A29E5"/>
    <w:rsid w:val="006A59D9"/>
    <w:rsid w:val="006D2B30"/>
    <w:rsid w:val="006F7C24"/>
    <w:rsid w:val="00746611"/>
    <w:rsid w:val="007467CB"/>
    <w:rsid w:val="00747C86"/>
    <w:rsid w:val="00767903"/>
    <w:rsid w:val="007A6E0E"/>
    <w:rsid w:val="007B1376"/>
    <w:rsid w:val="007C772D"/>
    <w:rsid w:val="007E218B"/>
    <w:rsid w:val="007E7291"/>
    <w:rsid w:val="00800A29"/>
    <w:rsid w:val="00807D41"/>
    <w:rsid w:val="00814933"/>
    <w:rsid w:val="00832A14"/>
    <w:rsid w:val="00867E30"/>
    <w:rsid w:val="00875099"/>
    <w:rsid w:val="008B59D9"/>
    <w:rsid w:val="008C1A5B"/>
    <w:rsid w:val="008C4BFB"/>
    <w:rsid w:val="008E2620"/>
    <w:rsid w:val="00911413"/>
    <w:rsid w:val="00912CC5"/>
    <w:rsid w:val="00917DC6"/>
    <w:rsid w:val="009302B5"/>
    <w:rsid w:val="00937126"/>
    <w:rsid w:val="009424C9"/>
    <w:rsid w:val="009601DB"/>
    <w:rsid w:val="00964A02"/>
    <w:rsid w:val="00967C99"/>
    <w:rsid w:val="009704CA"/>
    <w:rsid w:val="009749EA"/>
    <w:rsid w:val="009E7A18"/>
    <w:rsid w:val="009F27B6"/>
    <w:rsid w:val="00A07F1E"/>
    <w:rsid w:val="00A1160D"/>
    <w:rsid w:val="00A119A9"/>
    <w:rsid w:val="00A20D30"/>
    <w:rsid w:val="00A23C00"/>
    <w:rsid w:val="00A279AD"/>
    <w:rsid w:val="00A37424"/>
    <w:rsid w:val="00A91A93"/>
    <w:rsid w:val="00AE7A3C"/>
    <w:rsid w:val="00AF402D"/>
    <w:rsid w:val="00B01C45"/>
    <w:rsid w:val="00B02711"/>
    <w:rsid w:val="00B623CD"/>
    <w:rsid w:val="00B663A0"/>
    <w:rsid w:val="00B7143C"/>
    <w:rsid w:val="00B86D6B"/>
    <w:rsid w:val="00BA7DC6"/>
    <w:rsid w:val="00BB54A3"/>
    <w:rsid w:val="00BC6CD4"/>
    <w:rsid w:val="00BC75B0"/>
    <w:rsid w:val="00C1166E"/>
    <w:rsid w:val="00C3320D"/>
    <w:rsid w:val="00C40E92"/>
    <w:rsid w:val="00C53957"/>
    <w:rsid w:val="00C62507"/>
    <w:rsid w:val="00C63C64"/>
    <w:rsid w:val="00C6615F"/>
    <w:rsid w:val="00C74B4F"/>
    <w:rsid w:val="00C85025"/>
    <w:rsid w:val="00C86EE4"/>
    <w:rsid w:val="00C902E4"/>
    <w:rsid w:val="00C91C1A"/>
    <w:rsid w:val="00CA01E8"/>
    <w:rsid w:val="00CA088E"/>
    <w:rsid w:val="00CC2A95"/>
    <w:rsid w:val="00CE1CCE"/>
    <w:rsid w:val="00CE6284"/>
    <w:rsid w:val="00CF7932"/>
    <w:rsid w:val="00D01B38"/>
    <w:rsid w:val="00D2033E"/>
    <w:rsid w:val="00D21DE2"/>
    <w:rsid w:val="00D42EF2"/>
    <w:rsid w:val="00D551F6"/>
    <w:rsid w:val="00D73AD0"/>
    <w:rsid w:val="00D84F6B"/>
    <w:rsid w:val="00DA4A95"/>
    <w:rsid w:val="00DC28A2"/>
    <w:rsid w:val="00DC2E81"/>
    <w:rsid w:val="00E546EB"/>
    <w:rsid w:val="00E70385"/>
    <w:rsid w:val="00E70EC1"/>
    <w:rsid w:val="00E73B89"/>
    <w:rsid w:val="00E80907"/>
    <w:rsid w:val="00EA2A21"/>
    <w:rsid w:val="00EA4CD6"/>
    <w:rsid w:val="00EB546B"/>
    <w:rsid w:val="00EE19E0"/>
    <w:rsid w:val="00EE7CEC"/>
    <w:rsid w:val="00F26551"/>
    <w:rsid w:val="00F41869"/>
    <w:rsid w:val="00F8066F"/>
    <w:rsid w:val="00F938F8"/>
    <w:rsid w:val="00FA42CB"/>
    <w:rsid w:val="00FD23D5"/>
    <w:rsid w:val="00FD5C04"/>
    <w:rsid w:val="00FF5269"/>
    <w:rsid w:val="00F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12741-2C92-48D9-BA8C-751B8AF6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SectionBody">
    <w:name w:val="Section Body"/>
    <w:basedOn w:val="NormalIndent"/>
    <w:autoRedefine/>
    <w:qFormat/>
    <w:rsid w:val="00C63C64"/>
    <w:pPr>
      <w:numPr>
        <w:numId w:val="2"/>
      </w:numPr>
      <w:spacing w:before="120" w:after="120" w:line="276" w:lineRule="auto"/>
      <w:jc w:val="both"/>
    </w:pPr>
    <w:rPr>
      <w:rFonts w:ascii="Bookman Old Style" w:hAnsi="Bookman Old Style" w:cstheme="minorHAnsi"/>
      <w:sz w:val="18"/>
      <w:szCs w:val="18"/>
      <w:lang w:bidi="en-US"/>
    </w:rPr>
  </w:style>
  <w:style w:type="paragraph" w:styleId="NormalIndent">
    <w:name w:val="Normal Indent"/>
    <w:basedOn w:val="Normal"/>
    <w:uiPriority w:val="99"/>
    <w:semiHidden/>
    <w:unhideWhenUsed/>
    <w:rsid w:val="00C63C64"/>
    <w:pPr>
      <w:ind w:left="720"/>
    </w:pPr>
  </w:style>
  <w:style w:type="paragraph" w:styleId="ListParagraph">
    <w:name w:val="List Paragraph"/>
    <w:basedOn w:val="Normal"/>
    <w:uiPriority w:val="34"/>
    <w:qFormat/>
    <w:rsid w:val="00C63C64"/>
    <w:pPr>
      <w:spacing w:after="200" w:line="276" w:lineRule="auto"/>
      <w:ind w:left="720"/>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7E7291"/>
    <w:pPr>
      <w:keepLines/>
      <w:tabs>
        <w:tab w:val="clear" w:pos="720"/>
      </w:tabs>
      <w:spacing w:after="0" w:line="259" w:lineRule="auto"/>
      <w:ind w:left="0" w:firstLine="0"/>
      <w:outlineLvl w:val="9"/>
    </w:pPr>
    <w:rPr>
      <w:b w:val="0"/>
      <w:bCs w:val="0"/>
      <w:color w:val="365F91" w:themeColor="accent1" w:themeShade="BF"/>
      <w:kern w:val="0"/>
    </w:rPr>
  </w:style>
  <w:style w:type="paragraph" w:styleId="TOC1">
    <w:name w:val="toc 1"/>
    <w:basedOn w:val="Normal"/>
    <w:next w:val="Normal"/>
    <w:autoRedefine/>
    <w:uiPriority w:val="39"/>
    <w:unhideWhenUsed/>
    <w:rsid w:val="007E7291"/>
    <w:pPr>
      <w:spacing w:after="100"/>
    </w:pPr>
  </w:style>
  <w:style w:type="character" w:styleId="Hyperlink">
    <w:name w:val="Hyperlink"/>
    <w:basedOn w:val="DefaultParagraphFont"/>
    <w:uiPriority w:val="99"/>
    <w:unhideWhenUsed/>
    <w:rsid w:val="007E7291"/>
    <w:rPr>
      <w:color w:val="0000FF" w:themeColor="hyperlink"/>
      <w:u w:val="single"/>
    </w:rPr>
  </w:style>
  <w:style w:type="paragraph" w:styleId="HTMLPreformatted">
    <w:name w:val="HTML Preformatted"/>
    <w:basedOn w:val="Normal"/>
    <w:link w:val="HTMLPreformattedChar"/>
    <w:uiPriority w:val="99"/>
    <w:unhideWhenUsed/>
    <w:rsid w:val="0032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3258CE"/>
    <w:rPr>
      <w:rFonts w:ascii="Courier New" w:hAnsi="Courier New" w:cs="Courier New"/>
    </w:rPr>
  </w:style>
  <w:style w:type="character" w:customStyle="1" w:styleId="c1">
    <w:name w:val="c1"/>
    <w:basedOn w:val="DefaultParagraphFont"/>
    <w:rsid w:val="003258CE"/>
  </w:style>
  <w:style w:type="character" w:customStyle="1" w:styleId="n">
    <w:name w:val="n"/>
    <w:basedOn w:val="DefaultParagraphFont"/>
    <w:rsid w:val="003258CE"/>
  </w:style>
  <w:style w:type="character" w:customStyle="1" w:styleId="o">
    <w:name w:val="o"/>
    <w:basedOn w:val="DefaultParagraphFont"/>
    <w:rsid w:val="003258CE"/>
  </w:style>
  <w:style w:type="character" w:customStyle="1" w:styleId="p">
    <w:name w:val="p"/>
    <w:basedOn w:val="DefaultParagraphFont"/>
    <w:rsid w:val="003258CE"/>
  </w:style>
  <w:style w:type="character" w:customStyle="1" w:styleId="s1">
    <w:name w:val="s1"/>
    <w:basedOn w:val="DefaultParagraphFont"/>
    <w:rsid w:val="003258CE"/>
  </w:style>
  <w:style w:type="character" w:customStyle="1" w:styleId="kc">
    <w:name w:val="kc"/>
    <w:basedOn w:val="DefaultParagraphFont"/>
    <w:rsid w:val="003258CE"/>
  </w:style>
  <w:style w:type="character" w:customStyle="1" w:styleId="mi">
    <w:name w:val="mi"/>
    <w:basedOn w:val="DefaultParagraphFont"/>
    <w:rsid w:val="003258CE"/>
  </w:style>
  <w:style w:type="character" w:customStyle="1" w:styleId="nb">
    <w:name w:val="nb"/>
    <w:basedOn w:val="DefaultParagraphFont"/>
    <w:rsid w:val="00937126"/>
  </w:style>
  <w:style w:type="character" w:customStyle="1" w:styleId="s2">
    <w:name w:val="s2"/>
    <w:basedOn w:val="DefaultParagraphFont"/>
    <w:rsid w:val="001D0D48"/>
  </w:style>
  <w:style w:type="character" w:customStyle="1" w:styleId="k">
    <w:name w:val="k"/>
    <w:basedOn w:val="DefaultParagraphFont"/>
    <w:rsid w:val="001D0D48"/>
  </w:style>
  <w:style w:type="character" w:customStyle="1" w:styleId="ow">
    <w:name w:val="ow"/>
    <w:basedOn w:val="DefaultParagraphFont"/>
    <w:rsid w:val="001D0D48"/>
  </w:style>
  <w:style w:type="character" w:customStyle="1" w:styleId="mf">
    <w:name w:val="mf"/>
    <w:basedOn w:val="DefaultParagraphFont"/>
    <w:rsid w:val="001D0D48"/>
  </w:style>
  <w:style w:type="character" w:customStyle="1" w:styleId="nf">
    <w:name w:val="nf"/>
    <w:basedOn w:val="DefaultParagraphFont"/>
    <w:rsid w:val="00EA2A21"/>
  </w:style>
  <w:style w:type="character" w:customStyle="1" w:styleId="sd">
    <w:name w:val="sd"/>
    <w:basedOn w:val="DefaultParagraphFont"/>
    <w:rsid w:val="00EA2A21"/>
  </w:style>
  <w:style w:type="character" w:customStyle="1" w:styleId="si">
    <w:name w:val="si"/>
    <w:basedOn w:val="DefaultParagraphFont"/>
    <w:rsid w:val="00227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72946">
      <w:bodyDiv w:val="1"/>
      <w:marLeft w:val="0"/>
      <w:marRight w:val="0"/>
      <w:marTop w:val="0"/>
      <w:marBottom w:val="0"/>
      <w:divBdr>
        <w:top w:val="none" w:sz="0" w:space="0" w:color="auto"/>
        <w:left w:val="none" w:sz="0" w:space="0" w:color="auto"/>
        <w:bottom w:val="none" w:sz="0" w:space="0" w:color="auto"/>
        <w:right w:val="none" w:sz="0" w:space="0" w:color="auto"/>
      </w:divBdr>
    </w:div>
    <w:div w:id="805008596">
      <w:bodyDiv w:val="1"/>
      <w:marLeft w:val="0"/>
      <w:marRight w:val="0"/>
      <w:marTop w:val="0"/>
      <w:marBottom w:val="0"/>
      <w:divBdr>
        <w:top w:val="none" w:sz="0" w:space="0" w:color="auto"/>
        <w:left w:val="none" w:sz="0" w:space="0" w:color="auto"/>
        <w:bottom w:val="none" w:sz="0" w:space="0" w:color="auto"/>
        <w:right w:val="none" w:sz="0" w:space="0" w:color="auto"/>
      </w:divBdr>
    </w:div>
    <w:div w:id="901719433">
      <w:bodyDiv w:val="1"/>
      <w:marLeft w:val="0"/>
      <w:marRight w:val="0"/>
      <w:marTop w:val="0"/>
      <w:marBottom w:val="0"/>
      <w:divBdr>
        <w:top w:val="none" w:sz="0" w:space="0" w:color="auto"/>
        <w:left w:val="none" w:sz="0" w:space="0" w:color="auto"/>
        <w:bottom w:val="none" w:sz="0" w:space="0" w:color="auto"/>
        <w:right w:val="none" w:sz="0" w:space="0" w:color="auto"/>
      </w:divBdr>
    </w:div>
    <w:div w:id="1098791770">
      <w:bodyDiv w:val="1"/>
      <w:marLeft w:val="0"/>
      <w:marRight w:val="0"/>
      <w:marTop w:val="0"/>
      <w:marBottom w:val="0"/>
      <w:divBdr>
        <w:top w:val="none" w:sz="0" w:space="0" w:color="auto"/>
        <w:left w:val="none" w:sz="0" w:space="0" w:color="auto"/>
        <w:bottom w:val="none" w:sz="0" w:space="0" w:color="auto"/>
        <w:right w:val="none" w:sz="0" w:space="0" w:color="auto"/>
      </w:divBdr>
    </w:div>
    <w:div w:id="1205212695">
      <w:bodyDiv w:val="1"/>
      <w:marLeft w:val="0"/>
      <w:marRight w:val="0"/>
      <w:marTop w:val="0"/>
      <w:marBottom w:val="0"/>
      <w:divBdr>
        <w:top w:val="none" w:sz="0" w:space="0" w:color="auto"/>
        <w:left w:val="none" w:sz="0" w:space="0" w:color="auto"/>
        <w:bottom w:val="none" w:sz="0" w:space="0" w:color="auto"/>
        <w:right w:val="none" w:sz="0" w:space="0" w:color="auto"/>
      </w:divBdr>
    </w:div>
    <w:div w:id="1207988741">
      <w:bodyDiv w:val="1"/>
      <w:marLeft w:val="0"/>
      <w:marRight w:val="0"/>
      <w:marTop w:val="0"/>
      <w:marBottom w:val="0"/>
      <w:divBdr>
        <w:top w:val="none" w:sz="0" w:space="0" w:color="auto"/>
        <w:left w:val="none" w:sz="0" w:space="0" w:color="auto"/>
        <w:bottom w:val="none" w:sz="0" w:space="0" w:color="auto"/>
        <w:right w:val="none" w:sz="0" w:space="0" w:color="auto"/>
      </w:divBdr>
    </w:div>
    <w:div w:id="1364209909">
      <w:bodyDiv w:val="1"/>
      <w:marLeft w:val="0"/>
      <w:marRight w:val="0"/>
      <w:marTop w:val="0"/>
      <w:marBottom w:val="0"/>
      <w:divBdr>
        <w:top w:val="none" w:sz="0" w:space="0" w:color="auto"/>
        <w:left w:val="none" w:sz="0" w:space="0" w:color="auto"/>
        <w:bottom w:val="none" w:sz="0" w:space="0" w:color="auto"/>
        <w:right w:val="none" w:sz="0" w:space="0" w:color="auto"/>
      </w:divBdr>
    </w:div>
    <w:div w:id="1624115598">
      <w:bodyDiv w:val="1"/>
      <w:marLeft w:val="0"/>
      <w:marRight w:val="0"/>
      <w:marTop w:val="0"/>
      <w:marBottom w:val="0"/>
      <w:divBdr>
        <w:top w:val="none" w:sz="0" w:space="0" w:color="auto"/>
        <w:left w:val="none" w:sz="0" w:space="0" w:color="auto"/>
        <w:bottom w:val="none" w:sz="0" w:space="0" w:color="auto"/>
        <w:right w:val="none" w:sz="0" w:space="0" w:color="auto"/>
      </w:divBdr>
    </w:div>
    <w:div w:id="1643268709">
      <w:bodyDiv w:val="1"/>
      <w:marLeft w:val="0"/>
      <w:marRight w:val="0"/>
      <w:marTop w:val="0"/>
      <w:marBottom w:val="0"/>
      <w:divBdr>
        <w:top w:val="none" w:sz="0" w:space="0" w:color="auto"/>
        <w:left w:val="none" w:sz="0" w:space="0" w:color="auto"/>
        <w:bottom w:val="none" w:sz="0" w:space="0" w:color="auto"/>
        <w:right w:val="none" w:sz="0" w:space="0" w:color="auto"/>
      </w:divBdr>
    </w:div>
    <w:div w:id="1672952300">
      <w:bodyDiv w:val="1"/>
      <w:marLeft w:val="0"/>
      <w:marRight w:val="0"/>
      <w:marTop w:val="0"/>
      <w:marBottom w:val="0"/>
      <w:divBdr>
        <w:top w:val="none" w:sz="0" w:space="0" w:color="auto"/>
        <w:left w:val="none" w:sz="0" w:space="0" w:color="auto"/>
        <w:bottom w:val="none" w:sz="0" w:space="0" w:color="auto"/>
        <w:right w:val="none" w:sz="0" w:space="0" w:color="auto"/>
      </w:divBdr>
    </w:div>
    <w:div w:id="1777554509">
      <w:bodyDiv w:val="1"/>
      <w:marLeft w:val="0"/>
      <w:marRight w:val="0"/>
      <w:marTop w:val="0"/>
      <w:marBottom w:val="0"/>
      <w:divBdr>
        <w:top w:val="none" w:sz="0" w:space="0" w:color="auto"/>
        <w:left w:val="none" w:sz="0" w:space="0" w:color="auto"/>
        <w:bottom w:val="none" w:sz="0" w:space="0" w:color="auto"/>
        <w:right w:val="none" w:sz="0" w:space="0" w:color="auto"/>
      </w:divBdr>
    </w:div>
    <w:div w:id="1802649518">
      <w:bodyDiv w:val="1"/>
      <w:marLeft w:val="0"/>
      <w:marRight w:val="0"/>
      <w:marTop w:val="0"/>
      <w:marBottom w:val="0"/>
      <w:divBdr>
        <w:top w:val="none" w:sz="0" w:space="0" w:color="auto"/>
        <w:left w:val="none" w:sz="0" w:space="0" w:color="auto"/>
        <w:bottom w:val="none" w:sz="0" w:space="0" w:color="auto"/>
        <w:right w:val="none" w:sz="0" w:space="0" w:color="auto"/>
      </w:divBdr>
    </w:div>
    <w:div w:id="1850101789">
      <w:bodyDiv w:val="1"/>
      <w:marLeft w:val="0"/>
      <w:marRight w:val="0"/>
      <w:marTop w:val="0"/>
      <w:marBottom w:val="0"/>
      <w:divBdr>
        <w:top w:val="none" w:sz="0" w:space="0" w:color="auto"/>
        <w:left w:val="none" w:sz="0" w:space="0" w:color="auto"/>
        <w:bottom w:val="none" w:sz="0" w:space="0" w:color="auto"/>
        <w:right w:val="none" w:sz="0" w:space="0" w:color="auto"/>
      </w:divBdr>
    </w:div>
    <w:div w:id="2046057474">
      <w:bodyDiv w:val="1"/>
      <w:marLeft w:val="0"/>
      <w:marRight w:val="0"/>
      <w:marTop w:val="0"/>
      <w:marBottom w:val="0"/>
      <w:divBdr>
        <w:top w:val="none" w:sz="0" w:space="0" w:color="auto"/>
        <w:left w:val="none" w:sz="0" w:space="0" w:color="auto"/>
        <w:bottom w:val="none" w:sz="0" w:space="0" w:color="auto"/>
        <w:right w:val="none" w:sz="0" w:space="0" w:color="auto"/>
      </w:divBdr>
    </w:div>
    <w:div w:id="2054382559">
      <w:bodyDiv w:val="1"/>
      <w:marLeft w:val="0"/>
      <w:marRight w:val="0"/>
      <w:marTop w:val="0"/>
      <w:marBottom w:val="0"/>
      <w:divBdr>
        <w:top w:val="none" w:sz="0" w:space="0" w:color="auto"/>
        <w:left w:val="none" w:sz="0" w:space="0" w:color="auto"/>
        <w:bottom w:val="none" w:sz="0" w:space="0" w:color="auto"/>
        <w:right w:val="none" w:sz="0" w:space="0" w:color="auto"/>
      </w:divBdr>
    </w:div>
    <w:div w:id="206447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rajanand/crime-in-ind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6BE6-BBE2-4F1C-B597-C5F2D891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15</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C-DAC KP Bangalore</Company>
  <LinksUpToDate>false</LinksUpToDate>
  <CharactersWithSpaces>16326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269</cp:revision>
  <dcterms:created xsi:type="dcterms:W3CDTF">2018-01-27T08:26:00Z</dcterms:created>
  <dcterms:modified xsi:type="dcterms:W3CDTF">2018-01-28T14:40:00Z</dcterms:modified>
</cp:coreProperties>
</file>